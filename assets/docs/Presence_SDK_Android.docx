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99E2C" w14:textId="77777777" w:rsidR="00055FC3" w:rsidRDefault="00055FC3">
      <w:pPr>
        <w:spacing w:before="8" w:line="140" w:lineRule="exact"/>
        <w:rPr>
          <w:sz w:val="15"/>
          <w:szCs w:val="15"/>
        </w:rPr>
      </w:pPr>
    </w:p>
    <w:p w14:paraId="7565DCC4" w14:textId="77777777" w:rsidR="00055FC3" w:rsidRDefault="00055FC3">
      <w:pPr>
        <w:spacing w:line="200" w:lineRule="exact"/>
      </w:pPr>
    </w:p>
    <w:p w14:paraId="03F31E1A" w14:textId="77777777" w:rsidR="00B6147F" w:rsidRDefault="00B6147F">
      <w:pPr>
        <w:spacing w:before="13"/>
        <w:ind w:left="100"/>
        <w:rPr>
          <w:b/>
          <w:sz w:val="36"/>
          <w:szCs w:val="36"/>
        </w:rPr>
      </w:pPr>
    </w:p>
    <w:p w14:paraId="20D6842B" w14:textId="77777777" w:rsidR="00B6147F" w:rsidRDefault="00B6147F">
      <w:pPr>
        <w:spacing w:before="13"/>
        <w:ind w:left="100"/>
        <w:rPr>
          <w:b/>
          <w:sz w:val="36"/>
          <w:szCs w:val="36"/>
        </w:rPr>
      </w:pPr>
    </w:p>
    <w:p w14:paraId="43C54463" w14:textId="77777777" w:rsidR="00B6147F" w:rsidRDefault="00B6147F">
      <w:pPr>
        <w:spacing w:before="13"/>
        <w:ind w:left="100"/>
        <w:rPr>
          <w:b/>
          <w:sz w:val="36"/>
          <w:szCs w:val="36"/>
        </w:rPr>
      </w:pPr>
    </w:p>
    <w:p w14:paraId="45C55E26" w14:textId="77777777" w:rsidR="007171BB" w:rsidRDefault="007171BB">
      <w:pPr>
        <w:spacing w:before="13"/>
        <w:ind w:left="100"/>
        <w:rPr>
          <w:b/>
          <w:sz w:val="36"/>
          <w:szCs w:val="36"/>
        </w:rPr>
      </w:pPr>
    </w:p>
    <w:p w14:paraId="3FB9C174" w14:textId="77777777" w:rsidR="007171BB" w:rsidRDefault="007171BB">
      <w:pPr>
        <w:spacing w:before="13"/>
        <w:ind w:left="100"/>
        <w:rPr>
          <w:b/>
          <w:sz w:val="36"/>
          <w:szCs w:val="36"/>
        </w:rPr>
      </w:pPr>
    </w:p>
    <w:p w14:paraId="543F5D53" w14:textId="77777777" w:rsidR="007171BB" w:rsidRDefault="007171BB">
      <w:pPr>
        <w:spacing w:before="13"/>
        <w:ind w:left="100"/>
        <w:rPr>
          <w:b/>
          <w:sz w:val="36"/>
          <w:szCs w:val="36"/>
        </w:rPr>
      </w:pPr>
    </w:p>
    <w:p w14:paraId="1DEC1F5B" w14:textId="067BB69C" w:rsidR="007171BB" w:rsidRDefault="007171BB">
      <w:pPr>
        <w:spacing w:before="13"/>
        <w:ind w:left="100"/>
        <w:rPr>
          <w:b/>
          <w:sz w:val="36"/>
          <w:szCs w:val="36"/>
        </w:rPr>
      </w:pPr>
      <w:r>
        <w:rPr>
          <w:rFonts w:ascii="Cambria" w:hAnsi="Cambria"/>
          <w:noProof/>
        </w:rPr>
        <w:drawing>
          <wp:inline distT="0" distB="0" distL="0" distR="0" wp14:anchorId="53193C43" wp14:editId="0A29BC05">
            <wp:extent cx="2743200" cy="10324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master logo.jpg"/>
                    <pic:cNvPicPr/>
                  </pic:nvPicPr>
                  <pic:blipFill>
                    <a:blip r:embed="rId7">
                      <a:extLst>
                        <a:ext uri="{28A0092B-C50C-407E-A947-70E740481C1C}">
                          <a14:useLocalDpi xmlns:a14="http://schemas.microsoft.com/office/drawing/2010/main" val="0"/>
                        </a:ext>
                      </a:extLst>
                    </a:blip>
                    <a:stretch>
                      <a:fillRect/>
                    </a:stretch>
                  </pic:blipFill>
                  <pic:spPr>
                    <a:xfrm>
                      <a:off x="0" y="0"/>
                      <a:ext cx="2743200" cy="1032496"/>
                    </a:xfrm>
                    <a:prstGeom prst="rect">
                      <a:avLst/>
                    </a:prstGeom>
                  </pic:spPr>
                </pic:pic>
              </a:graphicData>
            </a:graphic>
          </wp:inline>
        </w:drawing>
      </w:r>
    </w:p>
    <w:p w14:paraId="01DD551F" w14:textId="77777777" w:rsidR="00B6147F" w:rsidRDefault="00B6147F">
      <w:pPr>
        <w:spacing w:before="13"/>
        <w:ind w:left="100"/>
        <w:rPr>
          <w:b/>
          <w:sz w:val="36"/>
          <w:szCs w:val="36"/>
        </w:rPr>
      </w:pPr>
    </w:p>
    <w:p w14:paraId="231740DC" w14:textId="77777777" w:rsidR="00B6147F" w:rsidRDefault="00B6147F">
      <w:pPr>
        <w:spacing w:before="13"/>
        <w:ind w:left="100"/>
        <w:rPr>
          <w:b/>
          <w:sz w:val="36"/>
          <w:szCs w:val="36"/>
        </w:rPr>
      </w:pPr>
    </w:p>
    <w:p w14:paraId="4E1FED0C" w14:textId="77777777" w:rsidR="00B6147F" w:rsidRDefault="00B6147F">
      <w:pPr>
        <w:spacing w:before="13"/>
        <w:ind w:left="100"/>
        <w:rPr>
          <w:b/>
          <w:sz w:val="36"/>
          <w:szCs w:val="36"/>
        </w:rPr>
      </w:pPr>
    </w:p>
    <w:p w14:paraId="39D5CDE3" w14:textId="20C6657D" w:rsidR="00B6147F" w:rsidRDefault="00B6147F">
      <w:pPr>
        <w:spacing w:before="13"/>
        <w:ind w:left="100"/>
        <w:rPr>
          <w:rFonts w:ascii="Helvetica Neue" w:hAnsi="Helvetica Neue"/>
          <w:b/>
          <w:color w:val="365F91" w:themeColor="accent1" w:themeShade="BF"/>
          <w:sz w:val="72"/>
          <w:szCs w:val="72"/>
        </w:rPr>
      </w:pPr>
      <w:r w:rsidRPr="00B6147F">
        <w:rPr>
          <w:rFonts w:ascii="Helvetica Neue" w:hAnsi="Helvetica Neue"/>
          <w:b/>
          <w:color w:val="365F91" w:themeColor="accent1" w:themeShade="BF"/>
          <w:sz w:val="72"/>
          <w:szCs w:val="72"/>
        </w:rPr>
        <w:t xml:space="preserve">Presence </w:t>
      </w:r>
      <w:r>
        <w:rPr>
          <w:rFonts w:ascii="Helvetica Neue" w:hAnsi="Helvetica Neue"/>
          <w:b/>
          <w:color w:val="365F91" w:themeColor="accent1" w:themeShade="BF"/>
          <w:sz w:val="72"/>
          <w:szCs w:val="72"/>
        </w:rPr>
        <w:t>SDK</w:t>
      </w:r>
    </w:p>
    <w:p w14:paraId="5BA0C622" w14:textId="7808684E" w:rsidR="00B6147F" w:rsidRDefault="00B6147F">
      <w:pPr>
        <w:spacing w:before="13"/>
        <w:ind w:left="100"/>
        <w:rPr>
          <w:rFonts w:ascii="Calibri" w:hAnsi="Calibri"/>
          <w:b/>
          <w:color w:val="365F91" w:themeColor="accent1" w:themeShade="BF"/>
          <w:sz w:val="40"/>
          <w:szCs w:val="40"/>
        </w:rPr>
      </w:pPr>
      <w:r>
        <w:rPr>
          <w:rFonts w:ascii="Calibri" w:hAnsi="Calibri"/>
          <w:b/>
          <w:color w:val="365F91" w:themeColor="accent1" w:themeShade="BF"/>
          <w:sz w:val="40"/>
          <w:szCs w:val="40"/>
        </w:rPr>
        <w:t>Android Integration</w:t>
      </w:r>
    </w:p>
    <w:p w14:paraId="7596795C" w14:textId="77777777" w:rsidR="00B6147F" w:rsidRDefault="00B6147F">
      <w:pPr>
        <w:spacing w:before="13"/>
        <w:ind w:left="100"/>
        <w:rPr>
          <w:rFonts w:ascii="Calibri" w:hAnsi="Calibri"/>
          <w:b/>
          <w:color w:val="365F91" w:themeColor="accent1" w:themeShade="BF"/>
          <w:sz w:val="40"/>
          <w:szCs w:val="40"/>
        </w:rPr>
      </w:pPr>
    </w:p>
    <w:p w14:paraId="6278A39B" w14:textId="77777777" w:rsidR="00B6147F" w:rsidRDefault="00B6147F">
      <w:pPr>
        <w:spacing w:before="13"/>
        <w:ind w:left="100"/>
        <w:rPr>
          <w:sz w:val="36"/>
          <w:szCs w:val="36"/>
        </w:rPr>
      </w:pPr>
    </w:p>
    <w:p w14:paraId="6F476484" w14:textId="2158111D" w:rsidR="00B6147F" w:rsidRPr="00B6147F" w:rsidRDefault="007B16DE">
      <w:pPr>
        <w:spacing w:before="13"/>
        <w:ind w:left="100"/>
        <w:rPr>
          <w:rFonts w:ascii="Calibri" w:hAnsi="Calibri"/>
          <w:sz w:val="24"/>
          <w:szCs w:val="24"/>
        </w:rPr>
      </w:pPr>
      <w:r>
        <w:rPr>
          <w:rFonts w:ascii="Calibri" w:hAnsi="Calibri"/>
          <w:sz w:val="24"/>
          <w:szCs w:val="24"/>
        </w:rPr>
        <w:t>September 29</w:t>
      </w:r>
      <w:r w:rsidR="00B6147F" w:rsidRPr="00B6147F">
        <w:rPr>
          <w:rFonts w:ascii="Calibri" w:hAnsi="Calibri"/>
          <w:sz w:val="24"/>
          <w:szCs w:val="24"/>
        </w:rPr>
        <w:t>, 2017</w:t>
      </w:r>
    </w:p>
    <w:p w14:paraId="20E80468" w14:textId="77777777" w:rsidR="00B6147F" w:rsidRDefault="00B6147F">
      <w:pPr>
        <w:spacing w:before="13"/>
        <w:ind w:left="100"/>
        <w:rPr>
          <w:b/>
          <w:sz w:val="36"/>
          <w:szCs w:val="36"/>
        </w:rPr>
      </w:pPr>
    </w:p>
    <w:p w14:paraId="7FFDC558" w14:textId="77777777" w:rsidR="00B6147F" w:rsidRDefault="00B6147F">
      <w:pPr>
        <w:spacing w:before="13"/>
        <w:ind w:left="100"/>
        <w:rPr>
          <w:b/>
          <w:sz w:val="36"/>
          <w:szCs w:val="36"/>
        </w:rPr>
      </w:pPr>
    </w:p>
    <w:p w14:paraId="4588D0AE" w14:textId="77777777" w:rsidR="00B6147F" w:rsidRDefault="00B6147F">
      <w:pPr>
        <w:spacing w:before="13"/>
        <w:ind w:left="100"/>
        <w:rPr>
          <w:b/>
          <w:sz w:val="36"/>
          <w:szCs w:val="36"/>
        </w:rPr>
      </w:pPr>
    </w:p>
    <w:p w14:paraId="7E1ED1F2" w14:textId="77777777" w:rsidR="007171BB" w:rsidRDefault="007171BB">
      <w:pPr>
        <w:spacing w:before="13"/>
        <w:ind w:left="100"/>
        <w:rPr>
          <w:b/>
          <w:sz w:val="36"/>
          <w:szCs w:val="36"/>
        </w:rPr>
      </w:pPr>
    </w:p>
    <w:p w14:paraId="7F6931B6" w14:textId="77777777" w:rsidR="007171BB" w:rsidRDefault="007171BB">
      <w:pPr>
        <w:spacing w:before="13"/>
        <w:ind w:left="100"/>
        <w:rPr>
          <w:b/>
          <w:sz w:val="36"/>
          <w:szCs w:val="36"/>
        </w:rPr>
      </w:pPr>
    </w:p>
    <w:p w14:paraId="01A51C9D" w14:textId="77777777" w:rsidR="007171BB" w:rsidRDefault="007171BB">
      <w:pPr>
        <w:spacing w:before="13"/>
        <w:ind w:left="100"/>
        <w:rPr>
          <w:b/>
          <w:sz w:val="36"/>
          <w:szCs w:val="36"/>
        </w:rPr>
      </w:pPr>
    </w:p>
    <w:p w14:paraId="36477280" w14:textId="77777777" w:rsidR="007171BB" w:rsidRDefault="007171BB">
      <w:pPr>
        <w:spacing w:before="13"/>
        <w:ind w:left="100"/>
        <w:rPr>
          <w:b/>
          <w:sz w:val="36"/>
          <w:szCs w:val="36"/>
        </w:rPr>
      </w:pPr>
    </w:p>
    <w:p w14:paraId="6E006C91" w14:textId="77777777" w:rsidR="007171BB" w:rsidRDefault="007171BB">
      <w:pPr>
        <w:spacing w:before="13"/>
        <w:ind w:left="100"/>
        <w:rPr>
          <w:b/>
          <w:sz w:val="36"/>
          <w:szCs w:val="36"/>
        </w:rPr>
      </w:pPr>
    </w:p>
    <w:p w14:paraId="2151FAB4" w14:textId="77777777" w:rsidR="007171BB" w:rsidRDefault="007171BB">
      <w:pPr>
        <w:spacing w:before="13"/>
        <w:ind w:left="100"/>
        <w:rPr>
          <w:b/>
          <w:sz w:val="36"/>
          <w:szCs w:val="36"/>
        </w:rPr>
      </w:pPr>
    </w:p>
    <w:p w14:paraId="610B80F6" w14:textId="77777777" w:rsidR="007171BB" w:rsidRDefault="007171BB">
      <w:pPr>
        <w:spacing w:before="13"/>
        <w:ind w:left="100"/>
        <w:rPr>
          <w:b/>
          <w:sz w:val="36"/>
          <w:szCs w:val="36"/>
        </w:rPr>
      </w:pPr>
    </w:p>
    <w:p w14:paraId="115F58B4" w14:textId="77777777" w:rsidR="007171BB" w:rsidRDefault="007171BB">
      <w:pPr>
        <w:spacing w:before="13"/>
        <w:ind w:left="100"/>
        <w:rPr>
          <w:b/>
          <w:sz w:val="36"/>
          <w:szCs w:val="36"/>
        </w:rPr>
      </w:pPr>
    </w:p>
    <w:p w14:paraId="11DAA41F" w14:textId="77777777" w:rsidR="007171BB" w:rsidRDefault="007171BB">
      <w:pPr>
        <w:spacing w:before="13"/>
        <w:ind w:left="100"/>
        <w:rPr>
          <w:b/>
          <w:sz w:val="36"/>
          <w:szCs w:val="36"/>
        </w:rPr>
      </w:pPr>
    </w:p>
    <w:p w14:paraId="0BD6EB9E" w14:textId="77777777" w:rsidR="007171BB" w:rsidRDefault="007171BB">
      <w:pPr>
        <w:spacing w:before="13"/>
        <w:ind w:left="100"/>
        <w:rPr>
          <w:b/>
          <w:sz w:val="36"/>
          <w:szCs w:val="36"/>
        </w:rPr>
      </w:pPr>
    </w:p>
    <w:p w14:paraId="4F19C245" w14:textId="77777777" w:rsidR="007171BB" w:rsidRDefault="007171BB">
      <w:pPr>
        <w:spacing w:before="13"/>
        <w:ind w:left="100"/>
        <w:rPr>
          <w:b/>
          <w:sz w:val="36"/>
          <w:szCs w:val="36"/>
        </w:rPr>
      </w:pPr>
    </w:p>
    <w:p w14:paraId="2A3EC1E9" w14:textId="77777777" w:rsidR="007171BB" w:rsidRDefault="007171BB">
      <w:pPr>
        <w:spacing w:before="13"/>
        <w:ind w:left="100"/>
        <w:rPr>
          <w:b/>
          <w:sz w:val="36"/>
          <w:szCs w:val="36"/>
        </w:rPr>
      </w:pPr>
    </w:p>
    <w:p w14:paraId="67A605A4" w14:textId="113D813B" w:rsidR="00F824A3" w:rsidRDefault="007171BB" w:rsidP="00F824A3">
      <w:pPr>
        <w:spacing w:before="13"/>
        <w:ind w:left="100"/>
        <w:rPr>
          <w:rFonts w:ascii="Helvetica Neue" w:hAnsi="Helvetica Neue"/>
          <w:b/>
          <w:sz w:val="36"/>
          <w:szCs w:val="36"/>
        </w:rPr>
      </w:pPr>
      <w:r>
        <w:rPr>
          <w:rFonts w:ascii="Helvetica Neue" w:hAnsi="Helvetica Neue"/>
          <w:b/>
          <w:sz w:val="36"/>
          <w:szCs w:val="36"/>
        </w:rPr>
        <w:t>Change log</w:t>
      </w:r>
    </w:p>
    <w:p w14:paraId="7C2CC20B" w14:textId="77777777" w:rsidR="004A36A8" w:rsidRPr="004A36A8" w:rsidRDefault="004A36A8" w:rsidP="00F824A3">
      <w:pPr>
        <w:spacing w:before="13"/>
        <w:ind w:left="100"/>
        <w:rPr>
          <w:rFonts w:ascii="Helvetica Neue" w:hAnsi="Helvetica Neue"/>
          <w:b/>
          <w:sz w:val="32"/>
          <w:szCs w:val="32"/>
        </w:rPr>
      </w:pPr>
    </w:p>
    <w:p w14:paraId="5C1D0D17" w14:textId="566201CC" w:rsidR="004A36A8" w:rsidRPr="004A36A8" w:rsidRDefault="004A36A8" w:rsidP="00F824A3">
      <w:pPr>
        <w:spacing w:before="13"/>
        <w:ind w:left="100"/>
        <w:rPr>
          <w:rFonts w:ascii="Helvetica Neue" w:hAnsi="Helvetica Neue"/>
          <w:sz w:val="28"/>
          <w:szCs w:val="28"/>
        </w:rPr>
      </w:pPr>
      <w:r w:rsidRPr="004A36A8">
        <w:rPr>
          <w:rFonts w:ascii="Helvetica Neue" w:hAnsi="Helvetica Neue"/>
          <w:sz w:val="28"/>
          <w:szCs w:val="28"/>
        </w:rPr>
        <w:t>Changes (09/29/2017 Release 1.1.0)</w:t>
      </w:r>
    </w:p>
    <w:p w14:paraId="431E3CBA" w14:textId="0BF8A7A1" w:rsidR="004A36A8" w:rsidRDefault="004A36A8" w:rsidP="004A36A8">
      <w:pPr>
        <w:pStyle w:val="ListParagraph"/>
        <w:numPr>
          <w:ilvl w:val="0"/>
          <w:numId w:val="5"/>
        </w:numPr>
        <w:spacing w:before="13"/>
        <w:rPr>
          <w:rFonts w:ascii="Helvetica Neue" w:hAnsi="Helvetica Neue"/>
          <w:sz w:val="28"/>
          <w:szCs w:val="28"/>
        </w:rPr>
      </w:pPr>
      <w:r>
        <w:rPr>
          <w:rFonts w:ascii="Helvetica Neue" w:hAnsi="Helvetica Neue"/>
          <w:sz w:val="28"/>
          <w:szCs w:val="28"/>
        </w:rPr>
        <w:t>Added support for Apigee and made integration with SDK much simpler.</w:t>
      </w:r>
    </w:p>
    <w:p w14:paraId="71FC00DD" w14:textId="5C282AA3" w:rsidR="004A36A8" w:rsidRDefault="004A36A8" w:rsidP="004A36A8">
      <w:pPr>
        <w:pStyle w:val="ListParagraph"/>
        <w:numPr>
          <w:ilvl w:val="0"/>
          <w:numId w:val="5"/>
        </w:numPr>
        <w:spacing w:before="13"/>
        <w:rPr>
          <w:rFonts w:ascii="Helvetica Neue" w:hAnsi="Helvetica Neue"/>
          <w:sz w:val="28"/>
          <w:szCs w:val="28"/>
        </w:rPr>
      </w:pPr>
      <w:r>
        <w:rPr>
          <w:rFonts w:ascii="Helvetica Neue" w:hAnsi="Helvetica Neue"/>
          <w:sz w:val="28"/>
          <w:szCs w:val="28"/>
        </w:rPr>
        <w:t>Added support for seat selection in Transfer and Resale flow.</w:t>
      </w:r>
    </w:p>
    <w:p w14:paraId="5D437AFE" w14:textId="1D44AB9B" w:rsidR="004A36A8" w:rsidRDefault="004A36A8" w:rsidP="004A36A8">
      <w:pPr>
        <w:pStyle w:val="ListParagraph"/>
        <w:numPr>
          <w:ilvl w:val="0"/>
          <w:numId w:val="5"/>
        </w:numPr>
        <w:spacing w:before="13"/>
        <w:rPr>
          <w:rFonts w:ascii="Helvetica Neue" w:hAnsi="Helvetica Neue"/>
          <w:sz w:val="28"/>
          <w:szCs w:val="28"/>
        </w:rPr>
      </w:pPr>
      <w:r>
        <w:rPr>
          <w:rFonts w:ascii="Helvetica Neue" w:hAnsi="Helvetica Neue"/>
          <w:sz w:val="28"/>
          <w:szCs w:val="28"/>
        </w:rPr>
        <w:t>Added 3 new helper methods for checking login status</w:t>
      </w:r>
    </w:p>
    <w:p w14:paraId="00D24243" w14:textId="6E7813AD" w:rsidR="004A36A8" w:rsidRPr="004A36A8" w:rsidRDefault="004A36A8" w:rsidP="004A36A8">
      <w:pPr>
        <w:pStyle w:val="ListParagraph"/>
        <w:numPr>
          <w:ilvl w:val="0"/>
          <w:numId w:val="5"/>
        </w:numPr>
        <w:spacing w:before="13"/>
        <w:rPr>
          <w:rFonts w:ascii="Helvetica Neue" w:hAnsi="Helvetica Neue"/>
          <w:sz w:val="28"/>
          <w:szCs w:val="28"/>
        </w:rPr>
      </w:pPr>
      <w:r>
        <w:rPr>
          <w:rFonts w:ascii="Helvetica Neue" w:hAnsi="Helvetica Neue"/>
          <w:sz w:val="28"/>
          <w:szCs w:val="28"/>
        </w:rPr>
        <w:t>Fixed few minor issues in the SDK.</w:t>
      </w:r>
    </w:p>
    <w:p w14:paraId="7A0C9511" w14:textId="77777777" w:rsidR="004A36A8" w:rsidRDefault="004A36A8" w:rsidP="00F824A3">
      <w:pPr>
        <w:spacing w:before="13"/>
        <w:ind w:left="100"/>
        <w:rPr>
          <w:rFonts w:ascii="Helvetica Neue" w:hAnsi="Helvetica Neue"/>
          <w:b/>
          <w:sz w:val="36"/>
          <w:szCs w:val="36"/>
        </w:rPr>
      </w:pPr>
    </w:p>
    <w:p w14:paraId="618C172D" w14:textId="0F97CC4C" w:rsidR="004A36A8" w:rsidRPr="004A36A8" w:rsidRDefault="004A36A8" w:rsidP="004A36A8">
      <w:pPr>
        <w:spacing w:before="13"/>
        <w:rPr>
          <w:rFonts w:ascii="Helvetica Neue" w:hAnsi="Helvetica Neue"/>
          <w:sz w:val="28"/>
          <w:szCs w:val="28"/>
        </w:rPr>
      </w:pPr>
      <w:r>
        <w:rPr>
          <w:rFonts w:ascii="Helvetica Neue" w:hAnsi="Helvetica Neue"/>
          <w:sz w:val="28"/>
          <w:szCs w:val="28"/>
        </w:rPr>
        <w:t>Changes (09/13/2017 Release 1.0.0)</w:t>
      </w:r>
    </w:p>
    <w:p w14:paraId="07086E86" w14:textId="20BD001B" w:rsidR="007171BB" w:rsidRDefault="007171BB" w:rsidP="00140BC1">
      <w:pPr>
        <w:pStyle w:val="ListParagraph"/>
        <w:widowControl w:val="0"/>
        <w:numPr>
          <w:ilvl w:val="0"/>
          <w:numId w:val="2"/>
        </w:numPr>
        <w:autoSpaceDE w:val="0"/>
        <w:autoSpaceDN w:val="0"/>
        <w:adjustRightInd w:val="0"/>
        <w:rPr>
          <w:rFonts w:ascii="Calibri" w:hAnsi="Calibri" w:cs="font000000001f3e41d7"/>
          <w:sz w:val="24"/>
          <w:szCs w:val="24"/>
        </w:rPr>
      </w:pPr>
      <w:r w:rsidRPr="007171BB">
        <w:rPr>
          <w:rFonts w:ascii="Calibri" w:hAnsi="Calibri" w:cs="font000000001f3e41d7"/>
          <w:color w:val="2D3135"/>
          <w:sz w:val="24"/>
          <w:szCs w:val="24"/>
        </w:rPr>
        <w:t>Resolved login issue of getting stuck in log-in screen after logging in and clicking“authorize” button.</w:t>
      </w:r>
    </w:p>
    <w:p w14:paraId="0DB9D22B" w14:textId="4C138402" w:rsidR="00140BC1" w:rsidRDefault="00140BC1"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Resolved login issue of getting 401 status when clicking on an event</w:t>
      </w:r>
    </w:p>
    <w:p w14:paraId="68A93C68" w14:textId="14F2F151" w:rsidR="00ED2F15" w:rsidRDefault="00ED2F15"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Handled session expiry error</w:t>
      </w:r>
    </w:p>
    <w:p w14:paraId="47206CF8" w14:textId="43A59504" w:rsidR="00ED2F15" w:rsidRDefault="00ED2F15"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Fixed crashlytics crashes</w:t>
      </w:r>
    </w:p>
    <w:p w14:paraId="420136F1" w14:textId="460DB58A" w:rsidR="00ED2F15" w:rsidRDefault="00ED2F15"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Fixed crash due to multiple loading of TmxMainView</w:t>
      </w:r>
    </w:p>
    <w:p w14:paraId="745D9AEF" w14:textId="47CE72B2" w:rsidR="00ED2F15" w:rsidRDefault="00ED2F15"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Fixed missing seats at group selection view in transfer/resale flow</w:t>
      </w:r>
    </w:p>
    <w:p w14:paraId="6BB0FBC8" w14:textId="55C44157" w:rsidR="00A23601" w:rsidRDefault="00A23601"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Fixed in-field crash/issues</w:t>
      </w:r>
    </w:p>
    <w:p w14:paraId="7FB82083" w14:textId="650B9B44" w:rsidR="00A23601" w:rsidRDefault="00A23601"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Fixed edit resale operation with 4 digit price</w:t>
      </w:r>
    </w:p>
    <w:p w14:paraId="7F937FCF" w14:textId="589B1E0F" w:rsidR="00F824A3" w:rsidRPr="005303A9" w:rsidRDefault="00F824A3"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Added forgot password on log-in UI </w:t>
      </w:r>
      <w:r w:rsidRPr="00FB2608">
        <w:rPr>
          <w:rFonts w:ascii="Calibri" w:hAnsi="Calibri" w:cs="font000000001f3e41d7"/>
          <w:b/>
          <w:sz w:val="24"/>
          <w:szCs w:val="24"/>
        </w:rPr>
        <w:t>(08/24/2017)</w:t>
      </w:r>
    </w:p>
    <w:p w14:paraId="3CACBD0B" w14:textId="37804DD1" w:rsidR="005303A9" w:rsidRDefault="005303A9"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Fixed duplicate ticket card in listing pending state </w:t>
      </w:r>
      <w:r w:rsidRPr="005303A9">
        <w:rPr>
          <w:rFonts w:ascii="Calibri" w:hAnsi="Calibri" w:cs="font000000001f3e41d7"/>
          <w:b/>
          <w:sz w:val="24"/>
          <w:szCs w:val="24"/>
        </w:rPr>
        <w:t>(09/05/2017)</w:t>
      </w:r>
    </w:p>
    <w:p w14:paraId="49DD30ED" w14:textId="23457E2D" w:rsidR="005303A9" w:rsidRDefault="005303A9"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Added price breakdown in ticket details </w:t>
      </w:r>
      <w:r w:rsidRPr="005303A9">
        <w:rPr>
          <w:rFonts w:ascii="Calibri" w:hAnsi="Calibri" w:cs="font000000001f3e41d7"/>
          <w:b/>
          <w:sz w:val="24"/>
          <w:szCs w:val="24"/>
        </w:rPr>
        <w:t>(09/05/2017)</w:t>
      </w:r>
    </w:p>
    <w:p w14:paraId="46FE4717" w14:textId="56368436" w:rsidR="005303A9" w:rsidRDefault="005303A9"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Supported upsell items </w:t>
      </w:r>
      <w:r w:rsidRPr="005303A9">
        <w:rPr>
          <w:rFonts w:ascii="Calibri" w:hAnsi="Calibri" w:cs="font000000001f3e41d7"/>
          <w:b/>
          <w:sz w:val="24"/>
          <w:szCs w:val="24"/>
        </w:rPr>
        <w:t>(09/05/2017)</w:t>
      </w:r>
    </w:p>
    <w:p w14:paraId="044B84A9" w14:textId="047AE888" w:rsidR="005303A9" w:rsidRDefault="005303A9"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Fixed payment account delete operation failure in concurrent log-in scenario </w:t>
      </w:r>
      <w:r w:rsidRPr="005303A9">
        <w:rPr>
          <w:rFonts w:ascii="Calibri" w:hAnsi="Calibri" w:cs="font000000001f3e41d7"/>
          <w:b/>
          <w:sz w:val="24"/>
          <w:szCs w:val="24"/>
        </w:rPr>
        <w:t>(09/05/2017)</w:t>
      </w:r>
    </w:p>
    <w:p w14:paraId="32728F46" w14:textId="49DADE9B" w:rsidR="00973CB2" w:rsidRPr="00973CB2" w:rsidRDefault="00973CB2" w:rsidP="00140BC1">
      <w:pPr>
        <w:pStyle w:val="ListParagraph"/>
        <w:widowControl w:val="0"/>
        <w:numPr>
          <w:ilvl w:val="0"/>
          <w:numId w:val="2"/>
        </w:numPr>
        <w:autoSpaceDE w:val="0"/>
        <w:autoSpaceDN w:val="0"/>
        <w:adjustRightInd w:val="0"/>
        <w:rPr>
          <w:rFonts w:ascii="Calibri" w:hAnsi="Calibri" w:cs="font000000001f3e41d7"/>
          <w:b/>
          <w:sz w:val="24"/>
          <w:szCs w:val="24"/>
        </w:rPr>
      </w:pPr>
      <w:r>
        <w:rPr>
          <w:rFonts w:ascii="Calibri" w:hAnsi="Calibri" w:cs="font000000001f3e41d7"/>
          <w:sz w:val="24"/>
          <w:szCs w:val="24"/>
        </w:rPr>
        <w:t xml:space="preserve">Restored barcode immediately after resale/transfer cancel </w:t>
      </w:r>
      <w:r w:rsidRPr="00973CB2">
        <w:rPr>
          <w:rFonts w:ascii="Calibri" w:hAnsi="Calibri" w:cs="font000000001f3e41d7"/>
          <w:b/>
          <w:sz w:val="24"/>
          <w:szCs w:val="24"/>
        </w:rPr>
        <w:t>(09/12/2017)</w:t>
      </w:r>
    </w:p>
    <w:p w14:paraId="65B41D74" w14:textId="065CFB8F" w:rsidR="00973CB2" w:rsidRPr="00973CB2" w:rsidRDefault="00973CB2" w:rsidP="00140BC1">
      <w:pPr>
        <w:pStyle w:val="ListParagraph"/>
        <w:widowControl w:val="0"/>
        <w:numPr>
          <w:ilvl w:val="0"/>
          <w:numId w:val="2"/>
        </w:numPr>
        <w:autoSpaceDE w:val="0"/>
        <w:autoSpaceDN w:val="0"/>
        <w:adjustRightInd w:val="0"/>
        <w:rPr>
          <w:rFonts w:ascii="Calibri" w:hAnsi="Calibri" w:cs="font000000001f3e41d7"/>
          <w:b/>
          <w:sz w:val="24"/>
          <w:szCs w:val="24"/>
        </w:rPr>
      </w:pPr>
      <w:r>
        <w:rPr>
          <w:rFonts w:ascii="Calibri" w:hAnsi="Calibri" w:cs="font000000001f3e41d7"/>
          <w:sz w:val="24"/>
          <w:szCs w:val="24"/>
        </w:rPr>
        <w:t xml:space="preserve">Fix to automatically refresh the event list view once user logs in to second server </w:t>
      </w:r>
      <w:r w:rsidRPr="00973CB2">
        <w:rPr>
          <w:rFonts w:ascii="Calibri" w:hAnsi="Calibri" w:cs="font000000001f3e41d7"/>
          <w:b/>
          <w:sz w:val="24"/>
          <w:szCs w:val="24"/>
        </w:rPr>
        <w:t>(09/12/2017)</w:t>
      </w:r>
    </w:p>
    <w:p w14:paraId="6C9AB6A0" w14:textId="382B51ED" w:rsidR="00973CB2" w:rsidRPr="00825AF0" w:rsidRDefault="00973CB2" w:rsidP="00140BC1">
      <w:pPr>
        <w:pStyle w:val="ListParagraph"/>
        <w:widowControl w:val="0"/>
        <w:numPr>
          <w:ilvl w:val="0"/>
          <w:numId w:val="2"/>
        </w:numPr>
        <w:autoSpaceDE w:val="0"/>
        <w:autoSpaceDN w:val="0"/>
        <w:adjustRightInd w:val="0"/>
        <w:rPr>
          <w:rFonts w:ascii="Calibri" w:hAnsi="Calibri" w:cs="font000000001f3e41d7"/>
          <w:sz w:val="24"/>
          <w:szCs w:val="24"/>
        </w:rPr>
      </w:pPr>
      <w:r>
        <w:rPr>
          <w:rFonts w:ascii="Calibri" w:hAnsi="Calibri" w:cs="font000000001f3e41d7"/>
          <w:sz w:val="24"/>
          <w:szCs w:val="24"/>
        </w:rPr>
        <w:t xml:space="preserve">Bundle and unbundle multi tickets resale or transfer operations </w:t>
      </w:r>
      <w:r w:rsidRPr="00973CB2">
        <w:rPr>
          <w:rFonts w:ascii="Calibri" w:hAnsi="Calibri" w:cs="font000000001f3e41d7"/>
          <w:b/>
          <w:sz w:val="24"/>
          <w:szCs w:val="24"/>
        </w:rPr>
        <w:t>(09/12/2017)</w:t>
      </w:r>
    </w:p>
    <w:p w14:paraId="320A987E" w14:textId="085BEBEF" w:rsidR="00825AF0" w:rsidRPr="00825AF0" w:rsidRDefault="00825AF0" w:rsidP="00140BC1">
      <w:pPr>
        <w:pStyle w:val="ListParagraph"/>
        <w:widowControl w:val="0"/>
        <w:numPr>
          <w:ilvl w:val="0"/>
          <w:numId w:val="2"/>
        </w:numPr>
        <w:autoSpaceDE w:val="0"/>
        <w:autoSpaceDN w:val="0"/>
        <w:adjustRightInd w:val="0"/>
        <w:rPr>
          <w:rFonts w:ascii="Calibri" w:hAnsi="Calibri" w:cs="font000000001f3e41d7"/>
          <w:b/>
          <w:sz w:val="24"/>
          <w:szCs w:val="24"/>
        </w:rPr>
      </w:pPr>
      <w:r>
        <w:rPr>
          <w:rFonts w:ascii="Calibri" w:hAnsi="Calibri" w:cs="font000000001f3e41d7"/>
          <w:sz w:val="24"/>
          <w:szCs w:val="24"/>
        </w:rPr>
        <w:t xml:space="preserve">Added support for password recovery for teams still on old account manager </w:t>
      </w:r>
      <w:r w:rsidRPr="00825AF0">
        <w:rPr>
          <w:rFonts w:ascii="Calibri" w:hAnsi="Calibri" w:cs="font000000001f3e41d7"/>
          <w:b/>
          <w:sz w:val="24"/>
          <w:szCs w:val="24"/>
        </w:rPr>
        <w:t>(09/13/2017)</w:t>
      </w:r>
    </w:p>
    <w:p w14:paraId="0EBF0178" w14:textId="77777777" w:rsidR="007171BB" w:rsidRDefault="007171BB">
      <w:pPr>
        <w:spacing w:before="13"/>
        <w:ind w:left="100"/>
        <w:rPr>
          <w:b/>
          <w:sz w:val="36"/>
          <w:szCs w:val="36"/>
        </w:rPr>
      </w:pPr>
    </w:p>
    <w:p w14:paraId="50A80061" w14:textId="77777777" w:rsidR="007171BB" w:rsidRDefault="007171BB">
      <w:pPr>
        <w:spacing w:before="13"/>
        <w:ind w:left="100"/>
        <w:rPr>
          <w:b/>
          <w:sz w:val="36"/>
          <w:szCs w:val="36"/>
        </w:rPr>
      </w:pPr>
    </w:p>
    <w:p w14:paraId="58237462" w14:textId="201FAB90" w:rsidR="007171BB" w:rsidRDefault="00677890">
      <w:pPr>
        <w:spacing w:before="13"/>
        <w:ind w:left="100"/>
        <w:rPr>
          <w:rFonts w:ascii="Helvetica Neue" w:hAnsi="Helvetica Neue"/>
          <w:b/>
          <w:sz w:val="36"/>
          <w:szCs w:val="36"/>
        </w:rPr>
      </w:pPr>
      <w:r>
        <w:rPr>
          <w:rFonts w:ascii="Helvetica Neue" w:hAnsi="Helvetica Neue"/>
          <w:b/>
          <w:sz w:val="36"/>
          <w:szCs w:val="36"/>
        </w:rPr>
        <w:t>What You Need</w:t>
      </w:r>
    </w:p>
    <w:p w14:paraId="7A057C11" w14:textId="699D4881" w:rsidR="00677890" w:rsidRDefault="00677890" w:rsidP="00677890">
      <w:pPr>
        <w:spacing w:before="13"/>
        <w:ind w:left="100"/>
        <w:jc w:val="both"/>
        <w:rPr>
          <w:rFonts w:ascii="Calibri" w:hAnsi="Calibri"/>
          <w:sz w:val="24"/>
          <w:szCs w:val="24"/>
        </w:rPr>
      </w:pPr>
      <w:r>
        <w:rPr>
          <w:rFonts w:ascii="Calibri" w:hAnsi="Calibri"/>
          <w:sz w:val="24"/>
          <w:szCs w:val="24"/>
        </w:rPr>
        <w:t>To integrate Presence sdk in your application, you will need the following three aar files:</w:t>
      </w:r>
    </w:p>
    <w:p w14:paraId="1C4A4DF4" w14:textId="77777777" w:rsidR="00677890" w:rsidRDefault="00677890" w:rsidP="00677890">
      <w:pPr>
        <w:spacing w:before="13"/>
        <w:ind w:left="100"/>
        <w:jc w:val="both"/>
        <w:rPr>
          <w:rFonts w:ascii="Calibri" w:hAnsi="Calibri"/>
          <w:sz w:val="24"/>
          <w:szCs w:val="24"/>
        </w:rPr>
      </w:pPr>
    </w:p>
    <w:p w14:paraId="1035092A" w14:textId="29497764" w:rsidR="00DD0873" w:rsidRPr="00DD0873" w:rsidRDefault="00DD0873" w:rsidP="00DD0873">
      <w:pPr>
        <w:pStyle w:val="ListParagraph"/>
        <w:numPr>
          <w:ilvl w:val="0"/>
          <w:numId w:val="2"/>
        </w:numPr>
        <w:spacing w:before="13"/>
        <w:jc w:val="both"/>
        <w:rPr>
          <w:rFonts w:ascii="Calibri" w:hAnsi="Calibri"/>
          <w:sz w:val="24"/>
          <w:szCs w:val="24"/>
        </w:rPr>
      </w:pPr>
      <w:r>
        <w:rPr>
          <w:rFonts w:ascii="Calibri" w:hAnsi="Calibri"/>
          <w:sz w:val="24"/>
          <w:szCs w:val="24"/>
        </w:rPr>
        <w:t>PresenceSdk</w:t>
      </w:r>
    </w:p>
    <w:p w14:paraId="6334CA10" w14:textId="77777777" w:rsidR="007171BB" w:rsidRDefault="007171BB">
      <w:pPr>
        <w:spacing w:before="13"/>
        <w:ind w:left="100"/>
        <w:rPr>
          <w:b/>
          <w:sz w:val="36"/>
          <w:szCs w:val="36"/>
        </w:rPr>
      </w:pPr>
    </w:p>
    <w:p w14:paraId="479E29D4" w14:textId="44C6AB04" w:rsidR="007171BB" w:rsidRDefault="00CE07D2">
      <w:pPr>
        <w:spacing w:before="13"/>
        <w:ind w:left="100"/>
        <w:rPr>
          <w:rFonts w:ascii="Helvetica Neue" w:hAnsi="Helvetica Neue"/>
          <w:b/>
          <w:sz w:val="36"/>
          <w:szCs w:val="36"/>
        </w:rPr>
      </w:pPr>
      <w:r>
        <w:rPr>
          <w:rFonts w:ascii="Helvetica Neue" w:hAnsi="Helvetica Neue"/>
          <w:b/>
          <w:sz w:val="36"/>
          <w:szCs w:val="36"/>
        </w:rPr>
        <w:t>Supported API levels</w:t>
      </w:r>
    </w:p>
    <w:p w14:paraId="27536140" w14:textId="77777777" w:rsidR="00CE07D2" w:rsidRDefault="00CE07D2">
      <w:pPr>
        <w:spacing w:before="13"/>
        <w:ind w:left="100"/>
        <w:rPr>
          <w:rFonts w:ascii="Helvetica Neue" w:hAnsi="Helvetica Neue"/>
          <w:b/>
          <w:sz w:val="36"/>
          <w:szCs w:val="36"/>
        </w:rPr>
      </w:pPr>
    </w:p>
    <w:p w14:paraId="10E77BFB" w14:textId="01FF0077" w:rsidR="00CE07D2" w:rsidRDefault="00CE07D2" w:rsidP="00CE07D2">
      <w:pPr>
        <w:pStyle w:val="ListParagraph"/>
        <w:numPr>
          <w:ilvl w:val="0"/>
          <w:numId w:val="4"/>
        </w:numPr>
        <w:spacing w:before="13"/>
        <w:rPr>
          <w:rFonts w:ascii="Calibri" w:hAnsi="Calibri"/>
          <w:b/>
          <w:sz w:val="24"/>
          <w:szCs w:val="24"/>
        </w:rPr>
      </w:pPr>
      <w:r>
        <w:rPr>
          <w:rFonts w:ascii="Calibri" w:hAnsi="Calibri"/>
          <w:sz w:val="24"/>
          <w:szCs w:val="24"/>
        </w:rPr>
        <w:t>API level 16 ~ 25</w:t>
      </w:r>
    </w:p>
    <w:p w14:paraId="2EC184E3" w14:textId="77777777" w:rsidR="00CE07D2" w:rsidRDefault="00CE07D2" w:rsidP="00CE07D2">
      <w:pPr>
        <w:spacing w:before="13"/>
        <w:rPr>
          <w:rFonts w:ascii="Calibri" w:hAnsi="Calibri"/>
          <w:b/>
          <w:sz w:val="24"/>
          <w:szCs w:val="24"/>
        </w:rPr>
      </w:pPr>
    </w:p>
    <w:p w14:paraId="0D4C5238" w14:textId="43FAD814" w:rsidR="00CE07D2" w:rsidRDefault="00CE07D2" w:rsidP="00CE07D2">
      <w:pPr>
        <w:spacing w:before="13"/>
        <w:rPr>
          <w:rFonts w:ascii="Helvetica Neue" w:hAnsi="Helvetica Neue"/>
          <w:b/>
          <w:sz w:val="36"/>
          <w:szCs w:val="36"/>
        </w:rPr>
      </w:pPr>
      <w:r>
        <w:rPr>
          <w:rFonts w:ascii="Helvetica Neue" w:hAnsi="Helvetica Neue"/>
          <w:b/>
          <w:sz w:val="36"/>
          <w:szCs w:val="36"/>
        </w:rPr>
        <w:t>Release Notes</w:t>
      </w:r>
    </w:p>
    <w:p w14:paraId="3B2C6435" w14:textId="77777777" w:rsidR="00B76948" w:rsidRDefault="00B76948" w:rsidP="00CE07D2">
      <w:pPr>
        <w:spacing w:before="13"/>
        <w:rPr>
          <w:rFonts w:ascii="Helvetica Neue" w:hAnsi="Helvetica Neue"/>
          <w:b/>
          <w:sz w:val="36"/>
          <w:szCs w:val="36"/>
        </w:rPr>
      </w:pPr>
    </w:p>
    <w:p w14:paraId="62E3D79D" w14:textId="73A38166" w:rsidR="00CE07D2" w:rsidRDefault="00CE07D2" w:rsidP="00CE07D2">
      <w:pPr>
        <w:spacing w:before="13"/>
        <w:rPr>
          <w:b/>
          <w:sz w:val="24"/>
          <w:szCs w:val="24"/>
        </w:rPr>
      </w:pPr>
      <w:r>
        <w:rPr>
          <w:b/>
          <w:sz w:val="24"/>
          <w:szCs w:val="24"/>
        </w:rPr>
        <w:lastRenderedPageBreak/>
        <w:t>Requirements</w:t>
      </w:r>
    </w:p>
    <w:p w14:paraId="62A81C4A" w14:textId="77777777" w:rsidR="00CE07D2" w:rsidRDefault="00CE07D2" w:rsidP="00CE07D2">
      <w:pPr>
        <w:spacing w:before="13"/>
        <w:rPr>
          <w:b/>
          <w:sz w:val="24"/>
          <w:szCs w:val="24"/>
        </w:rPr>
      </w:pPr>
    </w:p>
    <w:p w14:paraId="66524063" w14:textId="6148F93D" w:rsidR="00CE07D2" w:rsidRDefault="00CE07D2" w:rsidP="00CE07D2">
      <w:pPr>
        <w:pStyle w:val="ListParagraph"/>
        <w:numPr>
          <w:ilvl w:val="0"/>
          <w:numId w:val="4"/>
        </w:numPr>
        <w:spacing w:before="13"/>
        <w:rPr>
          <w:rFonts w:ascii="Calibri" w:hAnsi="Calibri"/>
          <w:sz w:val="24"/>
          <w:szCs w:val="24"/>
        </w:rPr>
      </w:pPr>
      <w:r>
        <w:rPr>
          <w:rFonts w:ascii="Calibri" w:hAnsi="Calibri"/>
          <w:sz w:val="24"/>
          <w:szCs w:val="24"/>
        </w:rPr>
        <w:t>Supported API level 16 ~ 25</w:t>
      </w:r>
    </w:p>
    <w:p w14:paraId="08633731" w14:textId="77777777" w:rsidR="00CE07D2" w:rsidRDefault="00CE07D2" w:rsidP="00CE07D2">
      <w:pPr>
        <w:spacing w:before="13"/>
        <w:rPr>
          <w:rFonts w:ascii="Calibri" w:hAnsi="Calibri"/>
          <w:sz w:val="24"/>
          <w:szCs w:val="24"/>
        </w:rPr>
      </w:pPr>
    </w:p>
    <w:p w14:paraId="2FD6BA4E" w14:textId="25114B1A" w:rsidR="00CE07D2" w:rsidRDefault="00CE07D2" w:rsidP="00CE07D2">
      <w:pPr>
        <w:spacing w:before="13"/>
        <w:rPr>
          <w:b/>
          <w:sz w:val="24"/>
          <w:szCs w:val="24"/>
        </w:rPr>
      </w:pPr>
      <w:r w:rsidRPr="00CE07D2">
        <w:rPr>
          <w:b/>
          <w:sz w:val="24"/>
          <w:szCs w:val="24"/>
        </w:rPr>
        <w:t>What’s New?</w:t>
      </w:r>
    </w:p>
    <w:p w14:paraId="237AE33D" w14:textId="77777777" w:rsidR="00CE07D2" w:rsidRDefault="00CE07D2" w:rsidP="00CE07D2">
      <w:pPr>
        <w:spacing w:before="13"/>
        <w:rPr>
          <w:b/>
          <w:sz w:val="24"/>
          <w:szCs w:val="24"/>
        </w:rPr>
      </w:pPr>
    </w:p>
    <w:p w14:paraId="3C6C56E1" w14:textId="74B9DDA4" w:rsidR="00CE07D2" w:rsidRDefault="00CE07D2" w:rsidP="00CE07D2">
      <w:pPr>
        <w:pStyle w:val="ListParagraph"/>
        <w:numPr>
          <w:ilvl w:val="0"/>
          <w:numId w:val="4"/>
        </w:numPr>
        <w:spacing w:before="13"/>
        <w:rPr>
          <w:rFonts w:ascii="Calibri" w:hAnsi="Calibri"/>
          <w:sz w:val="24"/>
          <w:szCs w:val="24"/>
        </w:rPr>
      </w:pPr>
      <w:r>
        <w:rPr>
          <w:rFonts w:ascii="Calibri" w:hAnsi="Calibri"/>
          <w:sz w:val="24"/>
          <w:szCs w:val="24"/>
        </w:rPr>
        <w:t>Resolved login issue of getting stuck in log-in screen after logging in and clicking “authorize” button</w:t>
      </w:r>
    </w:p>
    <w:p w14:paraId="338AF3DB" w14:textId="1978C88D" w:rsidR="00CE07D2" w:rsidRDefault="00CE07D2" w:rsidP="00CE07D2">
      <w:pPr>
        <w:pStyle w:val="ListParagraph"/>
        <w:numPr>
          <w:ilvl w:val="0"/>
          <w:numId w:val="4"/>
        </w:numPr>
        <w:spacing w:before="13"/>
        <w:rPr>
          <w:rFonts w:ascii="Calibri" w:hAnsi="Calibri"/>
          <w:sz w:val="24"/>
          <w:szCs w:val="24"/>
        </w:rPr>
      </w:pPr>
      <w:r>
        <w:rPr>
          <w:rFonts w:ascii="Calibri" w:hAnsi="Calibri"/>
          <w:sz w:val="24"/>
          <w:szCs w:val="24"/>
        </w:rPr>
        <w:t>Resolved login issue of getting 401 status when clicking on an event</w:t>
      </w:r>
    </w:p>
    <w:p w14:paraId="5612EB08" w14:textId="696D6D23" w:rsidR="00ED2F15" w:rsidRDefault="00ED2F15" w:rsidP="00CE07D2">
      <w:pPr>
        <w:pStyle w:val="ListParagraph"/>
        <w:numPr>
          <w:ilvl w:val="0"/>
          <w:numId w:val="4"/>
        </w:numPr>
        <w:spacing w:before="13"/>
        <w:rPr>
          <w:rFonts w:ascii="Calibri" w:hAnsi="Calibri"/>
          <w:sz w:val="24"/>
          <w:szCs w:val="24"/>
        </w:rPr>
      </w:pPr>
      <w:r>
        <w:rPr>
          <w:rFonts w:ascii="Calibri" w:hAnsi="Calibri"/>
          <w:sz w:val="24"/>
          <w:szCs w:val="24"/>
        </w:rPr>
        <w:t>Fixed missing seats group selection view in transfer/resale flow</w:t>
      </w:r>
    </w:p>
    <w:p w14:paraId="2600D752" w14:textId="7AA6014C" w:rsidR="00ED2F15" w:rsidRDefault="00ED2F15" w:rsidP="00CE07D2">
      <w:pPr>
        <w:pStyle w:val="ListParagraph"/>
        <w:numPr>
          <w:ilvl w:val="0"/>
          <w:numId w:val="4"/>
        </w:numPr>
        <w:spacing w:before="13"/>
        <w:rPr>
          <w:rFonts w:ascii="Calibri" w:hAnsi="Calibri"/>
          <w:sz w:val="24"/>
          <w:szCs w:val="24"/>
        </w:rPr>
      </w:pPr>
      <w:r>
        <w:rPr>
          <w:rFonts w:ascii="Calibri" w:hAnsi="Calibri"/>
          <w:sz w:val="24"/>
          <w:szCs w:val="24"/>
        </w:rPr>
        <w:t>Added handling of session expiry error</w:t>
      </w:r>
    </w:p>
    <w:p w14:paraId="3C6F2782" w14:textId="5C43B774" w:rsidR="00A23601" w:rsidRDefault="00A23601" w:rsidP="00CE07D2">
      <w:pPr>
        <w:pStyle w:val="ListParagraph"/>
        <w:numPr>
          <w:ilvl w:val="0"/>
          <w:numId w:val="4"/>
        </w:numPr>
        <w:spacing w:before="13"/>
        <w:rPr>
          <w:rFonts w:ascii="Calibri" w:hAnsi="Calibri"/>
          <w:sz w:val="24"/>
          <w:szCs w:val="24"/>
        </w:rPr>
      </w:pPr>
      <w:r>
        <w:rPr>
          <w:rFonts w:ascii="Calibri" w:hAnsi="Calibri"/>
          <w:sz w:val="24"/>
          <w:szCs w:val="24"/>
        </w:rPr>
        <w:t>Fixed in-field crash/issues</w:t>
      </w:r>
    </w:p>
    <w:p w14:paraId="0F4B713C" w14:textId="095078CA" w:rsidR="00A23601" w:rsidRPr="00ED2F15" w:rsidRDefault="00A23601" w:rsidP="00CE07D2">
      <w:pPr>
        <w:pStyle w:val="ListParagraph"/>
        <w:numPr>
          <w:ilvl w:val="0"/>
          <w:numId w:val="4"/>
        </w:numPr>
        <w:spacing w:before="13"/>
        <w:rPr>
          <w:rFonts w:ascii="Calibri" w:hAnsi="Calibri"/>
          <w:sz w:val="24"/>
          <w:szCs w:val="24"/>
        </w:rPr>
      </w:pPr>
      <w:r>
        <w:rPr>
          <w:rFonts w:ascii="Calibri" w:hAnsi="Calibri"/>
          <w:sz w:val="24"/>
          <w:szCs w:val="24"/>
        </w:rPr>
        <w:t>Fixed edit resale operation with 4 digit price</w:t>
      </w:r>
    </w:p>
    <w:p w14:paraId="19B79457" w14:textId="77777777" w:rsidR="007171BB" w:rsidRDefault="007171BB">
      <w:pPr>
        <w:spacing w:before="13"/>
        <w:ind w:left="100"/>
        <w:rPr>
          <w:b/>
          <w:sz w:val="36"/>
          <w:szCs w:val="36"/>
        </w:rPr>
      </w:pPr>
    </w:p>
    <w:p w14:paraId="32C29DC8" w14:textId="77777777" w:rsidR="007171BB" w:rsidRDefault="007171BB">
      <w:pPr>
        <w:spacing w:before="13"/>
        <w:ind w:left="100"/>
        <w:rPr>
          <w:b/>
          <w:sz w:val="36"/>
          <w:szCs w:val="36"/>
        </w:rPr>
      </w:pPr>
    </w:p>
    <w:p w14:paraId="6F2BC2C4" w14:textId="77777777" w:rsidR="007171BB" w:rsidRDefault="007171BB">
      <w:pPr>
        <w:spacing w:before="13"/>
        <w:ind w:left="100"/>
        <w:rPr>
          <w:b/>
          <w:sz w:val="36"/>
          <w:szCs w:val="36"/>
        </w:rPr>
      </w:pPr>
    </w:p>
    <w:p w14:paraId="7CDBD37C" w14:textId="77777777" w:rsidR="007171BB" w:rsidRDefault="007171BB">
      <w:pPr>
        <w:spacing w:before="13"/>
        <w:ind w:left="100"/>
        <w:rPr>
          <w:b/>
          <w:sz w:val="36"/>
          <w:szCs w:val="36"/>
        </w:rPr>
      </w:pPr>
    </w:p>
    <w:p w14:paraId="184D26AC" w14:textId="77777777" w:rsidR="007171BB" w:rsidRDefault="007171BB">
      <w:pPr>
        <w:spacing w:before="13"/>
        <w:ind w:left="100"/>
        <w:rPr>
          <w:b/>
          <w:sz w:val="36"/>
          <w:szCs w:val="36"/>
        </w:rPr>
      </w:pPr>
    </w:p>
    <w:p w14:paraId="62D15A3E" w14:textId="77777777" w:rsidR="007171BB" w:rsidRDefault="007171BB">
      <w:pPr>
        <w:spacing w:before="13"/>
        <w:ind w:left="100"/>
        <w:rPr>
          <w:b/>
          <w:sz w:val="36"/>
          <w:szCs w:val="36"/>
        </w:rPr>
      </w:pPr>
    </w:p>
    <w:p w14:paraId="147FDA7D" w14:textId="77777777" w:rsidR="007171BB" w:rsidRDefault="007171BB">
      <w:pPr>
        <w:spacing w:before="13"/>
        <w:ind w:left="100"/>
        <w:rPr>
          <w:b/>
          <w:sz w:val="36"/>
          <w:szCs w:val="36"/>
        </w:rPr>
      </w:pPr>
    </w:p>
    <w:p w14:paraId="5FD342C9" w14:textId="3DC509D9" w:rsidR="00055FC3" w:rsidRPr="00857AA6" w:rsidRDefault="00C83789">
      <w:pPr>
        <w:spacing w:before="13"/>
        <w:ind w:left="100"/>
        <w:rPr>
          <w:sz w:val="40"/>
          <w:szCs w:val="40"/>
        </w:rPr>
      </w:pPr>
      <w:r w:rsidRPr="00857AA6">
        <w:rPr>
          <w:b/>
          <w:sz w:val="40"/>
          <w:szCs w:val="40"/>
        </w:rPr>
        <w:t>I</w:t>
      </w:r>
      <w:r w:rsidRPr="00857AA6">
        <w:rPr>
          <w:b/>
          <w:spacing w:val="-2"/>
          <w:sz w:val="40"/>
          <w:szCs w:val="40"/>
        </w:rPr>
        <w:t>n</w:t>
      </w:r>
      <w:r w:rsidRPr="00857AA6">
        <w:rPr>
          <w:b/>
          <w:sz w:val="40"/>
          <w:szCs w:val="40"/>
        </w:rPr>
        <w:t>te</w:t>
      </w:r>
      <w:r w:rsidRPr="00857AA6">
        <w:rPr>
          <w:b/>
          <w:spacing w:val="1"/>
          <w:sz w:val="40"/>
          <w:szCs w:val="40"/>
        </w:rPr>
        <w:t>g</w:t>
      </w:r>
      <w:r w:rsidRPr="00857AA6">
        <w:rPr>
          <w:b/>
          <w:sz w:val="40"/>
          <w:szCs w:val="40"/>
        </w:rPr>
        <w:t>ra</w:t>
      </w:r>
      <w:r w:rsidRPr="00857AA6">
        <w:rPr>
          <w:b/>
          <w:spacing w:val="1"/>
          <w:sz w:val="40"/>
          <w:szCs w:val="40"/>
        </w:rPr>
        <w:t>t</w:t>
      </w:r>
      <w:r w:rsidRPr="00857AA6">
        <w:rPr>
          <w:b/>
          <w:sz w:val="40"/>
          <w:szCs w:val="40"/>
        </w:rPr>
        <w:t>ing</w:t>
      </w:r>
      <w:r w:rsidRPr="00857AA6">
        <w:rPr>
          <w:b/>
          <w:spacing w:val="-1"/>
          <w:sz w:val="40"/>
          <w:szCs w:val="40"/>
        </w:rPr>
        <w:t xml:space="preserve"> </w:t>
      </w:r>
      <w:r w:rsidRPr="00857AA6">
        <w:rPr>
          <w:b/>
          <w:spacing w:val="4"/>
          <w:sz w:val="40"/>
          <w:szCs w:val="40"/>
        </w:rPr>
        <w:t>w</w:t>
      </w:r>
      <w:r w:rsidRPr="00857AA6">
        <w:rPr>
          <w:b/>
          <w:spacing w:val="-2"/>
          <w:sz w:val="40"/>
          <w:szCs w:val="40"/>
        </w:rPr>
        <w:t>it</w:t>
      </w:r>
      <w:r w:rsidRPr="00857AA6">
        <w:rPr>
          <w:b/>
          <w:sz w:val="40"/>
          <w:szCs w:val="40"/>
        </w:rPr>
        <w:t xml:space="preserve">h </w:t>
      </w:r>
      <w:r w:rsidR="00A53FC5" w:rsidRPr="00857AA6">
        <w:rPr>
          <w:b/>
          <w:sz w:val="40"/>
          <w:szCs w:val="40"/>
        </w:rPr>
        <w:t>Presence</w:t>
      </w:r>
      <w:r w:rsidRPr="00857AA6">
        <w:rPr>
          <w:b/>
          <w:spacing w:val="1"/>
          <w:sz w:val="40"/>
          <w:szCs w:val="40"/>
        </w:rPr>
        <w:t xml:space="preserve"> </w:t>
      </w:r>
      <w:r w:rsidRPr="00857AA6">
        <w:rPr>
          <w:b/>
          <w:sz w:val="40"/>
          <w:szCs w:val="40"/>
        </w:rPr>
        <w:t>S</w:t>
      </w:r>
      <w:r w:rsidRPr="00857AA6">
        <w:rPr>
          <w:b/>
          <w:spacing w:val="-2"/>
          <w:sz w:val="40"/>
          <w:szCs w:val="40"/>
        </w:rPr>
        <w:t>D</w:t>
      </w:r>
      <w:r w:rsidRPr="00857AA6">
        <w:rPr>
          <w:b/>
          <w:sz w:val="40"/>
          <w:szCs w:val="40"/>
        </w:rPr>
        <w:t>K</w:t>
      </w:r>
    </w:p>
    <w:p w14:paraId="46B61553" w14:textId="77777777" w:rsidR="00055FC3" w:rsidRDefault="00055FC3">
      <w:pPr>
        <w:spacing w:line="200" w:lineRule="exact"/>
      </w:pPr>
    </w:p>
    <w:p w14:paraId="525CF81A" w14:textId="77777777" w:rsidR="00055FC3" w:rsidRDefault="00055FC3">
      <w:pPr>
        <w:spacing w:before="17" w:line="200" w:lineRule="exact"/>
      </w:pPr>
    </w:p>
    <w:p w14:paraId="53A6ED50" w14:textId="62CF23BC" w:rsidR="00055FC3" w:rsidRDefault="00C63053">
      <w:pPr>
        <w:spacing w:line="259" w:lineRule="auto"/>
        <w:ind w:left="820" w:right="1082" w:hanging="360"/>
        <w:rPr>
          <w:rFonts w:ascii="Calibri" w:eastAsia="Calibri" w:hAnsi="Calibri" w:cs="Calibri"/>
          <w:sz w:val="36"/>
          <w:szCs w:val="36"/>
        </w:rPr>
      </w:pPr>
      <w:r>
        <w:rPr>
          <w:rFonts w:ascii="Calibri" w:eastAsia="Calibri" w:hAnsi="Calibri" w:cs="Calibri"/>
          <w:b/>
          <w:spacing w:val="-1"/>
          <w:sz w:val="30"/>
          <w:szCs w:val="30"/>
        </w:rPr>
        <w:t xml:space="preserve">Step </w:t>
      </w:r>
      <w:r w:rsidR="00C83789">
        <w:rPr>
          <w:rFonts w:ascii="Calibri" w:eastAsia="Calibri" w:hAnsi="Calibri" w:cs="Calibri"/>
          <w:b/>
          <w:color w:val="585858"/>
          <w:sz w:val="36"/>
          <w:szCs w:val="36"/>
        </w:rPr>
        <w:t xml:space="preserve">1. </w:t>
      </w:r>
      <w:r w:rsidR="00C83789">
        <w:rPr>
          <w:rFonts w:ascii="Calibri" w:eastAsia="Calibri" w:hAnsi="Calibri" w:cs="Calibri"/>
          <w:b/>
          <w:color w:val="585858"/>
          <w:spacing w:val="1"/>
          <w:sz w:val="36"/>
          <w:szCs w:val="36"/>
        </w:rPr>
        <w:t>D</w:t>
      </w:r>
      <w:r w:rsidR="00C83789">
        <w:rPr>
          <w:rFonts w:ascii="Calibri" w:eastAsia="Calibri" w:hAnsi="Calibri" w:cs="Calibri"/>
          <w:b/>
          <w:color w:val="585858"/>
          <w:sz w:val="36"/>
          <w:szCs w:val="36"/>
        </w:rPr>
        <w:t>rop</w:t>
      </w:r>
      <w:r w:rsidR="00C83789">
        <w:rPr>
          <w:rFonts w:ascii="Calibri" w:eastAsia="Calibri" w:hAnsi="Calibri" w:cs="Calibri"/>
          <w:b/>
          <w:color w:val="585858"/>
          <w:spacing w:val="2"/>
          <w:sz w:val="36"/>
          <w:szCs w:val="36"/>
        </w:rPr>
        <w:t xml:space="preserve"> </w:t>
      </w:r>
      <w:r w:rsidR="00175D6B">
        <w:rPr>
          <w:rFonts w:ascii="Calibri" w:eastAsia="Calibri" w:hAnsi="Calibri" w:cs="Calibri"/>
          <w:b/>
          <w:color w:val="585858"/>
          <w:spacing w:val="-1"/>
          <w:sz w:val="36"/>
          <w:szCs w:val="36"/>
        </w:rPr>
        <w:t>Presence sdk</w:t>
      </w:r>
      <w:r w:rsidR="00677890">
        <w:rPr>
          <w:rFonts w:ascii="Calibri" w:eastAsia="Calibri" w:hAnsi="Calibri" w:cs="Calibri"/>
          <w:b/>
          <w:color w:val="585858"/>
          <w:spacing w:val="3"/>
          <w:sz w:val="36"/>
          <w:szCs w:val="36"/>
        </w:rPr>
        <w:t xml:space="preserve"> </w:t>
      </w:r>
      <w:r w:rsidR="00C83789">
        <w:rPr>
          <w:rFonts w:ascii="Calibri" w:eastAsia="Calibri" w:hAnsi="Calibri" w:cs="Calibri"/>
          <w:b/>
          <w:color w:val="585858"/>
          <w:sz w:val="36"/>
          <w:szCs w:val="36"/>
        </w:rPr>
        <w:t xml:space="preserve">aar </w:t>
      </w:r>
      <w:r w:rsidR="00C83789">
        <w:rPr>
          <w:rFonts w:ascii="Calibri" w:eastAsia="Calibri" w:hAnsi="Calibri" w:cs="Calibri"/>
          <w:b/>
          <w:color w:val="585858"/>
          <w:spacing w:val="-2"/>
          <w:sz w:val="36"/>
          <w:szCs w:val="36"/>
        </w:rPr>
        <w:t>f</w:t>
      </w:r>
      <w:r w:rsidR="00C83789">
        <w:rPr>
          <w:rFonts w:ascii="Calibri" w:eastAsia="Calibri" w:hAnsi="Calibri" w:cs="Calibri"/>
          <w:b/>
          <w:color w:val="585858"/>
          <w:sz w:val="36"/>
          <w:szCs w:val="36"/>
        </w:rPr>
        <w:t>il</w:t>
      </w:r>
      <w:r w:rsidR="00C83789">
        <w:rPr>
          <w:rFonts w:ascii="Calibri" w:eastAsia="Calibri" w:hAnsi="Calibri" w:cs="Calibri"/>
          <w:b/>
          <w:color w:val="585858"/>
          <w:spacing w:val="2"/>
          <w:sz w:val="36"/>
          <w:szCs w:val="36"/>
        </w:rPr>
        <w:t>e</w:t>
      </w:r>
      <w:r w:rsidR="00C83789">
        <w:rPr>
          <w:rFonts w:ascii="Calibri" w:eastAsia="Calibri" w:hAnsi="Calibri" w:cs="Calibri"/>
          <w:b/>
          <w:color w:val="585858"/>
          <w:sz w:val="36"/>
          <w:szCs w:val="36"/>
        </w:rPr>
        <w:t xml:space="preserve"> in</w:t>
      </w:r>
      <w:r w:rsidR="00C83789">
        <w:rPr>
          <w:rFonts w:ascii="Calibri" w:eastAsia="Calibri" w:hAnsi="Calibri" w:cs="Calibri"/>
          <w:b/>
          <w:color w:val="585858"/>
          <w:spacing w:val="2"/>
          <w:sz w:val="36"/>
          <w:szCs w:val="36"/>
        </w:rPr>
        <w:t xml:space="preserve"> </w:t>
      </w:r>
      <w:r w:rsidR="00C83789">
        <w:rPr>
          <w:rFonts w:ascii="Calibri" w:eastAsia="Calibri" w:hAnsi="Calibri" w:cs="Calibri"/>
          <w:b/>
          <w:color w:val="585858"/>
          <w:spacing w:val="-2"/>
          <w:sz w:val="36"/>
          <w:szCs w:val="36"/>
        </w:rPr>
        <w:t>y</w:t>
      </w:r>
      <w:r w:rsidR="00C83789">
        <w:rPr>
          <w:rFonts w:ascii="Calibri" w:eastAsia="Calibri" w:hAnsi="Calibri" w:cs="Calibri"/>
          <w:b/>
          <w:color w:val="585858"/>
          <w:sz w:val="36"/>
          <w:szCs w:val="36"/>
        </w:rPr>
        <w:t>o</w:t>
      </w:r>
      <w:r w:rsidR="00C83789">
        <w:rPr>
          <w:rFonts w:ascii="Calibri" w:eastAsia="Calibri" w:hAnsi="Calibri" w:cs="Calibri"/>
          <w:b/>
          <w:color w:val="585858"/>
          <w:spacing w:val="2"/>
          <w:sz w:val="36"/>
          <w:szCs w:val="36"/>
        </w:rPr>
        <w:t>u</w:t>
      </w:r>
      <w:r w:rsidR="00C83789">
        <w:rPr>
          <w:rFonts w:ascii="Calibri" w:eastAsia="Calibri" w:hAnsi="Calibri" w:cs="Calibri"/>
          <w:b/>
          <w:color w:val="585858"/>
          <w:sz w:val="36"/>
          <w:szCs w:val="36"/>
        </w:rPr>
        <w:t>r a</w:t>
      </w:r>
      <w:r w:rsidR="00C83789">
        <w:rPr>
          <w:rFonts w:ascii="Calibri" w:eastAsia="Calibri" w:hAnsi="Calibri" w:cs="Calibri"/>
          <w:b/>
          <w:color w:val="585858"/>
          <w:spacing w:val="-2"/>
          <w:sz w:val="36"/>
          <w:szCs w:val="36"/>
        </w:rPr>
        <w:t>p</w:t>
      </w:r>
      <w:r w:rsidR="00C83789">
        <w:rPr>
          <w:rFonts w:ascii="Calibri" w:eastAsia="Calibri" w:hAnsi="Calibri" w:cs="Calibri"/>
          <w:b/>
          <w:color w:val="585858"/>
          <w:spacing w:val="1"/>
          <w:sz w:val="36"/>
          <w:szCs w:val="36"/>
        </w:rPr>
        <w:t>p</w:t>
      </w:r>
      <w:r w:rsidR="00C83789">
        <w:rPr>
          <w:rFonts w:ascii="Calibri" w:eastAsia="Calibri" w:hAnsi="Calibri" w:cs="Calibri"/>
          <w:b/>
          <w:color w:val="585858"/>
          <w:sz w:val="36"/>
          <w:szCs w:val="36"/>
        </w:rPr>
        <w:t>li</w:t>
      </w:r>
      <w:r w:rsidR="00C83789">
        <w:rPr>
          <w:rFonts w:ascii="Calibri" w:eastAsia="Calibri" w:hAnsi="Calibri" w:cs="Calibri"/>
          <w:b/>
          <w:color w:val="585858"/>
          <w:spacing w:val="1"/>
          <w:sz w:val="36"/>
          <w:szCs w:val="36"/>
        </w:rPr>
        <w:t>c</w:t>
      </w:r>
      <w:r w:rsidR="00C83789">
        <w:rPr>
          <w:rFonts w:ascii="Calibri" w:eastAsia="Calibri" w:hAnsi="Calibri" w:cs="Calibri"/>
          <w:b/>
          <w:color w:val="585858"/>
          <w:sz w:val="36"/>
          <w:szCs w:val="36"/>
        </w:rPr>
        <w:t>ati</w:t>
      </w:r>
      <w:r w:rsidR="00C83789">
        <w:rPr>
          <w:rFonts w:ascii="Calibri" w:eastAsia="Calibri" w:hAnsi="Calibri" w:cs="Calibri"/>
          <w:b/>
          <w:color w:val="585858"/>
          <w:spacing w:val="-1"/>
          <w:sz w:val="36"/>
          <w:szCs w:val="36"/>
        </w:rPr>
        <w:t>o</w:t>
      </w:r>
      <w:r w:rsidR="00C83789">
        <w:rPr>
          <w:rFonts w:ascii="Calibri" w:eastAsia="Calibri" w:hAnsi="Calibri" w:cs="Calibri"/>
          <w:b/>
          <w:color w:val="585858"/>
          <w:sz w:val="36"/>
          <w:szCs w:val="36"/>
        </w:rPr>
        <w:t xml:space="preserve">n </w:t>
      </w:r>
      <w:r w:rsidR="00C83789">
        <w:rPr>
          <w:rFonts w:ascii="Calibri" w:eastAsia="Calibri" w:hAnsi="Calibri" w:cs="Calibri"/>
          <w:b/>
          <w:color w:val="585858"/>
          <w:spacing w:val="1"/>
          <w:sz w:val="36"/>
          <w:szCs w:val="36"/>
        </w:rPr>
        <w:t>p</w:t>
      </w:r>
      <w:r w:rsidR="00C83789">
        <w:rPr>
          <w:rFonts w:ascii="Calibri" w:eastAsia="Calibri" w:hAnsi="Calibri" w:cs="Calibri"/>
          <w:b/>
          <w:color w:val="585858"/>
          <w:sz w:val="36"/>
          <w:szCs w:val="36"/>
        </w:rPr>
        <w:t>roje</w:t>
      </w:r>
      <w:r w:rsidR="00C83789">
        <w:rPr>
          <w:rFonts w:ascii="Calibri" w:eastAsia="Calibri" w:hAnsi="Calibri" w:cs="Calibri"/>
          <w:b/>
          <w:color w:val="585858"/>
          <w:spacing w:val="1"/>
          <w:sz w:val="36"/>
          <w:szCs w:val="36"/>
        </w:rPr>
        <w:t>c</w:t>
      </w:r>
      <w:r w:rsidR="00C83789">
        <w:rPr>
          <w:rFonts w:ascii="Calibri" w:eastAsia="Calibri" w:hAnsi="Calibri" w:cs="Calibri"/>
          <w:b/>
          <w:color w:val="585858"/>
          <w:sz w:val="36"/>
          <w:szCs w:val="36"/>
        </w:rPr>
        <w:t>t l</w:t>
      </w:r>
      <w:r w:rsidR="00C83789">
        <w:rPr>
          <w:rFonts w:ascii="Calibri" w:eastAsia="Calibri" w:hAnsi="Calibri" w:cs="Calibri"/>
          <w:b/>
          <w:color w:val="585858"/>
          <w:spacing w:val="-2"/>
          <w:sz w:val="36"/>
          <w:szCs w:val="36"/>
        </w:rPr>
        <w:t>i</w:t>
      </w:r>
      <w:r w:rsidR="00C83789">
        <w:rPr>
          <w:rFonts w:ascii="Calibri" w:eastAsia="Calibri" w:hAnsi="Calibri" w:cs="Calibri"/>
          <w:b/>
          <w:color w:val="585858"/>
          <w:spacing w:val="1"/>
          <w:sz w:val="36"/>
          <w:szCs w:val="36"/>
        </w:rPr>
        <w:t>b</w:t>
      </w:r>
      <w:r w:rsidR="00C83789">
        <w:rPr>
          <w:rFonts w:ascii="Calibri" w:eastAsia="Calibri" w:hAnsi="Calibri" w:cs="Calibri"/>
          <w:b/>
          <w:color w:val="585858"/>
          <w:sz w:val="36"/>
          <w:szCs w:val="36"/>
        </w:rPr>
        <w:t>s fo</w:t>
      </w:r>
      <w:r w:rsidR="00C83789">
        <w:rPr>
          <w:rFonts w:ascii="Calibri" w:eastAsia="Calibri" w:hAnsi="Calibri" w:cs="Calibri"/>
          <w:b/>
          <w:color w:val="585858"/>
          <w:spacing w:val="-2"/>
          <w:sz w:val="36"/>
          <w:szCs w:val="36"/>
        </w:rPr>
        <w:t>l</w:t>
      </w:r>
      <w:r w:rsidR="00C83789">
        <w:rPr>
          <w:rFonts w:ascii="Calibri" w:eastAsia="Calibri" w:hAnsi="Calibri" w:cs="Calibri"/>
          <w:b/>
          <w:color w:val="585858"/>
          <w:spacing w:val="-1"/>
          <w:sz w:val="36"/>
          <w:szCs w:val="36"/>
        </w:rPr>
        <w:t>d</w:t>
      </w:r>
      <w:r w:rsidR="00C83789">
        <w:rPr>
          <w:rFonts w:ascii="Calibri" w:eastAsia="Calibri" w:hAnsi="Calibri" w:cs="Calibri"/>
          <w:b/>
          <w:color w:val="585858"/>
          <w:spacing w:val="1"/>
          <w:sz w:val="36"/>
          <w:szCs w:val="36"/>
        </w:rPr>
        <w:t>e</w:t>
      </w:r>
      <w:r w:rsidR="00C83789">
        <w:rPr>
          <w:rFonts w:ascii="Calibri" w:eastAsia="Calibri" w:hAnsi="Calibri" w:cs="Calibri"/>
          <w:b/>
          <w:color w:val="585858"/>
          <w:sz w:val="36"/>
          <w:szCs w:val="36"/>
        </w:rPr>
        <w:t>r</w:t>
      </w:r>
    </w:p>
    <w:p w14:paraId="45EAF72B" w14:textId="77777777" w:rsidR="00055FC3" w:rsidRDefault="00055FC3">
      <w:pPr>
        <w:spacing w:line="200" w:lineRule="exact"/>
      </w:pPr>
    </w:p>
    <w:p w14:paraId="6219160B" w14:textId="77777777" w:rsidR="00055FC3" w:rsidRDefault="00055FC3">
      <w:pPr>
        <w:spacing w:line="200" w:lineRule="exact"/>
      </w:pPr>
    </w:p>
    <w:p w14:paraId="776F93A3" w14:textId="77777777" w:rsidR="00055FC3" w:rsidRDefault="00055FC3">
      <w:pPr>
        <w:spacing w:before="14" w:line="220" w:lineRule="exact"/>
        <w:rPr>
          <w:sz w:val="22"/>
          <w:szCs w:val="22"/>
        </w:rPr>
      </w:pPr>
    </w:p>
    <w:p w14:paraId="0E7FC6C9" w14:textId="772F0B3D" w:rsidR="00055FC3" w:rsidRDefault="00C63053">
      <w:pPr>
        <w:spacing w:line="258" w:lineRule="auto"/>
        <w:ind w:left="820" w:right="894" w:hanging="360"/>
        <w:rPr>
          <w:rFonts w:ascii="Calibri" w:eastAsia="Calibri" w:hAnsi="Calibri" w:cs="Calibri"/>
          <w:sz w:val="36"/>
          <w:szCs w:val="36"/>
        </w:rPr>
      </w:pPr>
      <w:r>
        <w:rPr>
          <w:rFonts w:ascii="Calibri" w:eastAsia="Calibri" w:hAnsi="Calibri" w:cs="Calibri"/>
          <w:b/>
          <w:spacing w:val="-1"/>
          <w:sz w:val="30"/>
          <w:szCs w:val="30"/>
        </w:rPr>
        <w:t xml:space="preserve">Step </w:t>
      </w:r>
      <w:r w:rsidR="00C83789">
        <w:rPr>
          <w:rFonts w:ascii="Calibri" w:eastAsia="Calibri" w:hAnsi="Calibri" w:cs="Calibri"/>
          <w:b/>
          <w:color w:val="585858"/>
          <w:sz w:val="36"/>
          <w:szCs w:val="36"/>
        </w:rPr>
        <w:t>2. Im</w:t>
      </w:r>
      <w:r w:rsidR="00C83789">
        <w:rPr>
          <w:rFonts w:ascii="Calibri" w:eastAsia="Calibri" w:hAnsi="Calibri" w:cs="Calibri"/>
          <w:b/>
          <w:color w:val="585858"/>
          <w:spacing w:val="1"/>
          <w:sz w:val="36"/>
          <w:szCs w:val="36"/>
        </w:rPr>
        <w:t>p</w:t>
      </w:r>
      <w:r w:rsidR="00C83789">
        <w:rPr>
          <w:rFonts w:ascii="Calibri" w:eastAsia="Calibri" w:hAnsi="Calibri" w:cs="Calibri"/>
          <w:b/>
          <w:color w:val="585858"/>
          <w:sz w:val="36"/>
          <w:szCs w:val="36"/>
        </w:rPr>
        <w:t xml:space="preserve">ort </w:t>
      </w:r>
      <w:r w:rsidR="00175D6B">
        <w:rPr>
          <w:rFonts w:ascii="Calibri" w:eastAsia="Calibri" w:hAnsi="Calibri" w:cs="Calibri"/>
          <w:b/>
          <w:color w:val="585858"/>
          <w:sz w:val="36"/>
          <w:szCs w:val="36"/>
        </w:rPr>
        <w:t>it</w:t>
      </w:r>
      <w:r w:rsidR="00C83789">
        <w:rPr>
          <w:rFonts w:ascii="Calibri" w:eastAsia="Calibri" w:hAnsi="Calibri" w:cs="Calibri"/>
          <w:b/>
          <w:color w:val="585858"/>
          <w:sz w:val="36"/>
          <w:szCs w:val="36"/>
        </w:rPr>
        <w:t xml:space="preserve"> t</w:t>
      </w:r>
      <w:r w:rsidR="00C83789">
        <w:rPr>
          <w:rFonts w:ascii="Calibri" w:eastAsia="Calibri" w:hAnsi="Calibri" w:cs="Calibri"/>
          <w:b/>
          <w:color w:val="585858"/>
          <w:spacing w:val="1"/>
          <w:sz w:val="36"/>
          <w:szCs w:val="36"/>
        </w:rPr>
        <w:t>h</w:t>
      </w:r>
      <w:r w:rsidR="00C83789">
        <w:rPr>
          <w:rFonts w:ascii="Calibri" w:eastAsia="Calibri" w:hAnsi="Calibri" w:cs="Calibri"/>
          <w:b/>
          <w:color w:val="585858"/>
          <w:spacing w:val="-3"/>
          <w:sz w:val="36"/>
          <w:szCs w:val="36"/>
        </w:rPr>
        <w:t>r</w:t>
      </w:r>
      <w:r w:rsidR="00C83789">
        <w:rPr>
          <w:rFonts w:ascii="Calibri" w:eastAsia="Calibri" w:hAnsi="Calibri" w:cs="Calibri"/>
          <w:b/>
          <w:color w:val="585858"/>
          <w:sz w:val="36"/>
          <w:szCs w:val="36"/>
        </w:rPr>
        <w:t>o</w:t>
      </w:r>
      <w:r w:rsidR="00C83789">
        <w:rPr>
          <w:rFonts w:ascii="Calibri" w:eastAsia="Calibri" w:hAnsi="Calibri" w:cs="Calibri"/>
          <w:b/>
          <w:color w:val="585858"/>
          <w:spacing w:val="1"/>
          <w:sz w:val="36"/>
          <w:szCs w:val="36"/>
        </w:rPr>
        <w:t>u</w:t>
      </w:r>
      <w:r w:rsidR="00C83789">
        <w:rPr>
          <w:rFonts w:ascii="Calibri" w:eastAsia="Calibri" w:hAnsi="Calibri" w:cs="Calibri"/>
          <w:b/>
          <w:color w:val="585858"/>
          <w:sz w:val="36"/>
          <w:szCs w:val="36"/>
        </w:rPr>
        <w:t>gh “F</w:t>
      </w:r>
      <w:r w:rsidR="00C83789">
        <w:rPr>
          <w:rFonts w:ascii="Calibri" w:eastAsia="Calibri" w:hAnsi="Calibri" w:cs="Calibri"/>
          <w:b/>
          <w:color w:val="585858"/>
          <w:spacing w:val="-3"/>
          <w:sz w:val="36"/>
          <w:szCs w:val="36"/>
        </w:rPr>
        <w:t>i</w:t>
      </w:r>
      <w:r w:rsidR="00C83789">
        <w:rPr>
          <w:rFonts w:ascii="Calibri" w:eastAsia="Calibri" w:hAnsi="Calibri" w:cs="Calibri"/>
          <w:b/>
          <w:color w:val="585858"/>
          <w:sz w:val="36"/>
          <w:szCs w:val="36"/>
        </w:rPr>
        <w:t>le</w:t>
      </w:r>
      <w:r w:rsidR="00C83789">
        <w:rPr>
          <w:rFonts w:ascii="Calibri" w:eastAsia="Calibri" w:hAnsi="Calibri" w:cs="Calibri"/>
          <w:b/>
          <w:color w:val="585858"/>
          <w:spacing w:val="4"/>
          <w:sz w:val="36"/>
          <w:szCs w:val="36"/>
        </w:rPr>
        <w:t xml:space="preserve"> </w:t>
      </w:r>
      <w:r w:rsidR="00C83789">
        <w:rPr>
          <w:rFonts w:ascii="Calibri" w:eastAsia="Calibri" w:hAnsi="Calibri" w:cs="Calibri"/>
          <w:b/>
          <w:color w:val="585858"/>
          <w:sz w:val="36"/>
          <w:szCs w:val="36"/>
        </w:rPr>
        <w:t>-&gt;</w:t>
      </w:r>
      <w:r w:rsidR="00C83789">
        <w:rPr>
          <w:rFonts w:ascii="Calibri" w:eastAsia="Calibri" w:hAnsi="Calibri" w:cs="Calibri"/>
          <w:b/>
          <w:color w:val="585858"/>
          <w:spacing w:val="-2"/>
          <w:sz w:val="36"/>
          <w:szCs w:val="36"/>
        </w:rPr>
        <w:t xml:space="preserve"> </w:t>
      </w:r>
      <w:r w:rsidR="00C83789">
        <w:rPr>
          <w:rFonts w:ascii="Calibri" w:eastAsia="Calibri" w:hAnsi="Calibri" w:cs="Calibri"/>
          <w:b/>
          <w:color w:val="585858"/>
          <w:sz w:val="36"/>
          <w:szCs w:val="36"/>
        </w:rPr>
        <w:t xml:space="preserve">New -&gt; </w:t>
      </w:r>
      <w:r w:rsidR="00C83789">
        <w:rPr>
          <w:rFonts w:ascii="Calibri" w:eastAsia="Calibri" w:hAnsi="Calibri" w:cs="Calibri"/>
          <w:b/>
          <w:color w:val="585858"/>
          <w:spacing w:val="1"/>
          <w:sz w:val="36"/>
          <w:szCs w:val="36"/>
        </w:rPr>
        <w:t>N</w:t>
      </w:r>
      <w:r w:rsidR="00C83789">
        <w:rPr>
          <w:rFonts w:ascii="Calibri" w:eastAsia="Calibri" w:hAnsi="Calibri" w:cs="Calibri"/>
          <w:b/>
          <w:color w:val="585858"/>
          <w:spacing w:val="-1"/>
          <w:sz w:val="36"/>
          <w:szCs w:val="36"/>
        </w:rPr>
        <w:t>e</w:t>
      </w:r>
      <w:r w:rsidR="00C83789">
        <w:rPr>
          <w:rFonts w:ascii="Calibri" w:eastAsia="Calibri" w:hAnsi="Calibri" w:cs="Calibri"/>
          <w:b/>
          <w:color w:val="585858"/>
          <w:sz w:val="36"/>
          <w:szCs w:val="36"/>
        </w:rPr>
        <w:t>w M</w:t>
      </w:r>
      <w:r w:rsidR="00C83789">
        <w:rPr>
          <w:rFonts w:ascii="Calibri" w:eastAsia="Calibri" w:hAnsi="Calibri" w:cs="Calibri"/>
          <w:b/>
          <w:color w:val="585858"/>
          <w:spacing w:val="1"/>
          <w:sz w:val="36"/>
          <w:szCs w:val="36"/>
        </w:rPr>
        <w:t>o</w:t>
      </w:r>
      <w:r w:rsidR="00C83789">
        <w:rPr>
          <w:rFonts w:ascii="Calibri" w:eastAsia="Calibri" w:hAnsi="Calibri" w:cs="Calibri"/>
          <w:b/>
          <w:color w:val="585858"/>
          <w:spacing w:val="-1"/>
          <w:sz w:val="36"/>
          <w:szCs w:val="36"/>
        </w:rPr>
        <w:t>du</w:t>
      </w:r>
      <w:r w:rsidR="00C83789">
        <w:rPr>
          <w:rFonts w:ascii="Calibri" w:eastAsia="Calibri" w:hAnsi="Calibri" w:cs="Calibri"/>
          <w:b/>
          <w:color w:val="585858"/>
          <w:sz w:val="36"/>
          <w:szCs w:val="36"/>
        </w:rPr>
        <w:t>le</w:t>
      </w:r>
      <w:r w:rsidR="00C83789">
        <w:rPr>
          <w:rFonts w:ascii="Calibri" w:eastAsia="Calibri" w:hAnsi="Calibri" w:cs="Calibri"/>
          <w:b/>
          <w:color w:val="585858"/>
          <w:spacing w:val="3"/>
          <w:sz w:val="36"/>
          <w:szCs w:val="36"/>
        </w:rPr>
        <w:t xml:space="preserve"> </w:t>
      </w:r>
      <w:r w:rsidR="00C83789">
        <w:rPr>
          <w:rFonts w:ascii="Calibri" w:eastAsia="Calibri" w:hAnsi="Calibri" w:cs="Calibri"/>
          <w:b/>
          <w:color w:val="585858"/>
          <w:sz w:val="36"/>
          <w:szCs w:val="36"/>
        </w:rPr>
        <w:t>-&gt; Im</w:t>
      </w:r>
      <w:r w:rsidR="00C83789">
        <w:rPr>
          <w:rFonts w:ascii="Calibri" w:eastAsia="Calibri" w:hAnsi="Calibri" w:cs="Calibri"/>
          <w:b/>
          <w:color w:val="585858"/>
          <w:spacing w:val="1"/>
          <w:sz w:val="36"/>
          <w:szCs w:val="36"/>
        </w:rPr>
        <w:t>p</w:t>
      </w:r>
      <w:r w:rsidR="00C83789">
        <w:rPr>
          <w:rFonts w:ascii="Calibri" w:eastAsia="Calibri" w:hAnsi="Calibri" w:cs="Calibri"/>
          <w:b/>
          <w:color w:val="585858"/>
          <w:sz w:val="36"/>
          <w:szCs w:val="36"/>
        </w:rPr>
        <w:t>ort .J</w:t>
      </w:r>
      <w:r w:rsidR="00C83789">
        <w:rPr>
          <w:rFonts w:ascii="Calibri" w:eastAsia="Calibri" w:hAnsi="Calibri" w:cs="Calibri"/>
          <w:b/>
          <w:color w:val="585858"/>
          <w:spacing w:val="1"/>
          <w:sz w:val="36"/>
          <w:szCs w:val="36"/>
        </w:rPr>
        <w:t>A</w:t>
      </w:r>
      <w:r w:rsidR="00C83789">
        <w:rPr>
          <w:rFonts w:ascii="Calibri" w:eastAsia="Calibri" w:hAnsi="Calibri" w:cs="Calibri"/>
          <w:b/>
          <w:color w:val="585858"/>
          <w:sz w:val="36"/>
          <w:szCs w:val="36"/>
        </w:rPr>
        <w:t>R</w:t>
      </w:r>
      <w:r w:rsidR="00C83789">
        <w:rPr>
          <w:rFonts w:ascii="Calibri" w:eastAsia="Calibri" w:hAnsi="Calibri" w:cs="Calibri"/>
          <w:b/>
          <w:color w:val="585858"/>
          <w:spacing w:val="-1"/>
          <w:sz w:val="36"/>
          <w:szCs w:val="36"/>
        </w:rPr>
        <w:t xml:space="preserve"> </w:t>
      </w:r>
      <w:r w:rsidR="00C83789">
        <w:rPr>
          <w:rFonts w:ascii="Calibri" w:eastAsia="Calibri" w:hAnsi="Calibri" w:cs="Calibri"/>
          <w:b/>
          <w:color w:val="585858"/>
          <w:sz w:val="36"/>
          <w:szCs w:val="36"/>
        </w:rPr>
        <w:t xml:space="preserve">/ .AAR </w:t>
      </w:r>
      <w:r w:rsidR="00C83789">
        <w:rPr>
          <w:rFonts w:ascii="Calibri" w:eastAsia="Calibri" w:hAnsi="Calibri" w:cs="Calibri"/>
          <w:b/>
          <w:color w:val="585858"/>
          <w:spacing w:val="1"/>
          <w:sz w:val="36"/>
          <w:szCs w:val="36"/>
        </w:rPr>
        <w:t>p</w:t>
      </w:r>
      <w:r w:rsidR="00C83789">
        <w:rPr>
          <w:rFonts w:ascii="Calibri" w:eastAsia="Calibri" w:hAnsi="Calibri" w:cs="Calibri"/>
          <w:b/>
          <w:color w:val="585858"/>
          <w:sz w:val="36"/>
          <w:szCs w:val="36"/>
        </w:rPr>
        <w:t>ackag</w:t>
      </w:r>
      <w:r w:rsidR="00C83789">
        <w:rPr>
          <w:rFonts w:ascii="Calibri" w:eastAsia="Calibri" w:hAnsi="Calibri" w:cs="Calibri"/>
          <w:b/>
          <w:color w:val="585858"/>
          <w:spacing w:val="1"/>
          <w:sz w:val="36"/>
          <w:szCs w:val="36"/>
        </w:rPr>
        <w:t>e</w:t>
      </w:r>
      <w:r w:rsidR="00C83789">
        <w:rPr>
          <w:rFonts w:ascii="Calibri" w:eastAsia="Calibri" w:hAnsi="Calibri" w:cs="Calibri"/>
          <w:b/>
          <w:color w:val="585858"/>
          <w:sz w:val="36"/>
          <w:szCs w:val="36"/>
        </w:rPr>
        <w:t>”. S</w:t>
      </w:r>
      <w:r w:rsidR="00C83789">
        <w:rPr>
          <w:rFonts w:ascii="Calibri" w:eastAsia="Calibri" w:hAnsi="Calibri" w:cs="Calibri"/>
          <w:b/>
          <w:color w:val="585858"/>
          <w:spacing w:val="-2"/>
          <w:sz w:val="36"/>
          <w:szCs w:val="36"/>
        </w:rPr>
        <w:t>p</w:t>
      </w:r>
      <w:r w:rsidR="00C83789">
        <w:rPr>
          <w:rFonts w:ascii="Calibri" w:eastAsia="Calibri" w:hAnsi="Calibri" w:cs="Calibri"/>
          <w:b/>
          <w:color w:val="585858"/>
          <w:spacing w:val="1"/>
          <w:sz w:val="36"/>
          <w:szCs w:val="36"/>
        </w:rPr>
        <w:t>e</w:t>
      </w:r>
      <w:r w:rsidR="00C83789">
        <w:rPr>
          <w:rFonts w:ascii="Calibri" w:eastAsia="Calibri" w:hAnsi="Calibri" w:cs="Calibri"/>
          <w:b/>
          <w:color w:val="585858"/>
          <w:sz w:val="36"/>
          <w:szCs w:val="36"/>
        </w:rPr>
        <w:t>cify and lo</w:t>
      </w:r>
      <w:r w:rsidR="00C83789">
        <w:rPr>
          <w:rFonts w:ascii="Calibri" w:eastAsia="Calibri" w:hAnsi="Calibri" w:cs="Calibri"/>
          <w:b/>
          <w:color w:val="585858"/>
          <w:spacing w:val="1"/>
          <w:sz w:val="36"/>
          <w:szCs w:val="36"/>
        </w:rPr>
        <w:t>c</w:t>
      </w:r>
      <w:r w:rsidR="00C83789">
        <w:rPr>
          <w:rFonts w:ascii="Calibri" w:eastAsia="Calibri" w:hAnsi="Calibri" w:cs="Calibri"/>
          <w:b/>
          <w:color w:val="585858"/>
          <w:sz w:val="36"/>
          <w:szCs w:val="36"/>
        </w:rPr>
        <w:t>a</w:t>
      </w:r>
      <w:r w:rsidR="00C83789">
        <w:rPr>
          <w:rFonts w:ascii="Calibri" w:eastAsia="Calibri" w:hAnsi="Calibri" w:cs="Calibri"/>
          <w:b/>
          <w:color w:val="585858"/>
          <w:spacing w:val="-3"/>
          <w:sz w:val="36"/>
          <w:szCs w:val="36"/>
        </w:rPr>
        <w:t>t</w:t>
      </w:r>
      <w:r w:rsidR="00C83789">
        <w:rPr>
          <w:rFonts w:ascii="Calibri" w:eastAsia="Calibri" w:hAnsi="Calibri" w:cs="Calibri"/>
          <w:b/>
          <w:color w:val="585858"/>
          <w:sz w:val="36"/>
          <w:szCs w:val="36"/>
        </w:rPr>
        <w:t>e</w:t>
      </w:r>
      <w:r w:rsidR="00C83789">
        <w:rPr>
          <w:rFonts w:ascii="Calibri" w:eastAsia="Calibri" w:hAnsi="Calibri" w:cs="Calibri"/>
          <w:b/>
          <w:color w:val="585858"/>
          <w:spacing w:val="-1"/>
          <w:sz w:val="36"/>
          <w:szCs w:val="36"/>
        </w:rPr>
        <w:t xml:space="preserve"> </w:t>
      </w:r>
      <w:r w:rsidR="00175D6B">
        <w:rPr>
          <w:rFonts w:ascii="Calibri" w:eastAsia="Calibri" w:hAnsi="Calibri" w:cs="Calibri"/>
          <w:b/>
          <w:color w:val="585858"/>
          <w:spacing w:val="1"/>
          <w:sz w:val="36"/>
          <w:szCs w:val="36"/>
        </w:rPr>
        <w:t>the</w:t>
      </w:r>
      <w:r w:rsidR="00C83789">
        <w:rPr>
          <w:rFonts w:ascii="Calibri" w:eastAsia="Calibri" w:hAnsi="Calibri" w:cs="Calibri"/>
          <w:b/>
          <w:color w:val="585858"/>
          <w:spacing w:val="1"/>
          <w:sz w:val="36"/>
          <w:szCs w:val="36"/>
        </w:rPr>
        <w:t xml:space="preserve"> </w:t>
      </w:r>
      <w:r w:rsidR="00C83789">
        <w:rPr>
          <w:rFonts w:ascii="Calibri" w:eastAsia="Calibri" w:hAnsi="Calibri" w:cs="Calibri"/>
          <w:b/>
          <w:color w:val="585858"/>
          <w:sz w:val="36"/>
          <w:szCs w:val="36"/>
        </w:rPr>
        <w:t>aar file.</w:t>
      </w:r>
    </w:p>
    <w:p w14:paraId="56F9B627" w14:textId="77777777" w:rsidR="00055FC3" w:rsidRDefault="00055FC3">
      <w:pPr>
        <w:spacing w:line="200" w:lineRule="exact"/>
      </w:pPr>
    </w:p>
    <w:p w14:paraId="44CDEBA8" w14:textId="77777777" w:rsidR="00055FC3" w:rsidRDefault="00055FC3">
      <w:pPr>
        <w:spacing w:line="200" w:lineRule="exact"/>
      </w:pPr>
    </w:p>
    <w:p w14:paraId="2AD65EAE" w14:textId="77777777" w:rsidR="00055FC3" w:rsidRDefault="00055FC3">
      <w:pPr>
        <w:spacing w:before="14" w:line="220" w:lineRule="exact"/>
        <w:rPr>
          <w:sz w:val="22"/>
          <w:szCs w:val="22"/>
        </w:rPr>
      </w:pPr>
    </w:p>
    <w:p w14:paraId="7CFAFA18" w14:textId="77777777" w:rsidR="00055FC3" w:rsidRDefault="00D06A07">
      <w:pPr>
        <w:ind w:left="820"/>
        <w:sectPr w:rsidR="00055FC3">
          <w:headerReference w:type="default" r:id="rId8"/>
          <w:pgSz w:w="12240" w:h="15840"/>
          <w:pgMar w:top="1060" w:right="620" w:bottom="280" w:left="1340" w:header="778" w:footer="0" w:gutter="0"/>
          <w:cols w:space="720"/>
        </w:sectPr>
      </w:pPr>
      <w:r>
        <w:lastRenderedPageBreak/>
        <w:pict w14:anchorId="71B17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7pt">
            <v:imagedata r:id="rId9" o:title=""/>
          </v:shape>
        </w:pict>
      </w:r>
    </w:p>
    <w:p w14:paraId="43597676" w14:textId="77777777" w:rsidR="00055FC3" w:rsidRDefault="00055FC3">
      <w:pPr>
        <w:spacing w:before="4" w:line="160" w:lineRule="exact"/>
        <w:rPr>
          <w:sz w:val="17"/>
          <w:szCs w:val="17"/>
        </w:rPr>
      </w:pPr>
    </w:p>
    <w:p w14:paraId="5A225D90" w14:textId="77777777" w:rsidR="00055FC3" w:rsidRDefault="00055FC3">
      <w:pPr>
        <w:spacing w:line="200" w:lineRule="exact"/>
      </w:pPr>
    </w:p>
    <w:p w14:paraId="736C4F33" w14:textId="77777777" w:rsidR="00055FC3" w:rsidRDefault="00D06A07">
      <w:pPr>
        <w:ind w:left="820"/>
      </w:pPr>
      <w:r>
        <w:pict w14:anchorId="40BE4E9F">
          <v:shape id="_x0000_i1026" type="#_x0000_t75" style="width:468pt;height:307pt">
            <v:imagedata r:id="rId10" o:title=""/>
          </v:shape>
        </w:pict>
      </w:r>
    </w:p>
    <w:p w14:paraId="1D275B54" w14:textId="77777777" w:rsidR="00055FC3" w:rsidRDefault="00055FC3">
      <w:pPr>
        <w:spacing w:line="200" w:lineRule="exact"/>
      </w:pPr>
    </w:p>
    <w:p w14:paraId="09E76C7A" w14:textId="77777777" w:rsidR="00055FC3" w:rsidRDefault="00055FC3">
      <w:pPr>
        <w:spacing w:line="200" w:lineRule="exact"/>
      </w:pPr>
    </w:p>
    <w:p w14:paraId="0E393853" w14:textId="77777777" w:rsidR="00055FC3" w:rsidRDefault="00055FC3">
      <w:pPr>
        <w:spacing w:before="18" w:line="260" w:lineRule="exact"/>
        <w:rPr>
          <w:sz w:val="26"/>
          <w:szCs w:val="26"/>
        </w:rPr>
      </w:pPr>
    </w:p>
    <w:p w14:paraId="44327DE0" w14:textId="2A937CFF" w:rsidR="00055FC3" w:rsidRDefault="00C63053">
      <w:pPr>
        <w:spacing w:line="420" w:lineRule="exact"/>
        <w:ind w:left="460"/>
        <w:rPr>
          <w:rFonts w:ascii="Calibri" w:eastAsia="Calibri" w:hAnsi="Calibri" w:cs="Calibri"/>
          <w:sz w:val="36"/>
          <w:szCs w:val="36"/>
        </w:rPr>
      </w:pPr>
      <w:r>
        <w:rPr>
          <w:rFonts w:ascii="Calibri" w:eastAsia="Calibri" w:hAnsi="Calibri" w:cs="Calibri"/>
          <w:b/>
          <w:spacing w:val="-1"/>
          <w:sz w:val="30"/>
          <w:szCs w:val="30"/>
        </w:rPr>
        <w:t xml:space="preserve">Step </w:t>
      </w:r>
      <w:r w:rsidR="00C83789">
        <w:rPr>
          <w:rFonts w:ascii="Calibri" w:eastAsia="Calibri" w:hAnsi="Calibri" w:cs="Calibri"/>
          <w:b/>
          <w:color w:val="585858"/>
          <w:position w:val="1"/>
          <w:sz w:val="36"/>
          <w:szCs w:val="36"/>
        </w:rPr>
        <w:t>3. Go</w:t>
      </w:r>
      <w:r w:rsidR="00C83789">
        <w:rPr>
          <w:rFonts w:ascii="Calibri" w:eastAsia="Calibri" w:hAnsi="Calibri" w:cs="Calibri"/>
          <w:b/>
          <w:color w:val="585858"/>
          <w:spacing w:val="2"/>
          <w:position w:val="1"/>
          <w:sz w:val="36"/>
          <w:szCs w:val="36"/>
        </w:rPr>
        <w:t xml:space="preserve"> </w:t>
      </w:r>
      <w:r w:rsidR="00C83789">
        <w:rPr>
          <w:rFonts w:ascii="Calibri" w:eastAsia="Calibri" w:hAnsi="Calibri" w:cs="Calibri"/>
          <w:b/>
          <w:color w:val="585858"/>
          <w:position w:val="1"/>
          <w:sz w:val="36"/>
          <w:szCs w:val="36"/>
        </w:rPr>
        <w:t>to</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spacing w:val="-2"/>
          <w:position w:val="1"/>
          <w:sz w:val="36"/>
          <w:szCs w:val="36"/>
        </w:rPr>
        <w:t>y</w:t>
      </w:r>
      <w:r w:rsidR="00C83789">
        <w:rPr>
          <w:rFonts w:ascii="Calibri" w:eastAsia="Calibri" w:hAnsi="Calibri" w:cs="Calibri"/>
          <w:b/>
          <w:color w:val="585858"/>
          <w:position w:val="1"/>
          <w:sz w:val="36"/>
          <w:szCs w:val="36"/>
        </w:rPr>
        <w:t>o</w:t>
      </w:r>
      <w:r w:rsidR="00C83789">
        <w:rPr>
          <w:rFonts w:ascii="Calibri" w:eastAsia="Calibri" w:hAnsi="Calibri" w:cs="Calibri"/>
          <w:b/>
          <w:color w:val="585858"/>
          <w:spacing w:val="2"/>
          <w:position w:val="1"/>
          <w:sz w:val="36"/>
          <w:szCs w:val="36"/>
        </w:rPr>
        <w:t>u</w:t>
      </w:r>
      <w:r w:rsidR="00C83789">
        <w:rPr>
          <w:rFonts w:ascii="Calibri" w:eastAsia="Calibri" w:hAnsi="Calibri" w:cs="Calibri"/>
          <w:b/>
          <w:color w:val="585858"/>
          <w:position w:val="1"/>
          <w:sz w:val="36"/>
          <w:szCs w:val="36"/>
        </w:rPr>
        <w:t>r a</w:t>
      </w:r>
      <w:r w:rsidR="00C83789">
        <w:rPr>
          <w:rFonts w:ascii="Calibri" w:eastAsia="Calibri" w:hAnsi="Calibri" w:cs="Calibri"/>
          <w:b/>
          <w:color w:val="585858"/>
          <w:spacing w:val="-2"/>
          <w:position w:val="1"/>
          <w:sz w:val="36"/>
          <w:szCs w:val="36"/>
        </w:rPr>
        <w:t>p</w:t>
      </w:r>
      <w:r w:rsidR="00C83789">
        <w:rPr>
          <w:rFonts w:ascii="Calibri" w:eastAsia="Calibri" w:hAnsi="Calibri" w:cs="Calibri"/>
          <w:b/>
          <w:color w:val="585858"/>
          <w:position w:val="1"/>
          <w:sz w:val="36"/>
          <w:szCs w:val="36"/>
        </w:rPr>
        <w:t>p</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position w:val="1"/>
          <w:sz w:val="36"/>
          <w:szCs w:val="36"/>
        </w:rPr>
        <w:t>mo</w:t>
      </w:r>
      <w:r w:rsidR="00C83789">
        <w:rPr>
          <w:rFonts w:ascii="Calibri" w:eastAsia="Calibri" w:hAnsi="Calibri" w:cs="Calibri"/>
          <w:b/>
          <w:color w:val="585858"/>
          <w:spacing w:val="2"/>
          <w:position w:val="1"/>
          <w:sz w:val="36"/>
          <w:szCs w:val="36"/>
        </w:rPr>
        <w:t>d</w:t>
      </w:r>
      <w:r w:rsidR="00C83789">
        <w:rPr>
          <w:rFonts w:ascii="Calibri" w:eastAsia="Calibri" w:hAnsi="Calibri" w:cs="Calibri"/>
          <w:b/>
          <w:color w:val="585858"/>
          <w:spacing w:val="1"/>
          <w:position w:val="1"/>
          <w:sz w:val="36"/>
          <w:szCs w:val="36"/>
        </w:rPr>
        <w:t>u</w:t>
      </w:r>
      <w:r w:rsidR="00C83789">
        <w:rPr>
          <w:rFonts w:ascii="Calibri" w:eastAsia="Calibri" w:hAnsi="Calibri" w:cs="Calibri"/>
          <w:b/>
          <w:color w:val="585858"/>
          <w:spacing w:val="-2"/>
          <w:position w:val="1"/>
          <w:sz w:val="36"/>
          <w:szCs w:val="36"/>
        </w:rPr>
        <w:t>l</w:t>
      </w:r>
      <w:r w:rsidR="00C83789">
        <w:rPr>
          <w:rFonts w:ascii="Calibri" w:eastAsia="Calibri" w:hAnsi="Calibri" w:cs="Calibri"/>
          <w:b/>
          <w:color w:val="585858"/>
          <w:position w:val="1"/>
          <w:sz w:val="36"/>
          <w:szCs w:val="36"/>
        </w:rPr>
        <w:t>e</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spacing w:val="1"/>
          <w:position w:val="1"/>
          <w:sz w:val="36"/>
          <w:szCs w:val="36"/>
        </w:rPr>
        <w:t>bu</w:t>
      </w:r>
      <w:r w:rsidR="00C83789">
        <w:rPr>
          <w:rFonts w:ascii="Calibri" w:eastAsia="Calibri" w:hAnsi="Calibri" w:cs="Calibri"/>
          <w:b/>
          <w:color w:val="585858"/>
          <w:position w:val="1"/>
          <w:sz w:val="36"/>
          <w:szCs w:val="36"/>
        </w:rPr>
        <w:t>i</w:t>
      </w:r>
      <w:r w:rsidR="00C83789">
        <w:rPr>
          <w:rFonts w:ascii="Calibri" w:eastAsia="Calibri" w:hAnsi="Calibri" w:cs="Calibri"/>
          <w:b/>
          <w:color w:val="585858"/>
          <w:spacing w:val="-2"/>
          <w:position w:val="1"/>
          <w:sz w:val="36"/>
          <w:szCs w:val="36"/>
        </w:rPr>
        <w:t>l</w:t>
      </w:r>
      <w:r w:rsidR="00C83789">
        <w:rPr>
          <w:rFonts w:ascii="Calibri" w:eastAsia="Calibri" w:hAnsi="Calibri" w:cs="Calibri"/>
          <w:b/>
          <w:color w:val="585858"/>
          <w:position w:val="1"/>
          <w:sz w:val="36"/>
          <w:szCs w:val="36"/>
        </w:rPr>
        <w:t>d</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position w:val="1"/>
          <w:sz w:val="36"/>
          <w:szCs w:val="36"/>
        </w:rPr>
        <w:t>g</w:t>
      </w:r>
      <w:r w:rsidR="00C83789">
        <w:rPr>
          <w:rFonts w:ascii="Calibri" w:eastAsia="Calibri" w:hAnsi="Calibri" w:cs="Calibri"/>
          <w:b/>
          <w:color w:val="585858"/>
          <w:spacing w:val="-3"/>
          <w:position w:val="1"/>
          <w:sz w:val="36"/>
          <w:szCs w:val="36"/>
        </w:rPr>
        <w:t>r</w:t>
      </w:r>
      <w:r w:rsidR="00C83789">
        <w:rPr>
          <w:rFonts w:ascii="Calibri" w:eastAsia="Calibri" w:hAnsi="Calibri" w:cs="Calibri"/>
          <w:b/>
          <w:color w:val="585858"/>
          <w:position w:val="1"/>
          <w:sz w:val="36"/>
          <w:szCs w:val="36"/>
        </w:rPr>
        <w:t>adle</w:t>
      </w:r>
      <w:r w:rsidR="00C83789">
        <w:rPr>
          <w:rFonts w:ascii="Calibri" w:eastAsia="Calibri" w:hAnsi="Calibri" w:cs="Calibri"/>
          <w:b/>
          <w:color w:val="585858"/>
          <w:spacing w:val="2"/>
          <w:position w:val="1"/>
          <w:sz w:val="36"/>
          <w:szCs w:val="36"/>
        </w:rPr>
        <w:t xml:space="preserve"> </w:t>
      </w:r>
      <w:r w:rsidR="00C83789">
        <w:rPr>
          <w:rFonts w:ascii="Calibri" w:eastAsia="Calibri" w:hAnsi="Calibri" w:cs="Calibri"/>
          <w:b/>
          <w:color w:val="585858"/>
          <w:position w:val="1"/>
          <w:sz w:val="36"/>
          <w:szCs w:val="36"/>
        </w:rPr>
        <w:t>fi</w:t>
      </w:r>
      <w:r w:rsidR="00C83789">
        <w:rPr>
          <w:rFonts w:ascii="Calibri" w:eastAsia="Calibri" w:hAnsi="Calibri" w:cs="Calibri"/>
          <w:b/>
          <w:color w:val="585858"/>
          <w:spacing w:val="-2"/>
          <w:position w:val="1"/>
          <w:sz w:val="36"/>
          <w:szCs w:val="36"/>
        </w:rPr>
        <w:t>l</w:t>
      </w:r>
      <w:r w:rsidR="00C83789">
        <w:rPr>
          <w:rFonts w:ascii="Calibri" w:eastAsia="Calibri" w:hAnsi="Calibri" w:cs="Calibri"/>
          <w:b/>
          <w:color w:val="585858"/>
          <w:position w:val="1"/>
          <w:sz w:val="36"/>
          <w:szCs w:val="36"/>
        </w:rPr>
        <w:t>e</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position w:val="1"/>
          <w:sz w:val="36"/>
          <w:szCs w:val="36"/>
        </w:rPr>
        <w:t>a</w:t>
      </w:r>
      <w:r w:rsidR="00C83789">
        <w:rPr>
          <w:rFonts w:ascii="Calibri" w:eastAsia="Calibri" w:hAnsi="Calibri" w:cs="Calibri"/>
          <w:b/>
          <w:color w:val="585858"/>
          <w:spacing w:val="-1"/>
          <w:position w:val="1"/>
          <w:sz w:val="36"/>
          <w:szCs w:val="36"/>
        </w:rPr>
        <w:t>n</w:t>
      </w:r>
      <w:r w:rsidR="00C83789">
        <w:rPr>
          <w:rFonts w:ascii="Calibri" w:eastAsia="Calibri" w:hAnsi="Calibri" w:cs="Calibri"/>
          <w:b/>
          <w:color w:val="585858"/>
          <w:position w:val="1"/>
          <w:sz w:val="36"/>
          <w:szCs w:val="36"/>
        </w:rPr>
        <w:t>d</w:t>
      </w:r>
      <w:r w:rsidR="00C83789">
        <w:rPr>
          <w:rFonts w:ascii="Calibri" w:eastAsia="Calibri" w:hAnsi="Calibri" w:cs="Calibri"/>
          <w:b/>
          <w:color w:val="585858"/>
          <w:spacing w:val="1"/>
          <w:position w:val="1"/>
          <w:sz w:val="36"/>
          <w:szCs w:val="36"/>
        </w:rPr>
        <w:t xml:space="preserve"> </w:t>
      </w:r>
      <w:r w:rsidR="00C83789">
        <w:rPr>
          <w:rFonts w:ascii="Calibri" w:eastAsia="Calibri" w:hAnsi="Calibri" w:cs="Calibri"/>
          <w:b/>
          <w:color w:val="585858"/>
          <w:position w:val="1"/>
          <w:sz w:val="36"/>
          <w:szCs w:val="36"/>
        </w:rPr>
        <w:t>s</w:t>
      </w:r>
      <w:r w:rsidR="00C83789">
        <w:rPr>
          <w:rFonts w:ascii="Calibri" w:eastAsia="Calibri" w:hAnsi="Calibri" w:cs="Calibri"/>
          <w:b/>
          <w:color w:val="585858"/>
          <w:spacing w:val="1"/>
          <w:position w:val="1"/>
          <w:sz w:val="36"/>
          <w:szCs w:val="36"/>
        </w:rPr>
        <w:t>e</w:t>
      </w:r>
      <w:r w:rsidR="00C83789">
        <w:rPr>
          <w:rFonts w:ascii="Calibri" w:eastAsia="Calibri" w:hAnsi="Calibri" w:cs="Calibri"/>
          <w:b/>
          <w:color w:val="585858"/>
          <w:position w:val="1"/>
          <w:sz w:val="36"/>
          <w:szCs w:val="36"/>
        </w:rPr>
        <w:t>t</w:t>
      </w:r>
      <w:r w:rsidR="00C83789">
        <w:rPr>
          <w:rFonts w:ascii="Calibri" w:eastAsia="Calibri" w:hAnsi="Calibri" w:cs="Calibri"/>
          <w:b/>
          <w:color w:val="585858"/>
          <w:spacing w:val="-2"/>
          <w:position w:val="1"/>
          <w:sz w:val="36"/>
          <w:szCs w:val="36"/>
        </w:rPr>
        <w:t xml:space="preserve"> </w:t>
      </w:r>
      <w:r w:rsidR="00C83789">
        <w:rPr>
          <w:rFonts w:ascii="Calibri" w:eastAsia="Calibri" w:hAnsi="Calibri" w:cs="Calibri"/>
          <w:b/>
          <w:color w:val="585858"/>
          <w:position w:val="1"/>
          <w:sz w:val="36"/>
          <w:szCs w:val="36"/>
        </w:rPr>
        <w:t xml:space="preserve">the </w:t>
      </w:r>
      <w:r w:rsidR="00C83789">
        <w:rPr>
          <w:rFonts w:ascii="Calibri" w:eastAsia="Calibri" w:hAnsi="Calibri" w:cs="Calibri"/>
          <w:b/>
          <w:color w:val="585858"/>
          <w:spacing w:val="1"/>
          <w:position w:val="1"/>
          <w:sz w:val="36"/>
          <w:szCs w:val="36"/>
        </w:rPr>
        <w:t>n</w:t>
      </w:r>
      <w:r w:rsidR="00C83789">
        <w:rPr>
          <w:rFonts w:ascii="Calibri" w:eastAsia="Calibri" w:hAnsi="Calibri" w:cs="Calibri"/>
          <w:b/>
          <w:color w:val="585858"/>
          <w:position w:val="1"/>
          <w:sz w:val="36"/>
          <w:szCs w:val="36"/>
        </w:rPr>
        <w:t>ame</w:t>
      </w:r>
    </w:p>
    <w:p w14:paraId="6013DD47" w14:textId="77777777" w:rsidR="00055FC3" w:rsidRDefault="00C83789">
      <w:pPr>
        <w:spacing w:before="35"/>
        <w:ind w:left="820"/>
        <w:rPr>
          <w:rFonts w:ascii="Calibri" w:eastAsia="Calibri" w:hAnsi="Calibri" w:cs="Calibri"/>
          <w:sz w:val="36"/>
          <w:szCs w:val="36"/>
        </w:rPr>
      </w:pPr>
      <w:r>
        <w:rPr>
          <w:rFonts w:ascii="Calibri" w:eastAsia="Calibri" w:hAnsi="Calibri" w:cs="Calibri"/>
          <w:b/>
          <w:color w:val="585858"/>
          <w:sz w:val="36"/>
          <w:szCs w:val="36"/>
        </w:rPr>
        <w:t xml:space="preserve">of </w:t>
      </w:r>
      <w:r>
        <w:rPr>
          <w:rFonts w:ascii="Calibri" w:eastAsia="Calibri" w:hAnsi="Calibri" w:cs="Calibri"/>
          <w:b/>
          <w:color w:val="585858"/>
          <w:spacing w:val="1"/>
          <w:sz w:val="36"/>
          <w:szCs w:val="36"/>
        </w:rPr>
        <w:t>e</w:t>
      </w:r>
      <w:r>
        <w:rPr>
          <w:rFonts w:ascii="Calibri" w:eastAsia="Calibri" w:hAnsi="Calibri" w:cs="Calibri"/>
          <w:b/>
          <w:color w:val="585858"/>
          <w:sz w:val="36"/>
          <w:szCs w:val="36"/>
        </w:rPr>
        <w:t>ach</w:t>
      </w:r>
      <w:r>
        <w:rPr>
          <w:rFonts w:ascii="Calibri" w:eastAsia="Calibri" w:hAnsi="Calibri" w:cs="Calibri"/>
          <w:b/>
          <w:color w:val="585858"/>
          <w:spacing w:val="1"/>
          <w:sz w:val="36"/>
          <w:szCs w:val="36"/>
        </w:rPr>
        <w:t xml:space="preserve"> </w:t>
      </w:r>
      <w:r>
        <w:rPr>
          <w:rFonts w:ascii="Calibri" w:eastAsia="Calibri" w:hAnsi="Calibri" w:cs="Calibri"/>
          <w:b/>
          <w:color w:val="585858"/>
          <w:sz w:val="36"/>
          <w:szCs w:val="36"/>
        </w:rPr>
        <w:t xml:space="preserve">aar </w:t>
      </w:r>
      <w:r>
        <w:rPr>
          <w:rFonts w:ascii="Calibri" w:eastAsia="Calibri" w:hAnsi="Calibri" w:cs="Calibri"/>
          <w:b/>
          <w:color w:val="585858"/>
          <w:spacing w:val="-2"/>
          <w:sz w:val="36"/>
          <w:szCs w:val="36"/>
        </w:rPr>
        <w:t>f</w:t>
      </w:r>
      <w:r>
        <w:rPr>
          <w:rFonts w:ascii="Calibri" w:eastAsia="Calibri" w:hAnsi="Calibri" w:cs="Calibri"/>
          <w:b/>
          <w:color w:val="585858"/>
          <w:sz w:val="36"/>
          <w:szCs w:val="36"/>
        </w:rPr>
        <w:t xml:space="preserve">ile as </w:t>
      </w:r>
      <w:r>
        <w:rPr>
          <w:rFonts w:ascii="Calibri" w:eastAsia="Calibri" w:hAnsi="Calibri" w:cs="Calibri"/>
          <w:b/>
          <w:color w:val="585858"/>
          <w:spacing w:val="1"/>
          <w:sz w:val="36"/>
          <w:szCs w:val="36"/>
        </w:rPr>
        <w:t>c</w:t>
      </w:r>
      <w:r>
        <w:rPr>
          <w:rFonts w:ascii="Calibri" w:eastAsia="Calibri" w:hAnsi="Calibri" w:cs="Calibri"/>
          <w:b/>
          <w:color w:val="585858"/>
          <w:sz w:val="36"/>
          <w:szCs w:val="36"/>
        </w:rPr>
        <w:t>om</w:t>
      </w:r>
      <w:r>
        <w:rPr>
          <w:rFonts w:ascii="Calibri" w:eastAsia="Calibri" w:hAnsi="Calibri" w:cs="Calibri"/>
          <w:b/>
          <w:color w:val="585858"/>
          <w:spacing w:val="2"/>
          <w:sz w:val="36"/>
          <w:szCs w:val="36"/>
        </w:rPr>
        <w:t>p</w:t>
      </w:r>
      <w:r>
        <w:rPr>
          <w:rFonts w:ascii="Calibri" w:eastAsia="Calibri" w:hAnsi="Calibri" w:cs="Calibri"/>
          <w:b/>
          <w:color w:val="585858"/>
          <w:spacing w:val="-2"/>
          <w:sz w:val="36"/>
          <w:szCs w:val="36"/>
        </w:rPr>
        <w:t>i</w:t>
      </w:r>
      <w:r>
        <w:rPr>
          <w:rFonts w:ascii="Calibri" w:eastAsia="Calibri" w:hAnsi="Calibri" w:cs="Calibri"/>
          <w:b/>
          <w:color w:val="585858"/>
          <w:sz w:val="36"/>
          <w:szCs w:val="36"/>
        </w:rPr>
        <w:t>le</w:t>
      </w:r>
      <w:r>
        <w:rPr>
          <w:rFonts w:ascii="Calibri" w:eastAsia="Calibri" w:hAnsi="Calibri" w:cs="Calibri"/>
          <w:b/>
          <w:color w:val="585858"/>
          <w:spacing w:val="-1"/>
          <w:sz w:val="36"/>
          <w:szCs w:val="36"/>
        </w:rPr>
        <w:t xml:space="preserve"> </w:t>
      </w:r>
      <w:r>
        <w:rPr>
          <w:rFonts w:ascii="Calibri" w:eastAsia="Calibri" w:hAnsi="Calibri" w:cs="Calibri"/>
          <w:b/>
          <w:color w:val="585858"/>
          <w:spacing w:val="1"/>
          <w:sz w:val="36"/>
          <w:szCs w:val="36"/>
        </w:rPr>
        <w:t>d</w:t>
      </w:r>
      <w:r>
        <w:rPr>
          <w:rFonts w:ascii="Calibri" w:eastAsia="Calibri" w:hAnsi="Calibri" w:cs="Calibri"/>
          <w:b/>
          <w:color w:val="585858"/>
          <w:spacing w:val="-1"/>
          <w:sz w:val="36"/>
          <w:szCs w:val="36"/>
        </w:rPr>
        <w:t>e</w:t>
      </w:r>
      <w:r>
        <w:rPr>
          <w:rFonts w:ascii="Calibri" w:eastAsia="Calibri" w:hAnsi="Calibri" w:cs="Calibri"/>
          <w:b/>
          <w:color w:val="585858"/>
          <w:spacing w:val="1"/>
          <w:sz w:val="36"/>
          <w:szCs w:val="36"/>
        </w:rPr>
        <w:t>p</w:t>
      </w:r>
      <w:r>
        <w:rPr>
          <w:rFonts w:ascii="Calibri" w:eastAsia="Calibri" w:hAnsi="Calibri" w:cs="Calibri"/>
          <w:b/>
          <w:color w:val="585858"/>
          <w:spacing w:val="-1"/>
          <w:sz w:val="36"/>
          <w:szCs w:val="36"/>
        </w:rPr>
        <w:t>e</w:t>
      </w:r>
      <w:r>
        <w:rPr>
          <w:rFonts w:ascii="Calibri" w:eastAsia="Calibri" w:hAnsi="Calibri" w:cs="Calibri"/>
          <w:b/>
          <w:color w:val="585858"/>
          <w:spacing w:val="1"/>
          <w:sz w:val="36"/>
          <w:szCs w:val="36"/>
        </w:rPr>
        <w:t>nd</w:t>
      </w:r>
      <w:r>
        <w:rPr>
          <w:rFonts w:ascii="Calibri" w:eastAsia="Calibri" w:hAnsi="Calibri" w:cs="Calibri"/>
          <w:b/>
          <w:color w:val="585858"/>
          <w:spacing w:val="-1"/>
          <w:sz w:val="36"/>
          <w:szCs w:val="36"/>
        </w:rPr>
        <w:t>e</w:t>
      </w:r>
      <w:r>
        <w:rPr>
          <w:rFonts w:ascii="Calibri" w:eastAsia="Calibri" w:hAnsi="Calibri" w:cs="Calibri"/>
          <w:b/>
          <w:color w:val="585858"/>
          <w:spacing w:val="1"/>
          <w:sz w:val="36"/>
          <w:szCs w:val="36"/>
        </w:rPr>
        <w:t>n</w:t>
      </w:r>
      <w:r>
        <w:rPr>
          <w:rFonts w:ascii="Calibri" w:eastAsia="Calibri" w:hAnsi="Calibri" w:cs="Calibri"/>
          <w:b/>
          <w:color w:val="585858"/>
          <w:sz w:val="36"/>
          <w:szCs w:val="36"/>
        </w:rPr>
        <w:t>c</w:t>
      </w:r>
      <w:r>
        <w:rPr>
          <w:rFonts w:ascii="Calibri" w:eastAsia="Calibri" w:hAnsi="Calibri" w:cs="Calibri"/>
          <w:b/>
          <w:color w:val="585858"/>
          <w:spacing w:val="-1"/>
          <w:sz w:val="36"/>
          <w:szCs w:val="36"/>
        </w:rPr>
        <w:t>i</w:t>
      </w:r>
      <w:r>
        <w:rPr>
          <w:rFonts w:ascii="Calibri" w:eastAsia="Calibri" w:hAnsi="Calibri" w:cs="Calibri"/>
          <w:b/>
          <w:color w:val="585858"/>
          <w:spacing w:val="1"/>
          <w:sz w:val="36"/>
          <w:szCs w:val="36"/>
        </w:rPr>
        <w:t>e</w:t>
      </w:r>
      <w:r>
        <w:rPr>
          <w:rFonts w:ascii="Calibri" w:eastAsia="Calibri" w:hAnsi="Calibri" w:cs="Calibri"/>
          <w:b/>
          <w:color w:val="585858"/>
          <w:sz w:val="36"/>
          <w:szCs w:val="36"/>
        </w:rPr>
        <w:t>s as fol</w:t>
      </w:r>
      <w:r>
        <w:rPr>
          <w:rFonts w:ascii="Calibri" w:eastAsia="Calibri" w:hAnsi="Calibri" w:cs="Calibri"/>
          <w:b/>
          <w:color w:val="585858"/>
          <w:spacing w:val="-1"/>
          <w:sz w:val="36"/>
          <w:szCs w:val="36"/>
        </w:rPr>
        <w:t>l</w:t>
      </w:r>
      <w:r>
        <w:rPr>
          <w:rFonts w:ascii="Calibri" w:eastAsia="Calibri" w:hAnsi="Calibri" w:cs="Calibri"/>
          <w:b/>
          <w:color w:val="585858"/>
          <w:sz w:val="36"/>
          <w:szCs w:val="36"/>
        </w:rPr>
        <w:t>o</w:t>
      </w:r>
      <w:r>
        <w:rPr>
          <w:rFonts w:ascii="Calibri" w:eastAsia="Calibri" w:hAnsi="Calibri" w:cs="Calibri"/>
          <w:b/>
          <w:color w:val="585858"/>
          <w:spacing w:val="1"/>
          <w:sz w:val="36"/>
          <w:szCs w:val="36"/>
        </w:rPr>
        <w:t>w</w:t>
      </w:r>
      <w:r>
        <w:rPr>
          <w:rFonts w:ascii="Calibri" w:eastAsia="Calibri" w:hAnsi="Calibri" w:cs="Calibri"/>
          <w:b/>
          <w:color w:val="585858"/>
          <w:sz w:val="36"/>
          <w:szCs w:val="36"/>
        </w:rPr>
        <w:t>s:</w:t>
      </w:r>
    </w:p>
    <w:p w14:paraId="751CE400" w14:textId="77777777" w:rsidR="00055FC3" w:rsidRDefault="00055FC3">
      <w:pPr>
        <w:spacing w:before="7" w:line="140" w:lineRule="exact"/>
        <w:rPr>
          <w:sz w:val="14"/>
          <w:szCs w:val="14"/>
        </w:rPr>
      </w:pPr>
    </w:p>
    <w:p w14:paraId="7063D3D3" w14:textId="2E21381E" w:rsidR="00055FC3" w:rsidRDefault="00C83789">
      <w:pPr>
        <w:ind w:left="820"/>
        <w:rPr>
          <w:sz w:val="24"/>
          <w:szCs w:val="24"/>
        </w:rPr>
      </w:pPr>
      <w:r>
        <w:rPr>
          <w:spacing w:val="-1"/>
          <w:sz w:val="24"/>
          <w:szCs w:val="24"/>
        </w:rPr>
        <w:t>c</w:t>
      </w:r>
      <w:r>
        <w:rPr>
          <w:sz w:val="24"/>
          <w:szCs w:val="24"/>
        </w:rPr>
        <w:t>omp</w:t>
      </w:r>
      <w:r>
        <w:rPr>
          <w:spacing w:val="1"/>
          <w:sz w:val="24"/>
          <w:szCs w:val="24"/>
        </w:rPr>
        <w:t>i</w:t>
      </w:r>
      <w:r>
        <w:rPr>
          <w:sz w:val="24"/>
          <w:szCs w:val="24"/>
        </w:rPr>
        <w:t>le p</w:t>
      </w:r>
      <w:r>
        <w:rPr>
          <w:spacing w:val="-1"/>
          <w:sz w:val="24"/>
          <w:szCs w:val="24"/>
        </w:rPr>
        <w:t>r</w:t>
      </w:r>
      <w:r>
        <w:rPr>
          <w:sz w:val="24"/>
          <w:szCs w:val="24"/>
        </w:rPr>
        <w:t>oje</w:t>
      </w:r>
      <w:r>
        <w:rPr>
          <w:spacing w:val="-1"/>
          <w:sz w:val="24"/>
          <w:szCs w:val="24"/>
        </w:rPr>
        <w:t>c</w:t>
      </w:r>
      <w:r>
        <w:rPr>
          <w:sz w:val="24"/>
          <w:szCs w:val="24"/>
        </w:rPr>
        <w:t>t(</w:t>
      </w:r>
      <w:r>
        <w:rPr>
          <w:spacing w:val="-1"/>
          <w:sz w:val="24"/>
          <w:szCs w:val="24"/>
        </w:rPr>
        <w:t>‘</w:t>
      </w:r>
      <w:r>
        <w:rPr>
          <w:spacing w:val="3"/>
          <w:sz w:val="24"/>
          <w:szCs w:val="24"/>
        </w:rPr>
        <w:t>:</w:t>
      </w:r>
      <w:r w:rsidR="00175D6B" w:rsidRPr="00175D6B">
        <w:rPr>
          <w:spacing w:val="-3"/>
          <w:sz w:val="24"/>
          <w:szCs w:val="24"/>
        </w:rPr>
        <w:t>PresenceSDK-release-1.1.0.1</w:t>
      </w:r>
      <w:r>
        <w:rPr>
          <w:spacing w:val="-1"/>
          <w:sz w:val="24"/>
          <w:szCs w:val="24"/>
        </w:rPr>
        <w:t>’</w:t>
      </w:r>
      <w:r>
        <w:rPr>
          <w:sz w:val="24"/>
          <w:szCs w:val="24"/>
        </w:rPr>
        <w:t>)</w:t>
      </w:r>
    </w:p>
    <w:p w14:paraId="77523C10" w14:textId="77777777" w:rsidR="00055FC3" w:rsidRDefault="00055FC3">
      <w:pPr>
        <w:spacing w:before="5" w:line="280" w:lineRule="exact"/>
        <w:rPr>
          <w:sz w:val="28"/>
          <w:szCs w:val="28"/>
        </w:rPr>
      </w:pPr>
    </w:p>
    <w:p w14:paraId="60704EC0" w14:textId="4A13207C" w:rsidR="00055FC3" w:rsidRDefault="00C63053" w:rsidP="00D818CF">
      <w:pPr>
        <w:ind w:left="460"/>
        <w:rPr>
          <w:rFonts w:ascii="Calibri" w:eastAsia="Calibri" w:hAnsi="Calibri" w:cs="Calibri"/>
          <w:sz w:val="36"/>
          <w:szCs w:val="36"/>
        </w:rPr>
      </w:pPr>
      <w:r>
        <w:rPr>
          <w:rFonts w:ascii="Calibri" w:eastAsia="Calibri" w:hAnsi="Calibri" w:cs="Calibri"/>
          <w:b/>
          <w:spacing w:val="-1"/>
          <w:sz w:val="30"/>
          <w:szCs w:val="30"/>
        </w:rPr>
        <w:t xml:space="preserve">Step </w:t>
      </w:r>
      <w:r w:rsidR="00C83789">
        <w:rPr>
          <w:rFonts w:ascii="Calibri" w:eastAsia="Calibri" w:hAnsi="Calibri" w:cs="Calibri"/>
          <w:b/>
          <w:color w:val="585858"/>
          <w:sz w:val="36"/>
          <w:szCs w:val="36"/>
        </w:rPr>
        <w:t>4. A</w:t>
      </w:r>
      <w:r w:rsidR="00C83789">
        <w:rPr>
          <w:rFonts w:ascii="Calibri" w:eastAsia="Calibri" w:hAnsi="Calibri" w:cs="Calibri"/>
          <w:b/>
          <w:color w:val="585858"/>
          <w:spacing w:val="1"/>
          <w:sz w:val="36"/>
          <w:szCs w:val="36"/>
        </w:rPr>
        <w:t>d</w:t>
      </w:r>
      <w:r w:rsidR="00C83789">
        <w:rPr>
          <w:rFonts w:ascii="Calibri" w:eastAsia="Calibri" w:hAnsi="Calibri" w:cs="Calibri"/>
          <w:b/>
          <w:color w:val="585858"/>
          <w:sz w:val="36"/>
          <w:szCs w:val="36"/>
        </w:rPr>
        <w:t>d</w:t>
      </w:r>
      <w:r w:rsidR="00C83789">
        <w:rPr>
          <w:rFonts w:ascii="Calibri" w:eastAsia="Calibri" w:hAnsi="Calibri" w:cs="Calibri"/>
          <w:b/>
          <w:color w:val="585858"/>
          <w:spacing w:val="1"/>
          <w:sz w:val="36"/>
          <w:szCs w:val="36"/>
        </w:rPr>
        <w:t xml:space="preserve"> </w:t>
      </w:r>
      <w:r w:rsidR="00C83789">
        <w:rPr>
          <w:rFonts w:ascii="Calibri" w:eastAsia="Calibri" w:hAnsi="Calibri" w:cs="Calibri"/>
          <w:b/>
          <w:color w:val="585858"/>
          <w:spacing w:val="-2"/>
          <w:sz w:val="36"/>
          <w:szCs w:val="36"/>
        </w:rPr>
        <w:t>t</w:t>
      </w:r>
      <w:r w:rsidR="00C83789">
        <w:rPr>
          <w:rFonts w:ascii="Calibri" w:eastAsia="Calibri" w:hAnsi="Calibri" w:cs="Calibri"/>
          <w:b/>
          <w:color w:val="585858"/>
          <w:spacing w:val="1"/>
          <w:sz w:val="36"/>
          <w:szCs w:val="36"/>
        </w:rPr>
        <w:t>h</w:t>
      </w:r>
      <w:r w:rsidR="00C83789">
        <w:rPr>
          <w:rFonts w:ascii="Calibri" w:eastAsia="Calibri" w:hAnsi="Calibri" w:cs="Calibri"/>
          <w:b/>
          <w:color w:val="585858"/>
          <w:sz w:val="36"/>
          <w:szCs w:val="36"/>
        </w:rPr>
        <w:t>e</w:t>
      </w:r>
      <w:r w:rsidR="00C83789">
        <w:rPr>
          <w:rFonts w:ascii="Calibri" w:eastAsia="Calibri" w:hAnsi="Calibri" w:cs="Calibri"/>
          <w:b/>
          <w:color w:val="585858"/>
          <w:spacing w:val="2"/>
          <w:sz w:val="36"/>
          <w:szCs w:val="36"/>
        </w:rPr>
        <w:t xml:space="preserve"> </w:t>
      </w:r>
      <w:r w:rsidR="00C83789">
        <w:rPr>
          <w:rFonts w:ascii="Calibri" w:eastAsia="Calibri" w:hAnsi="Calibri" w:cs="Calibri"/>
          <w:b/>
          <w:color w:val="585858"/>
          <w:sz w:val="36"/>
          <w:szCs w:val="36"/>
        </w:rPr>
        <w:t>fol</w:t>
      </w:r>
      <w:r w:rsidR="00C83789">
        <w:rPr>
          <w:rFonts w:ascii="Calibri" w:eastAsia="Calibri" w:hAnsi="Calibri" w:cs="Calibri"/>
          <w:b/>
          <w:color w:val="585858"/>
          <w:spacing w:val="-2"/>
          <w:sz w:val="36"/>
          <w:szCs w:val="36"/>
        </w:rPr>
        <w:t>l</w:t>
      </w:r>
      <w:r w:rsidR="00C83789">
        <w:rPr>
          <w:rFonts w:ascii="Calibri" w:eastAsia="Calibri" w:hAnsi="Calibri" w:cs="Calibri"/>
          <w:b/>
          <w:color w:val="585858"/>
          <w:sz w:val="36"/>
          <w:szCs w:val="36"/>
        </w:rPr>
        <w:t>o</w:t>
      </w:r>
      <w:r w:rsidR="00C83789">
        <w:rPr>
          <w:rFonts w:ascii="Calibri" w:eastAsia="Calibri" w:hAnsi="Calibri" w:cs="Calibri"/>
          <w:b/>
          <w:color w:val="585858"/>
          <w:spacing w:val="1"/>
          <w:sz w:val="36"/>
          <w:szCs w:val="36"/>
        </w:rPr>
        <w:t>w</w:t>
      </w:r>
      <w:r w:rsidR="00C83789">
        <w:rPr>
          <w:rFonts w:ascii="Calibri" w:eastAsia="Calibri" w:hAnsi="Calibri" w:cs="Calibri"/>
          <w:b/>
          <w:color w:val="585858"/>
          <w:spacing w:val="-2"/>
          <w:sz w:val="36"/>
          <w:szCs w:val="36"/>
        </w:rPr>
        <w:t>i</w:t>
      </w:r>
      <w:r w:rsidR="00C83789">
        <w:rPr>
          <w:rFonts w:ascii="Calibri" w:eastAsia="Calibri" w:hAnsi="Calibri" w:cs="Calibri"/>
          <w:b/>
          <w:color w:val="585858"/>
          <w:spacing w:val="1"/>
          <w:sz w:val="36"/>
          <w:szCs w:val="36"/>
        </w:rPr>
        <w:t>n</w:t>
      </w:r>
      <w:r w:rsidR="00C83789">
        <w:rPr>
          <w:rFonts w:ascii="Calibri" w:eastAsia="Calibri" w:hAnsi="Calibri" w:cs="Calibri"/>
          <w:b/>
          <w:color w:val="585858"/>
          <w:sz w:val="36"/>
          <w:szCs w:val="36"/>
        </w:rPr>
        <w:t>g</w:t>
      </w:r>
      <w:r w:rsidR="00C83789">
        <w:rPr>
          <w:rFonts w:ascii="Calibri" w:eastAsia="Calibri" w:hAnsi="Calibri" w:cs="Calibri"/>
          <w:b/>
          <w:color w:val="585858"/>
          <w:spacing w:val="1"/>
          <w:sz w:val="36"/>
          <w:szCs w:val="36"/>
        </w:rPr>
        <w:t xml:space="preserve"> d</w:t>
      </w:r>
      <w:r w:rsidR="00C83789">
        <w:rPr>
          <w:rFonts w:ascii="Calibri" w:eastAsia="Calibri" w:hAnsi="Calibri" w:cs="Calibri"/>
          <w:b/>
          <w:color w:val="585858"/>
          <w:spacing w:val="-1"/>
          <w:sz w:val="36"/>
          <w:szCs w:val="36"/>
        </w:rPr>
        <w:t>e</w:t>
      </w:r>
      <w:r w:rsidR="00C83789">
        <w:rPr>
          <w:rFonts w:ascii="Calibri" w:eastAsia="Calibri" w:hAnsi="Calibri" w:cs="Calibri"/>
          <w:b/>
          <w:color w:val="585858"/>
          <w:spacing w:val="1"/>
          <w:sz w:val="36"/>
          <w:szCs w:val="36"/>
        </w:rPr>
        <w:t>p</w:t>
      </w:r>
      <w:r w:rsidR="00C83789">
        <w:rPr>
          <w:rFonts w:ascii="Calibri" w:eastAsia="Calibri" w:hAnsi="Calibri" w:cs="Calibri"/>
          <w:b/>
          <w:color w:val="585858"/>
          <w:spacing w:val="-1"/>
          <w:sz w:val="36"/>
          <w:szCs w:val="36"/>
        </w:rPr>
        <w:t>e</w:t>
      </w:r>
      <w:r w:rsidR="00C83789">
        <w:rPr>
          <w:rFonts w:ascii="Calibri" w:eastAsia="Calibri" w:hAnsi="Calibri" w:cs="Calibri"/>
          <w:b/>
          <w:color w:val="585858"/>
          <w:spacing w:val="1"/>
          <w:sz w:val="36"/>
          <w:szCs w:val="36"/>
        </w:rPr>
        <w:t>n</w:t>
      </w:r>
      <w:r w:rsidR="00C83789">
        <w:rPr>
          <w:rFonts w:ascii="Calibri" w:eastAsia="Calibri" w:hAnsi="Calibri" w:cs="Calibri"/>
          <w:b/>
          <w:color w:val="585858"/>
          <w:spacing w:val="-1"/>
          <w:sz w:val="36"/>
          <w:szCs w:val="36"/>
        </w:rPr>
        <w:t>d</w:t>
      </w:r>
      <w:r w:rsidR="00C83789">
        <w:rPr>
          <w:rFonts w:ascii="Calibri" w:eastAsia="Calibri" w:hAnsi="Calibri" w:cs="Calibri"/>
          <w:b/>
          <w:color w:val="585858"/>
          <w:spacing w:val="1"/>
          <w:sz w:val="36"/>
          <w:szCs w:val="36"/>
        </w:rPr>
        <w:t>e</w:t>
      </w:r>
      <w:r w:rsidR="00C83789">
        <w:rPr>
          <w:rFonts w:ascii="Calibri" w:eastAsia="Calibri" w:hAnsi="Calibri" w:cs="Calibri"/>
          <w:b/>
          <w:color w:val="585858"/>
          <w:spacing w:val="-1"/>
          <w:sz w:val="36"/>
          <w:szCs w:val="36"/>
        </w:rPr>
        <w:t>n</w:t>
      </w:r>
      <w:r w:rsidR="00C83789">
        <w:rPr>
          <w:rFonts w:ascii="Calibri" w:eastAsia="Calibri" w:hAnsi="Calibri" w:cs="Calibri"/>
          <w:b/>
          <w:color w:val="585858"/>
          <w:sz w:val="36"/>
          <w:szCs w:val="36"/>
        </w:rPr>
        <w:t>cies in</w:t>
      </w:r>
      <w:r w:rsidR="00C83789">
        <w:rPr>
          <w:rFonts w:ascii="Calibri" w:eastAsia="Calibri" w:hAnsi="Calibri" w:cs="Calibri"/>
          <w:b/>
          <w:color w:val="585858"/>
          <w:spacing w:val="2"/>
          <w:sz w:val="36"/>
          <w:szCs w:val="36"/>
        </w:rPr>
        <w:t xml:space="preserve"> </w:t>
      </w:r>
      <w:r w:rsidR="00C83789">
        <w:rPr>
          <w:rFonts w:ascii="Calibri" w:eastAsia="Calibri" w:hAnsi="Calibri" w:cs="Calibri"/>
          <w:b/>
          <w:color w:val="585858"/>
          <w:sz w:val="36"/>
          <w:szCs w:val="36"/>
        </w:rPr>
        <w:t>t</w:t>
      </w:r>
      <w:r w:rsidR="00C83789">
        <w:rPr>
          <w:rFonts w:ascii="Calibri" w:eastAsia="Calibri" w:hAnsi="Calibri" w:cs="Calibri"/>
          <w:b/>
          <w:color w:val="585858"/>
          <w:spacing w:val="-1"/>
          <w:sz w:val="36"/>
          <w:szCs w:val="36"/>
        </w:rPr>
        <w:t>h</w:t>
      </w:r>
      <w:r w:rsidR="00C83789">
        <w:rPr>
          <w:rFonts w:ascii="Calibri" w:eastAsia="Calibri" w:hAnsi="Calibri" w:cs="Calibri"/>
          <w:b/>
          <w:color w:val="585858"/>
          <w:sz w:val="36"/>
          <w:szCs w:val="36"/>
        </w:rPr>
        <w:t>e</w:t>
      </w:r>
      <w:r w:rsidR="00C83789">
        <w:rPr>
          <w:rFonts w:ascii="Calibri" w:eastAsia="Calibri" w:hAnsi="Calibri" w:cs="Calibri"/>
          <w:b/>
          <w:color w:val="585858"/>
          <w:spacing w:val="1"/>
          <w:sz w:val="36"/>
          <w:szCs w:val="36"/>
        </w:rPr>
        <w:t xml:space="preserve"> </w:t>
      </w:r>
      <w:r w:rsidR="00C83789">
        <w:rPr>
          <w:rFonts w:ascii="Calibri" w:eastAsia="Calibri" w:hAnsi="Calibri" w:cs="Calibri"/>
          <w:b/>
          <w:color w:val="585858"/>
          <w:sz w:val="36"/>
          <w:szCs w:val="36"/>
        </w:rPr>
        <w:t>sa</w:t>
      </w:r>
      <w:r w:rsidR="00C83789">
        <w:rPr>
          <w:rFonts w:ascii="Calibri" w:eastAsia="Calibri" w:hAnsi="Calibri" w:cs="Calibri"/>
          <w:b/>
          <w:color w:val="585858"/>
          <w:spacing w:val="-2"/>
          <w:sz w:val="36"/>
          <w:szCs w:val="36"/>
        </w:rPr>
        <w:t>m</w:t>
      </w:r>
      <w:r w:rsidR="00C83789">
        <w:rPr>
          <w:rFonts w:ascii="Calibri" w:eastAsia="Calibri" w:hAnsi="Calibri" w:cs="Calibri"/>
          <w:b/>
          <w:color w:val="585858"/>
          <w:sz w:val="36"/>
          <w:szCs w:val="36"/>
        </w:rPr>
        <w:t>e</w:t>
      </w:r>
      <w:r w:rsidR="00C83789">
        <w:rPr>
          <w:rFonts w:ascii="Calibri" w:eastAsia="Calibri" w:hAnsi="Calibri" w:cs="Calibri"/>
          <w:b/>
          <w:color w:val="585858"/>
          <w:spacing w:val="1"/>
          <w:sz w:val="36"/>
          <w:szCs w:val="36"/>
        </w:rPr>
        <w:t xml:space="preserve"> p</w:t>
      </w:r>
      <w:r w:rsidR="00C83789">
        <w:rPr>
          <w:rFonts w:ascii="Calibri" w:eastAsia="Calibri" w:hAnsi="Calibri" w:cs="Calibri"/>
          <w:b/>
          <w:color w:val="585858"/>
          <w:spacing w:val="-2"/>
          <w:sz w:val="36"/>
          <w:szCs w:val="36"/>
        </w:rPr>
        <w:t>l</w:t>
      </w:r>
      <w:r w:rsidR="00C83789">
        <w:rPr>
          <w:rFonts w:ascii="Calibri" w:eastAsia="Calibri" w:hAnsi="Calibri" w:cs="Calibri"/>
          <w:b/>
          <w:color w:val="585858"/>
          <w:sz w:val="36"/>
          <w:szCs w:val="36"/>
        </w:rPr>
        <w:t>ace</w:t>
      </w:r>
      <w:r w:rsidR="00C83789">
        <w:rPr>
          <w:rFonts w:ascii="Calibri" w:eastAsia="Calibri" w:hAnsi="Calibri" w:cs="Calibri"/>
          <w:b/>
          <w:color w:val="585858"/>
          <w:spacing w:val="1"/>
          <w:sz w:val="36"/>
          <w:szCs w:val="36"/>
        </w:rPr>
        <w:t xml:space="preserve"> </w:t>
      </w:r>
      <w:r w:rsidR="00C83789">
        <w:rPr>
          <w:rFonts w:ascii="Calibri" w:eastAsia="Calibri" w:hAnsi="Calibri" w:cs="Calibri"/>
          <w:b/>
          <w:color w:val="585858"/>
          <w:sz w:val="36"/>
          <w:szCs w:val="36"/>
        </w:rPr>
        <w:t>as s</w:t>
      </w:r>
      <w:r w:rsidR="00C83789">
        <w:rPr>
          <w:rFonts w:ascii="Calibri" w:eastAsia="Calibri" w:hAnsi="Calibri" w:cs="Calibri"/>
          <w:b/>
          <w:color w:val="585858"/>
          <w:spacing w:val="-1"/>
          <w:sz w:val="36"/>
          <w:szCs w:val="36"/>
        </w:rPr>
        <w:t>te</w:t>
      </w:r>
      <w:r w:rsidR="00D818CF">
        <w:rPr>
          <w:rFonts w:ascii="Calibri" w:eastAsia="Calibri" w:hAnsi="Calibri" w:cs="Calibri"/>
          <w:b/>
          <w:color w:val="585858"/>
          <w:sz w:val="36"/>
          <w:szCs w:val="36"/>
        </w:rPr>
        <w:t xml:space="preserve">p </w:t>
      </w:r>
      <w:r w:rsidR="00C83789">
        <w:rPr>
          <w:rFonts w:ascii="Calibri" w:eastAsia="Calibri" w:hAnsi="Calibri" w:cs="Calibri"/>
          <w:b/>
          <w:color w:val="585858"/>
          <w:sz w:val="36"/>
          <w:szCs w:val="36"/>
        </w:rPr>
        <w:t>#3:</w:t>
      </w:r>
    </w:p>
    <w:p w14:paraId="4F8A094B" w14:textId="77777777" w:rsidR="00055FC3" w:rsidRDefault="00055FC3">
      <w:pPr>
        <w:spacing w:before="1" w:line="140" w:lineRule="exact"/>
        <w:rPr>
          <w:sz w:val="15"/>
          <w:szCs w:val="15"/>
        </w:rPr>
      </w:pPr>
    </w:p>
    <w:p w14:paraId="0AA59293" w14:textId="77777777" w:rsidR="00055FC3" w:rsidRDefault="00055FC3">
      <w:pPr>
        <w:spacing w:line="140" w:lineRule="exact"/>
        <w:rPr>
          <w:sz w:val="14"/>
          <w:szCs w:val="14"/>
        </w:rPr>
      </w:pPr>
    </w:p>
    <w:p w14:paraId="0CF4B539" w14:textId="77777777" w:rsidR="00055FC3" w:rsidRDefault="00055FC3">
      <w:pPr>
        <w:spacing w:line="200" w:lineRule="exact"/>
      </w:pPr>
    </w:p>
    <w:p w14:paraId="120D46B2" w14:textId="5684D5A3" w:rsidR="006579DF" w:rsidRDefault="006579DF" w:rsidP="006579DF">
      <w:pPr>
        <w:pStyle w:val="HTMLPreformatted"/>
        <w:shd w:val="clear" w:color="auto" w:fill="FFFFFF"/>
        <w:ind w:left="820"/>
        <w:rPr>
          <w:rFonts w:ascii="Menlo" w:hAnsi="Menlo" w:cs="Menlo"/>
          <w:color w:val="000000"/>
          <w:sz w:val="18"/>
          <w:szCs w:val="18"/>
        </w:rPr>
      </w:pPr>
      <w:r>
        <w:rPr>
          <w:rFonts w:ascii="Menlo" w:hAnsi="Menlo" w:cs="Menlo"/>
          <w:color w:val="000000"/>
          <w:sz w:val="18"/>
          <w:szCs w:val="18"/>
        </w:rPr>
        <w:t xml:space="preserve">compile </w:t>
      </w:r>
      <w:r>
        <w:rPr>
          <w:rFonts w:ascii="Menlo" w:hAnsi="Menlo" w:cs="Menlo"/>
          <w:b/>
          <w:bCs/>
          <w:color w:val="008000"/>
          <w:sz w:val="18"/>
          <w:szCs w:val="18"/>
        </w:rPr>
        <w:t>'com.android.support:cardview-v7:24.2.1'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'com.android.support:appcompat-v7:24.2.1'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'com.android.support:support-v4:24.2.1'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'com.android.support:recyclerview-v7:24.2.1'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'com.android.support:design:24.2.1'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'com.android.volley:volley:1.0.0'</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'com.google.code.gson:gson:2.4'</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'com.squareup.picasso:picasso:2.5.2'</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'com.romandanylyk:pageindicatorview:0.0.5'</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'com.google.zxing:core:3.2.1'</w:t>
      </w:r>
      <w:r>
        <w:rPr>
          <w:rFonts w:ascii="Menlo" w:hAnsi="Menlo" w:cs="Menlo"/>
          <w:b/>
          <w:bCs/>
          <w:color w:val="008000"/>
          <w:sz w:val="18"/>
          <w:szCs w:val="18"/>
        </w:rPr>
        <w:br/>
      </w:r>
      <w:r>
        <w:rPr>
          <w:rFonts w:ascii="Menlo" w:hAnsi="Menlo" w:cs="Menlo"/>
          <w:color w:val="000000"/>
          <w:sz w:val="18"/>
          <w:szCs w:val="18"/>
        </w:rPr>
        <w:t xml:space="preserve">compile </w:t>
      </w:r>
      <w:r>
        <w:rPr>
          <w:rFonts w:ascii="Menlo" w:hAnsi="Menlo" w:cs="Menlo"/>
          <w:b/>
          <w:bCs/>
          <w:color w:val="008000"/>
          <w:sz w:val="18"/>
          <w:szCs w:val="18"/>
        </w:rPr>
        <w:t>'com.android.support:percent:24.2.1'</w:t>
      </w:r>
    </w:p>
    <w:p w14:paraId="70EA619D" w14:textId="77777777" w:rsidR="00055FC3" w:rsidRDefault="00055FC3">
      <w:pPr>
        <w:spacing w:before="4" w:line="120" w:lineRule="exact"/>
        <w:rPr>
          <w:sz w:val="13"/>
          <w:szCs w:val="13"/>
        </w:rPr>
      </w:pPr>
    </w:p>
    <w:p w14:paraId="6AAFBD57" w14:textId="77777777" w:rsidR="00055FC3" w:rsidRDefault="00055FC3">
      <w:pPr>
        <w:spacing w:line="200" w:lineRule="exact"/>
      </w:pPr>
    </w:p>
    <w:p w14:paraId="72FFB5CD" w14:textId="77777777" w:rsidR="00055FC3" w:rsidRDefault="00055FC3">
      <w:pPr>
        <w:spacing w:line="200" w:lineRule="exact"/>
      </w:pPr>
    </w:p>
    <w:p w14:paraId="56EE7BB2" w14:textId="77777777" w:rsidR="00055FC3" w:rsidRDefault="00055FC3">
      <w:pPr>
        <w:spacing w:line="200" w:lineRule="exact"/>
      </w:pPr>
    </w:p>
    <w:p w14:paraId="160C502E" w14:textId="14D23853" w:rsidR="00055FC3" w:rsidRDefault="00C83789">
      <w:pPr>
        <w:ind w:left="820"/>
        <w:rPr>
          <w:rFonts w:ascii="Calibri" w:eastAsia="Calibri" w:hAnsi="Calibri" w:cs="Calibri"/>
          <w:sz w:val="30"/>
          <w:szCs w:val="30"/>
        </w:rPr>
      </w:pPr>
      <w:r>
        <w:rPr>
          <w:rFonts w:ascii="Calibri" w:eastAsia="Calibri" w:hAnsi="Calibri" w:cs="Calibri"/>
          <w:spacing w:val="-1"/>
          <w:sz w:val="30"/>
          <w:szCs w:val="30"/>
        </w:rPr>
        <w:lastRenderedPageBreak/>
        <w:t>A</w:t>
      </w:r>
      <w:r>
        <w:rPr>
          <w:rFonts w:ascii="Calibri" w:eastAsia="Calibri" w:hAnsi="Calibri" w:cs="Calibri"/>
          <w:sz w:val="30"/>
          <w:szCs w:val="30"/>
        </w:rPr>
        <w:t>fter ad</w:t>
      </w:r>
      <w:r>
        <w:rPr>
          <w:rFonts w:ascii="Calibri" w:eastAsia="Calibri" w:hAnsi="Calibri" w:cs="Calibri"/>
          <w:spacing w:val="1"/>
          <w:sz w:val="30"/>
          <w:szCs w:val="30"/>
        </w:rPr>
        <w:t>d</w:t>
      </w:r>
      <w:r>
        <w:rPr>
          <w:rFonts w:ascii="Calibri" w:eastAsia="Calibri" w:hAnsi="Calibri" w:cs="Calibri"/>
          <w:sz w:val="30"/>
          <w:szCs w:val="30"/>
        </w:rPr>
        <w:t>i</w:t>
      </w:r>
      <w:r>
        <w:rPr>
          <w:rFonts w:ascii="Calibri" w:eastAsia="Calibri" w:hAnsi="Calibri" w:cs="Calibri"/>
          <w:spacing w:val="1"/>
          <w:sz w:val="30"/>
          <w:szCs w:val="30"/>
        </w:rPr>
        <w:t>n</w:t>
      </w:r>
      <w:r>
        <w:rPr>
          <w:rFonts w:ascii="Calibri" w:eastAsia="Calibri" w:hAnsi="Calibri" w:cs="Calibri"/>
          <w:sz w:val="30"/>
          <w:szCs w:val="30"/>
        </w:rPr>
        <w:t>g them,</w:t>
      </w:r>
      <w:r>
        <w:rPr>
          <w:rFonts w:ascii="Calibri" w:eastAsia="Calibri" w:hAnsi="Calibri" w:cs="Calibri"/>
          <w:spacing w:val="-4"/>
          <w:sz w:val="30"/>
          <w:szCs w:val="30"/>
        </w:rPr>
        <w:t xml:space="preserve"> </w:t>
      </w:r>
      <w:r>
        <w:rPr>
          <w:rFonts w:ascii="Calibri" w:eastAsia="Calibri" w:hAnsi="Calibri" w:cs="Calibri"/>
          <w:sz w:val="30"/>
          <w:szCs w:val="30"/>
        </w:rPr>
        <w:t>t</w:t>
      </w:r>
      <w:r>
        <w:rPr>
          <w:rFonts w:ascii="Calibri" w:eastAsia="Calibri" w:hAnsi="Calibri" w:cs="Calibri"/>
          <w:spacing w:val="1"/>
          <w:sz w:val="30"/>
          <w:szCs w:val="30"/>
        </w:rPr>
        <w:t>h</w:t>
      </w:r>
      <w:r>
        <w:rPr>
          <w:rFonts w:ascii="Calibri" w:eastAsia="Calibri" w:hAnsi="Calibri" w:cs="Calibri"/>
          <w:sz w:val="30"/>
          <w:szCs w:val="30"/>
        </w:rPr>
        <w:t>e</w:t>
      </w:r>
      <w:r>
        <w:rPr>
          <w:rFonts w:ascii="Calibri" w:eastAsia="Calibri" w:hAnsi="Calibri" w:cs="Calibri"/>
          <w:spacing w:val="-1"/>
          <w:sz w:val="30"/>
          <w:szCs w:val="30"/>
        </w:rPr>
        <w:t xml:space="preserve"> </w:t>
      </w:r>
      <w:r>
        <w:rPr>
          <w:rFonts w:ascii="Calibri" w:eastAsia="Calibri" w:hAnsi="Calibri" w:cs="Calibri"/>
          <w:sz w:val="30"/>
          <w:szCs w:val="30"/>
        </w:rPr>
        <w:t>bui</w:t>
      </w:r>
      <w:r>
        <w:rPr>
          <w:rFonts w:ascii="Calibri" w:eastAsia="Calibri" w:hAnsi="Calibri" w:cs="Calibri"/>
          <w:spacing w:val="-1"/>
          <w:sz w:val="30"/>
          <w:szCs w:val="30"/>
        </w:rPr>
        <w:t>l</w:t>
      </w:r>
      <w:r>
        <w:rPr>
          <w:rFonts w:ascii="Calibri" w:eastAsia="Calibri" w:hAnsi="Calibri" w:cs="Calibri"/>
          <w:sz w:val="30"/>
          <w:szCs w:val="30"/>
        </w:rPr>
        <w:t>d gr</w:t>
      </w:r>
      <w:r>
        <w:rPr>
          <w:rFonts w:ascii="Calibri" w:eastAsia="Calibri" w:hAnsi="Calibri" w:cs="Calibri"/>
          <w:spacing w:val="1"/>
          <w:sz w:val="30"/>
          <w:szCs w:val="30"/>
        </w:rPr>
        <w:t>a</w:t>
      </w:r>
      <w:r>
        <w:rPr>
          <w:rFonts w:ascii="Calibri" w:eastAsia="Calibri" w:hAnsi="Calibri" w:cs="Calibri"/>
          <w:spacing w:val="-2"/>
          <w:sz w:val="30"/>
          <w:szCs w:val="30"/>
        </w:rPr>
        <w:t>d</w:t>
      </w:r>
      <w:r>
        <w:rPr>
          <w:rFonts w:ascii="Calibri" w:eastAsia="Calibri" w:hAnsi="Calibri" w:cs="Calibri"/>
          <w:sz w:val="30"/>
          <w:szCs w:val="30"/>
        </w:rPr>
        <w:t>le de</w:t>
      </w:r>
      <w:r>
        <w:rPr>
          <w:rFonts w:ascii="Calibri" w:eastAsia="Calibri" w:hAnsi="Calibri" w:cs="Calibri"/>
          <w:spacing w:val="-2"/>
          <w:sz w:val="30"/>
          <w:szCs w:val="30"/>
        </w:rPr>
        <w:t>p</w:t>
      </w:r>
      <w:r>
        <w:rPr>
          <w:rFonts w:ascii="Calibri" w:eastAsia="Calibri" w:hAnsi="Calibri" w:cs="Calibri"/>
          <w:sz w:val="30"/>
          <w:szCs w:val="30"/>
        </w:rPr>
        <w:t>en</w:t>
      </w:r>
      <w:r>
        <w:rPr>
          <w:rFonts w:ascii="Calibri" w:eastAsia="Calibri" w:hAnsi="Calibri" w:cs="Calibri"/>
          <w:spacing w:val="1"/>
          <w:sz w:val="30"/>
          <w:szCs w:val="30"/>
        </w:rPr>
        <w:t>d</w:t>
      </w:r>
      <w:r>
        <w:rPr>
          <w:rFonts w:ascii="Calibri" w:eastAsia="Calibri" w:hAnsi="Calibri" w:cs="Calibri"/>
          <w:sz w:val="30"/>
          <w:szCs w:val="30"/>
        </w:rPr>
        <w:t>enc</w:t>
      </w:r>
      <w:r>
        <w:rPr>
          <w:rFonts w:ascii="Calibri" w:eastAsia="Calibri" w:hAnsi="Calibri" w:cs="Calibri"/>
          <w:spacing w:val="1"/>
          <w:sz w:val="30"/>
          <w:szCs w:val="30"/>
        </w:rPr>
        <w:t>i</w:t>
      </w:r>
      <w:r>
        <w:rPr>
          <w:rFonts w:ascii="Calibri" w:eastAsia="Calibri" w:hAnsi="Calibri" w:cs="Calibri"/>
          <w:sz w:val="30"/>
          <w:szCs w:val="30"/>
        </w:rPr>
        <w:t>es</w:t>
      </w:r>
      <w:r>
        <w:rPr>
          <w:rFonts w:ascii="Calibri" w:eastAsia="Calibri" w:hAnsi="Calibri" w:cs="Calibri"/>
          <w:spacing w:val="-1"/>
          <w:sz w:val="30"/>
          <w:szCs w:val="30"/>
        </w:rPr>
        <w:t xml:space="preserve"> w</w:t>
      </w:r>
      <w:r>
        <w:rPr>
          <w:rFonts w:ascii="Calibri" w:eastAsia="Calibri" w:hAnsi="Calibri" w:cs="Calibri"/>
          <w:sz w:val="30"/>
          <w:szCs w:val="30"/>
        </w:rPr>
        <w:t>i</w:t>
      </w:r>
      <w:r>
        <w:rPr>
          <w:rFonts w:ascii="Calibri" w:eastAsia="Calibri" w:hAnsi="Calibri" w:cs="Calibri"/>
          <w:spacing w:val="1"/>
          <w:sz w:val="30"/>
          <w:szCs w:val="30"/>
        </w:rPr>
        <w:t>l</w:t>
      </w:r>
      <w:r>
        <w:rPr>
          <w:rFonts w:ascii="Calibri" w:eastAsia="Calibri" w:hAnsi="Calibri" w:cs="Calibri"/>
          <w:sz w:val="30"/>
          <w:szCs w:val="30"/>
        </w:rPr>
        <w:t>l l</w:t>
      </w:r>
      <w:r>
        <w:rPr>
          <w:rFonts w:ascii="Calibri" w:eastAsia="Calibri" w:hAnsi="Calibri" w:cs="Calibri"/>
          <w:spacing w:val="1"/>
          <w:sz w:val="30"/>
          <w:szCs w:val="30"/>
        </w:rPr>
        <w:t>o</w:t>
      </w:r>
      <w:r>
        <w:rPr>
          <w:rFonts w:ascii="Calibri" w:eastAsia="Calibri" w:hAnsi="Calibri" w:cs="Calibri"/>
          <w:spacing w:val="-2"/>
          <w:sz w:val="30"/>
          <w:szCs w:val="30"/>
        </w:rPr>
        <w:t>o</w:t>
      </w:r>
      <w:r>
        <w:rPr>
          <w:rFonts w:ascii="Calibri" w:eastAsia="Calibri" w:hAnsi="Calibri" w:cs="Calibri"/>
          <w:sz w:val="30"/>
          <w:szCs w:val="30"/>
        </w:rPr>
        <w:t xml:space="preserve">k </w:t>
      </w:r>
      <w:r w:rsidR="00060A16">
        <w:rPr>
          <w:rFonts w:ascii="Calibri" w:eastAsia="Calibri" w:hAnsi="Calibri" w:cs="Calibri"/>
          <w:sz w:val="30"/>
          <w:szCs w:val="30"/>
        </w:rPr>
        <w:t xml:space="preserve">similar to the one shown </w:t>
      </w:r>
      <w:r>
        <w:rPr>
          <w:rFonts w:ascii="Calibri" w:eastAsia="Calibri" w:hAnsi="Calibri" w:cs="Calibri"/>
          <w:sz w:val="30"/>
          <w:szCs w:val="30"/>
        </w:rPr>
        <w:t>as bel</w:t>
      </w:r>
      <w:r>
        <w:rPr>
          <w:rFonts w:ascii="Calibri" w:eastAsia="Calibri" w:hAnsi="Calibri" w:cs="Calibri"/>
          <w:spacing w:val="1"/>
          <w:sz w:val="30"/>
          <w:szCs w:val="30"/>
        </w:rPr>
        <w:t>o</w:t>
      </w:r>
      <w:r>
        <w:rPr>
          <w:rFonts w:ascii="Calibri" w:eastAsia="Calibri" w:hAnsi="Calibri" w:cs="Calibri"/>
          <w:spacing w:val="-1"/>
          <w:sz w:val="30"/>
          <w:szCs w:val="30"/>
        </w:rPr>
        <w:t>w</w:t>
      </w:r>
      <w:r>
        <w:rPr>
          <w:rFonts w:ascii="Calibri" w:eastAsia="Calibri" w:hAnsi="Calibri" w:cs="Calibri"/>
          <w:sz w:val="30"/>
          <w:szCs w:val="30"/>
        </w:rPr>
        <w:t>:</w:t>
      </w:r>
    </w:p>
    <w:p w14:paraId="716CB97E" w14:textId="77777777" w:rsidR="00055FC3" w:rsidRDefault="00055FC3">
      <w:pPr>
        <w:spacing w:before="9" w:line="160" w:lineRule="exact"/>
        <w:rPr>
          <w:sz w:val="16"/>
          <w:szCs w:val="16"/>
        </w:rPr>
      </w:pPr>
    </w:p>
    <w:p w14:paraId="73150D3B" w14:textId="77777777" w:rsidR="00055FC3" w:rsidRDefault="00055FC3">
      <w:pPr>
        <w:spacing w:line="200" w:lineRule="exact"/>
      </w:pPr>
    </w:p>
    <w:p w14:paraId="09A99762" w14:textId="77777777" w:rsidR="00055FC3" w:rsidRDefault="00D06A07">
      <w:pPr>
        <w:ind w:left="820"/>
      </w:pPr>
      <w:r>
        <w:pict w14:anchorId="5FDAF8CF">
          <v:shape id="_x0000_i1027" type="#_x0000_t75" style="width:468pt;height:410pt">
            <v:imagedata r:id="rId11" o:title=""/>
          </v:shape>
        </w:pict>
      </w:r>
    </w:p>
    <w:p w14:paraId="4A214352" w14:textId="77777777" w:rsidR="00055FC3" w:rsidRDefault="00055FC3">
      <w:pPr>
        <w:spacing w:before="4" w:line="160" w:lineRule="exact"/>
        <w:rPr>
          <w:sz w:val="17"/>
          <w:szCs w:val="17"/>
        </w:rPr>
      </w:pPr>
    </w:p>
    <w:p w14:paraId="79208DE2" w14:textId="77777777" w:rsidR="00055FC3" w:rsidRDefault="00055FC3">
      <w:pPr>
        <w:spacing w:line="200" w:lineRule="exact"/>
      </w:pPr>
    </w:p>
    <w:p w14:paraId="42AD0042" w14:textId="6A97A102" w:rsidR="00055FC3" w:rsidRDefault="00C63053" w:rsidP="006D7F49">
      <w:pPr>
        <w:ind w:left="460"/>
        <w:rPr>
          <w:rFonts w:ascii="Calibri" w:eastAsia="Calibri" w:hAnsi="Calibri" w:cs="Calibri"/>
          <w:sz w:val="36"/>
          <w:szCs w:val="36"/>
        </w:rPr>
      </w:pPr>
      <w:r>
        <w:rPr>
          <w:rFonts w:ascii="Calibri" w:eastAsia="Calibri" w:hAnsi="Calibri" w:cs="Calibri"/>
          <w:b/>
          <w:spacing w:val="-1"/>
          <w:sz w:val="30"/>
          <w:szCs w:val="30"/>
        </w:rPr>
        <w:t xml:space="preserve">Step </w:t>
      </w:r>
      <w:r w:rsidR="00C83789">
        <w:rPr>
          <w:rFonts w:ascii="Calibri" w:eastAsia="Calibri" w:hAnsi="Calibri" w:cs="Calibri"/>
          <w:b/>
          <w:sz w:val="36"/>
          <w:szCs w:val="36"/>
        </w:rPr>
        <w:t xml:space="preserve">5. </w:t>
      </w:r>
      <w:r w:rsidR="006D7F49">
        <w:rPr>
          <w:rFonts w:ascii="Calibri" w:eastAsia="Calibri" w:hAnsi="Calibri" w:cs="Calibri"/>
          <w:b/>
          <w:sz w:val="36"/>
          <w:szCs w:val="36"/>
        </w:rPr>
        <w:t>Create a configurePresenceSDK() method inside your activity class. In this method, the account credentials and branding color will be configured.</w:t>
      </w:r>
    </w:p>
    <w:p w14:paraId="01EFCCCE" w14:textId="77777777" w:rsidR="00055FC3" w:rsidRPr="00264D7F" w:rsidRDefault="00055FC3">
      <w:pPr>
        <w:spacing w:before="8" w:line="140" w:lineRule="exact"/>
        <w:rPr>
          <w:sz w:val="24"/>
          <w:szCs w:val="24"/>
        </w:rPr>
      </w:pPr>
    </w:p>
    <w:p w14:paraId="50FB5E08" w14:textId="08149142" w:rsidR="00BB5F40" w:rsidRDefault="005B71FA" w:rsidP="005B71F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      </w:t>
      </w:r>
      <w:r w:rsidR="007E02A3">
        <w:rPr>
          <w:rFonts w:ascii="Menlo" w:hAnsi="Menlo" w:cs="Menlo"/>
          <w:color w:val="000000"/>
          <w:sz w:val="18"/>
          <w:szCs w:val="18"/>
        </w:rPr>
        <w:t>private void configurePresenceSDK() {</w:t>
      </w:r>
    </w:p>
    <w:p w14:paraId="05DF211C" w14:textId="1C0C5B3F" w:rsidR="003E686F" w:rsidRDefault="007E02A3" w:rsidP="000158BE">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ab/>
      </w:r>
      <w:r w:rsidR="000158BE">
        <w:rPr>
          <w:rFonts w:ascii="Menlo" w:hAnsi="Menlo" w:cs="Menlo"/>
          <w:color w:val="000000"/>
          <w:sz w:val="18"/>
          <w:szCs w:val="18"/>
        </w:rPr>
        <w:tab/>
      </w:r>
      <w:r w:rsidR="005B71FA">
        <w:rPr>
          <w:rFonts w:ascii="Menlo" w:hAnsi="Menlo" w:cs="Menlo"/>
          <w:color w:val="000000"/>
          <w:sz w:val="18"/>
          <w:szCs w:val="18"/>
        </w:rPr>
        <w:t>P</w:t>
      </w:r>
      <w:r>
        <w:rPr>
          <w:rFonts w:ascii="Menlo" w:hAnsi="Menlo" w:cs="Menlo"/>
          <w:color w:val="000000"/>
          <w:sz w:val="18"/>
          <w:szCs w:val="18"/>
        </w:rPr>
        <w:t>resenceSDK.</w:t>
      </w:r>
      <w:r w:rsidR="00D06A07">
        <w:rPr>
          <w:rFonts w:ascii="Menlo" w:hAnsi="Menlo" w:cs="Menlo"/>
          <w:color w:val="000000"/>
          <w:sz w:val="18"/>
          <w:szCs w:val="18"/>
        </w:rPr>
        <w:t>getPresenceSDK(getApplicationContext()</w:t>
      </w:r>
      <w:r w:rsidR="002E785E">
        <w:rPr>
          <w:rFonts w:ascii="Menlo" w:hAnsi="Menlo" w:cs="Menlo"/>
          <w:color w:val="000000"/>
          <w:sz w:val="18"/>
          <w:szCs w:val="18"/>
        </w:rPr>
        <w:t>).</w:t>
      </w:r>
      <w:r>
        <w:rPr>
          <w:rFonts w:ascii="Menlo" w:hAnsi="Menlo" w:cs="Menlo"/>
          <w:color w:val="000000"/>
          <w:sz w:val="18"/>
          <w:szCs w:val="18"/>
        </w:rPr>
        <w:t>setConfig(consumerKey</w:t>
      </w:r>
      <w:r w:rsidR="003E686F">
        <w:rPr>
          <w:rFonts w:ascii="Menlo" w:hAnsi="Menlo" w:cs="Menlo"/>
          <w:color w:val="000000"/>
          <w:sz w:val="18"/>
          <w:szCs w:val="18"/>
        </w:rPr>
        <w:t xml:space="preserve"> </w:t>
      </w:r>
      <w:r w:rsidR="003E686F" w:rsidRPr="006D1F6C">
        <w:rPr>
          <w:rFonts w:ascii="Menlo" w:hAnsi="Menlo" w:cs="Menlo"/>
          <w:color w:val="FF0000"/>
          <w:sz w:val="18"/>
          <w:szCs w:val="18"/>
        </w:rPr>
        <w:t>/</w:t>
      </w:r>
      <w:r w:rsidR="00950F4A">
        <w:rPr>
          <w:rFonts w:ascii="Menlo" w:hAnsi="Menlo" w:cs="Menlo"/>
          <w:color w:val="FF0000"/>
          <w:sz w:val="18"/>
          <w:szCs w:val="18"/>
        </w:rPr>
        <w:t xml:space="preserve">*Consumer key provided on dev </w:t>
      </w:r>
      <w:r w:rsidR="003E686F" w:rsidRPr="006D1F6C">
        <w:rPr>
          <w:rFonts w:ascii="Menlo" w:hAnsi="Menlo" w:cs="Menlo"/>
          <w:color w:val="FF0000"/>
          <w:sz w:val="18"/>
          <w:szCs w:val="18"/>
        </w:rPr>
        <w:t>portal*/</w:t>
      </w:r>
      <w:r>
        <w:rPr>
          <w:rFonts w:ascii="Menlo" w:hAnsi="Menlo" w:cs="Menlo"/>
          <w:color w:val="000000"/>
          <w:sz w:val="18"/>
          <w:szCs w:val="18"/>
        </w:rPr>
        <w:t xml:space="preserve">, </w:t>
      </w:r>
    </w:p>
    <w:p w14:paraId="4901A08B" w14:textId="1669EE6D" w:rsidR="003E686F" w:rsidRDefault="007E02A3" w:rsidP="007E02A3">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displayName</w:t>
      </w:r>
      <w:r w:rsidR="003E686F">
        <w:rPr>
          <w:rFonts w:ascii="Menlo" w:hAnsi="Menlo" w:cs="Menlo"/>
          <w:color w:val="000000"/>
          <w:sz w:val="18"/>
          <w:szCs w:val="18"/>
        </w:rPr>
        <w:t xml:space="preserve"> </w:t>
      </w:r>
      <w:r w:rsidR="003E686F" w:rsidRPr="006D1F6C">
        <w:rPr>
          <w:rFonts w:ascii="Menlo" w:hAnsi="Menlo" w:cs="Menlo"/>
          <w:color w:val="FF0000"/>
          <w:sz w:val="18"/>
          <w:szCs w:val="18"/>
        </w:rPr>
        <w:t>/*your team display name */</w:t>
      </w:r>
      <w:r>
        <w:rPr>
          <w:rFonts w:ascii="Menlo" w:hAnsi="Menlo" w:cs="Menlo"/>
          <w:color w:val="000000"/>
          <w:sz w:val="18"/>
          <w:szCs w:val="18"/>
        </w:rPr>
        <w:t xml:space="preserve">, </w:t>
      </w:r>
    </w:p>
    <w:p w14:paraId="219EE25B" w14:textId="78EC8511" w:rsidR="007E02A3" w:rsidRDefault="007E02A3" w:rsidP="007E02A3">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useNewAccountManager</w:t>
      </w:r>
      <w:r w:rsidR="003E686F">
        <w:rPr>
          <w:rFonts w:ascii="Menlo" w:hAnsi="Menlo" w:cs="Menlo"/>
          <w:color w:val="000000"/>
          <w:sz w:val="18"/>
          <w:szCs w:val="18"/>
        </w:rPr>
        <w:t xml:space="preserve"> </w:t>
      </w:r>
      <w:r w:rsidR="003E686F" w:rsidRPr="006D1F6C">
        <w:rPr>
          <w:rFonts w:ascii="Menlo" w:hAnsi="Menlo" w:cs="Menlo"/>
          <w:color w:val="FF0000"/>
          <w:sz w:val="18"/>
          <w:szCs w:val="18"/>
        </w:rPr>
        <w:t>/*true/false for choosing between new or old account manager, by default it will choose old accounts manager */</w:t>
      </w:r>
      <w:r>
        <w:rPr>
          <w:rFonts w:ascii="Menlo" w:hAnsi="Menlo" w:cs="Menlo"/>
          <w:color w:val="000000"/>
          <w:sz w:val="18"/>
          <w:szCs w:val="18"/>
        </w:rPr>
        <w:t>);</w:t>
      </w:r>
    </w:p>
    <w:p w14:paraId="3C78A3AD" w14:textId="77777777" w:rsidR="005B71FA" w:rsidRDefault="005B71FA" w:rsidP="007E02A3">
      <w:pPr>
        <w:pStyle w:val="HTMLPreformatted"/>
        <w:shd w:val="clear" w:color="auto" w:fill="FFFFFF"/>
        <w:ind w:left="720"/>
        <w:rPr>
          <w:rFonts w:ascii="Menlo" w:hAnsi="Menlo" w:cs="Menlo"/>
          <w:b/>
          <w:bCs/>
          <w:color w:val="000080"/>
          <w:sz w:val="18"/>
          <w:szCs w:val="18"/>
        </w:rPr>
      </w:pPr>
    </w:p>
    <w:p w14:paraId="0A4F0D35" w14:textId="0493A7F6" w:rsidR="007E02A3" w:rsidRPr="005B71FA" w:rsidRDefault="000158BE" w:rsidP="007E02A3">
      <w:pPr>
        <w:pStyle w:val="HTMLPreformatted"/>
        <w:shd w:val="clear" w:color="auto" w:fill="FFFFFF"/>
        <w:ind w:left="720"/>
        <w:rPr>
          <w:rFonts w:ascii="Menlo" w:hAnsi="Menlo" w:cs="Menlo"/>
          <w:b/>
          <w:bCs/>
          <w:color w:val="000080"/>
          <w:sz w:val="18"/>
          <w:szCs w:val="18"/>
        </w:rPr>
      </w:pPr>
      <w:r>
        <w:rPr>
          <w:rFonts w:ascii="Menlo" w:hAnsi="Menlo" w:cs="Menlo"/>
          <w:color w:val="000000"/>
          <w:sz w:val="18"/>
          <w:szCs w:val="18"/>
        </w:rPr>
        <w:tab/>
      </w:r>
      <w:r w:rsidR="007E02A3">
        <w:rPr>
          <w:rFonts w:ascii="Menlo" w:hAnsi="Menlo" w:cs="Menlo"/>
          <w:color w:val="000000"/>
          <w:sz w:val="18"/>
          <w:szCs w:val="18"/>
        </w:rPr>
        <w:t>// Configure your branding color for the SDK</w:t>
      </w:r>
    </w:p>
    <w:p w14:paraId="44EF6629" w14:textId="3676BF3F" w:rsidR="002E785E" w:rsidRDefault="000158BE" w:rsidP="007E02A3">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ab/>
      </w:r>
      <w:r w:rsidR="002E785E">
        <w:rPr>
          <w:rFonts w:ascii="Menlo" w:hAnsi="Menlo" w:cs="Menlo"/>
          <w:color w:val="000000"/>
          <w:sz w:val="18"/>
          <w:szCs w:val="18"/>
        </w:rPr>
        <w:t>//opaque red</w:t>
      </w:r>
    </w:p>
    <w:p w14:paraId="46E9B718" w14:textId="318B62E5" w:rsidR="00E26EF4" w:rsidRDefault="00C04C14" w:rsidP="00C04C14">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sidR="00E26EF4">
        <w:rPr>
          <w:rFonts w:ascii="Menlo" w:hAnsi="Menlo" w:cs="Menlo"/>
          <w:color w:val="000000"/>
          <w:sz w:val="18"/>
          <w:szCs w:val="18"/>
        </w:rPr>
        <w:t>presenceSDK.</w:t>
      </w:r>
      <w:r w:rsidR="002E785E">
        <w:rPr>
          <w:rFonts w:ascii="Menlo" w:hAnsi="Menlo" w:cs="Menlo"/>
          <w:color w:val="000000"/>
          <w:sz w:val="18"/>
          <w:szCs w:val="18"/>
        </w:rPr>
        <w:t>getPresenceSDK(</w:t>
      </w:r>
      <w:r w:rsidR="00F17BFB">
        <w:rPr>
          <w:rFonts w:ascii="Menlo" w:hAnsi="Menlo" w:cs="Menlo"/>
          <w:color w:val="000000"/>
          <w:sz w:val="18"/>
          <w:szCs w:val="18"/>
        </w:rPr>
        <w:t>this</w:t>
      </w:r>
      <w:r w:rsidR="002E785E">
        <w:rPr>
          <w:rFonts w:ascii="Menlo" w:hAnsi="Menlo" w:cs="Menlo"/>
          <w:color w:val="000000"/>
          <w:sz w:val="18"/>
          <w:szCs w:val="18"/>
        </w:rPr>
        <w:t>).</w:t>
      </w:r>
      <w:r w:rsidR="00E26EF4">
        <w:rPr>
          <w:rFonts w:ascii="Menlo" w:hAnsi="Menlo" w:cs="Menlo"/>
          <w:color w:val="000000"/>
          <w:sz w:val="18"/>
          <w:szCs w:val="18"/>
        </w:rPr>
        <w:t>setBrandingColor(</w:t>
      </w:r>
      <w:r>
        <w:rPr>
          <w:rFonts w:ascii="Menlo" w:hAnsi="Menlo" w:cs="Menlo"/>
          <w:color w:val="000000"/>
          <w:sz w:val="18"/>
          <w:szCs w:val="18"/>
        </w:rPr>
        <w:t>Color.</w:t>
      </w:r>
      <w:r>
        <w:rPr>
          <w:rFonts w:ascii="Menlo" w:hAnsi="Menlo" w:cs="Menlo"/>
          <w:i/>
          <w:iCs/>
          <w:color w:val="000000"/>
          <w:sz w:val="18"/>
          <w:szCs w:val="18"/>
        </w:rPr>
        <w:t>parseColor</w:t>
      </w:r>
      <w:r>
        <w:rPr>
          <w:rFonts w:ascii="Menlo" w:hAnsi="Menlo" w:cs="Menlo"/>
          <w:color w:val="000000"/>
          <w:sz w:val="18"/>
          <w:szCs w:val="18"/>
        </w:rPr>
        <w:t>(</w:t>
      </w:r>
      <w:r>
        <w:rPr>
          <w:rFonts w:ascii="Menlo" w:hAnsi="Menlo" w:cs="Menlo"/>
          <w:b/>
          <w:bCs/>
          <w:color w:val="008000"/>
          <w:sz w:val="18"/>
          <w:szCs w:val="18"/>
        </w:rPr>
        <w:t>"#ffff0000"</w:t>
      </w:r>
      <w:r>
        <w:rPr>
          <w:rFonts w:ascii="Menlo" w:hAnsi="Menlo" w:cs="Menlo"/>
          <w:color w:val="000000"/>
          <w:sz w:val="18"/>
          <w:szCs w:val="18"/>
        </w:rPr>
        <w:t>)</w:t>
      </w:r>
      <w:r>
        <w:rPr>
          <w:rFonts w:ascii="Menlo" w:hAnsi="Menlo" w:cs="Menlo"/>
          <w:color w:val="000000"/>
          <w:sz w:val="18"/>
          <w:szCs w:val="18"/>
        </w:rPr>
        <w:tab/>
      </w:r>
      <w:r w:rsidR="00E26EF4">
        <w:rPr>
          <w:rFonts w:ascii="Menlo" w:hAnsi="Menlo" w:cs="Menlo"/>
          <w:color w:val="000000"/>
          <w:sz w:val="18"/>
          <w:szCs w:val="18"/>
        </w:rPr>
        <w:t xml:space="preserve">); </w:t>
      </w:r>
    </w:p>
    <w:p w14:paraId="6A4DE081" w14:textId="1815479A" w:rsidR="00534911" w:rsidRDefault="007E02A3" w:rsidP="00534911">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lastRenderedPageBreak/>
        <w:t>}</w:t>
      </w:r>
    </w:p>
    <w:p w14:paraId="5FAE709B" w14:textId="77777777" w:rsidR="002F2EF3" w:rsidRDefault="002F2EF3" w:rsidP="00534911">
      <w:pPr>
        <w:pStyle w:val="HTMLPreformatted"/>
        <w:shd w:val="clear" w:color="auto" w:fill="FFFFFF"/>
        <w:ind w:left="720"/>
        <w:rPr>
          <w:rFonts w:ascii="Menlo" w:hAnsi="Menlo" w:cs="Menlo"/>
          <w:color w:val="000000"/>
          <w:sz w:val="18"/>
          <w:szCs w:val="18"/>
        </w:rPr>
      </w:pPr>
    </w:p>
    <w:p w14:paraId="5008D630" w14:textId="77777777" w:rsidR="002F2EF3" w:rsidRPr="002F2EF3" w:rsidRDefault="002F2EF3" w:rsidP="00534911">
      <w:pPr>
        <w:pStyle w:val="HTMLPreformatted"/>
        <w:shd w:val="clear" w:color="auto" w:fill="FFFFFF"/>
        <w:ind w:left="720"/>
        <w:rPr>
          <w:rFonts w:ascii="Menlo" w:hAnsi="Menlo" w:cs="Menlo"/>
          <w:b/>
          <w:color w:val="000000"/>
          <w:sz w:val="18"/>
          <w:szCs w:val="18"/>
        </w:rPr>
      </w:pPr>
      <w:r w:rsidRPr="002F2EF3">
        <w:rPr>
          <w:rFonts w:ascii="Menlo" w:hAnsi="Menlo" w:cs="Menlo"/>
          <w:b/>
          <w:color w:val="000000"/>
          <w:sz w:val="18"/>
          <w:szCs w:val="18"/>
        </w:rPr>
        <w:t xml:space="preserve">NOTE: </w:t>
      </w:r>
    </w:p>
    <w:p w14:paraId="71430239" w14:textId="77777777" w:rsidR="002F2EF3" w:rsidRDefault="002F2EF3" w:rsidP="00534911">
      <w:pPr>
        <w:pStyle w:val="HTMLPreformatted"/>
        <w:shd w:val="clear" w:color="auto" w:fill="FFFFFF"/>
        <w:ind w:left="720"/>
        <w:rPr>
          <w:rFonts w:ascii="Menlo" w:hAnsi="Menlo" w:cs="Menlo"/>
          <w:color w:val="000000"/>
          <w:sz w:val="18"/>
          <w:szCs w:val="18"/>
        </w:rPr>
      </w:pPr>
    </w:p>
    <w:p w14:paraId="4222DDC6" w14:textId="13297305" w:rsidR="002F2EF3" w:rsidRPr="009D1569" w:rsidRDefault="002F2EF3" w:rsidP="00534911">
      <w:pPr>
        <w:pStyle w:val="HTMLPreformatted"/>
        <w:shd w:val="clear" w:color="auto" w:fill="FFFFFF"/>
        <w:ind w:left="720"/>
        <w:rPr>
          <w:rFonts w:ascii="Menlo" w:hAnsi="Menlo" w:cs="Menlo"/>
          <w:b/>
          <w:color w:val="000000"/>
          <w:sz w:val="18"/>
          <w:szCs w:val="18"/>
        </w:rPr>
      </w:pPr>
      <w:r>
        <w:rPr>
          <w:rFonts w:ascii="Menlo" w:hAnsi="Menlo" w:cs="Menlo"/>
          <w:color w:val="000000"/>
          <w:sz w:val="18"/>
          <w:szCs w:val="18"/>
        </w:rPr>
        <w:t xml:space="preserve">1. </w:t>
      </w:r>
      <w:r w:rsidR="001146AE" w:rsidRPr="009D1569">
        <w:rPr>
          <w:rFonts w:ascii="Menlo" w:hAnsi="Menlo" w:cs="Menlo"/>
          <w:b/>
          <w:color w:val="000000"/>
          <w:sz w:val="18"/>
          <w:szCs w:val="18"/>
        </w:rPr>
        <w:t>Be aware that you need to</w:t>
      </w:r>
      <w:r w:rsidRPr="009D1569">
        <w:rPr>
          <w:rFonts w:ascii="Menlo" w:hAnsi="Menlo" w:cs="Menlo"/>
          <w:b/>
          <w:color w:val="000000"/>
          <w:sz w:val="18"/>
          <w:szCs w:val="18"/>
        </w:rPr>
        <w:t xml:space="preserve"> pass application context object (</w:t>
      </w:r>
      <w:r w:rsidR="001146AE" w:rsidRPr="009D1569">
        <w:rPr>
          <w:rFonts w:ascii="Menlo" w:hAnsi="Menlo" w:cs="Menlo"/>
          <w:b/>
          <w:color w:val="000000"/>
          <w:sz w:val="18"/>
          <w:szCs w:val="18"/>
        </w:rPr>
        <w:t>not</w:t>
      </w:r>
      <w:r w:rsidRPr="009D1569">
        <w:rPr>
          <w:rFonts w:ascii="Menlo" w:hAnsi="Menlo" w:cs="Menlo"/>
          <w:b/>
          <w:color w:val="000000"/>
          <w:sz w:val="18"/>
          <w:szCs w:val="18"/>
        </w:rPr>
        <w:t xml:space="preserve"> activity context) to PresenceSDK.getPresenceSDK() method.</w:t>
      </w:r>
      <w:r w:rsidR="000D521E">
        <w:rPr>
          <w:rFonts w:ascii="Menlo" w:hAnsi="Menlo" w:cs="Menlo"/>
          <w:b/>
          <w:color w:val="000000"/>
          <w:sz w:val="18"/>
          <w:szCs w:val="18"/>
        </w:rPr>
        <w:t xml:space="preserve"> If it is not an application context, the presence sdk will reject and th</w:t>
      </w:r>
      <w:r w:rsidR="003C197A">
        <w:rPr>
          <w:rFonts w:ascii="Menlo" w:hAnsi="Menlo" w:cs="Menlo"/>
          <w:b/>
          <w:color w:val="000000"/>
          <w:sz w:val="18"/>
          <w:szCs w:val="18"/>
        </w:rPr>
        <w:t>row a runtime exception with a message to bring it to developer’s attention.</w:t>
      </w:r>
      <w:bookmarkStart w:id="0" w:name="_GoBack"/>
      <w:bookmarkEnd w:id="0"/>
    </w:p>
    <w:p w14:paraId="0368A263" w14:textId="77777777" w:rsidR="005B71FA" w:rsidRDefault="005B71FA" w:rsidP="00534911">
      <w:pPr>
        <w:pStyle w:val="HTMLPreformatted"/>
        <w:shd w:val="clear" w:color="auto" w:fill="FFFFFF"/>
        <w:ind w:left="720"/>
        <w:rPr>
          <w:rFonts w:ascii="Menlo" w:hAnsi="Menlo" w:cs="Menlo"/>
          <w:color w:val="000000"/>
          <w:sz w:val="18"/>
          <w:szCs w:val="18"/>
        </w:rPr>
      </w:pPr>
    </w:p>
    <w:p w14:paraId="5B9877EB" w14:textId="1E4173EC" w:rsidR="00F56D18" w:rsidRPr="00534911" w:rsidRDefault="002F2EF3" w:rsidP="00534911">
      <w:pPr>
        <w:pStyle w:val="HTMLPreformatted"/>
        <w:shd w:val="clear" w:color="auto" w:fill="FFFFFF"/>
        <w:ind w:left="720"/>
        <w:rPr>
          <w:rFonts w:ascii="Menlo" w:hAnsi="Menlo" w:cs="Menlo"/>
          <w:color w:val="000000"/>
          <w:sz w:val="18"/>
          <w:szCs w:val="18"/>
        </w:rPr>
      </w:pPr>
      <w:r>
        <w:rPr>
          <w:rFonts w:ascii="Calibri" w:eastAsia="Calibri" w:hAnsi="Calibri" w:cs="Calibri"/>
          <w:sz w:val="24"/>
          <w:szCs w:val="24"/>
        </w:rPr>
        <w:t xml:space="preserve">2. </w:t>
      </w:r>
      <w:r w:rsidR="00534911">
        <w:rPr>
          <w:rFonts w:ascii="Calibri" w:eastAsia="Calibri" w:hAnsi="Calibri" w:cs="Calibri"/>
          <w:sz w:val="24"/>
          <w:szCs w:val="24"/>
        </w:rPr>
        <w:t>To get consumer key please create an account on</w:t>
      </w:r>
      <w:r w:rsidR="00534911">
        <w:rPr>
          <w:rFonts w:ascii="Calibri" w:eastAsia="Calibri" w:hAnsi="Calibri" w:cs="Calibri"/>
        </w:rPr>
        <w:t xml:space="preserve"> </w:t>
      </w:r>
      <w:hyperlink r:id="rId12" w:history="1">
        <w:r w:rsidR="00534911">
          <w:rPr>
            <w:rStyle w:val="Hyperlink0"/>
          </w:rPr>
          <w:t>https://developer.ticketmaster.com</w:t>
        </w:r>
      </w:hyperlink>
      <w:r w:rsidR="00534911">
        <w:rPr>
          <w:rStyle w:val="Hyperlink0"/>
        </w:rPr>
        <w:t xml:space="preserve"> </w:t>
      </w:r>
      <w:r w:rsidR="00534911" w:rsidRPr="00317213">
        <w:rPr>
          <w:rStyle w:val="Hyperlink0"/>
          <w:color w:val="000000" w:themeColor="text1"/>
        </w:rPr>
        <w:t>and register your app and it will generate a consumer key that can be used in the above method.</w:t>
      </w:r>
      <w:r w:rsidR="00534911">
        <w:rPr>
          <w:rStyle w:val="Hyperlink0"/>
          <w:color w:val="000000" w:themeColor="text1"/>
        </w:rPr>
        <w:t xml:space="preserve"> Before you can use Presence SDK you will have to provide the generated consumer key together with consumer secret and redirect URI to Presence SDK support team so we can configure your app on our end!</w:t>
      </w:r>
    </w:p>
    <w:p w14:paraId="1C70E131" w14:textId="77777777" w:rsidR="00055FC3" w:rsidRDefault="00055FC3">
      <w:pPr>
        <w:spacing w:before="5" w:line="280" w:lineRule="exact"/>
        <w:rPr>
          <w:sz w:val="28"/>
          <w:szCs w:val="28"/>
        </w:rPr>
      </w:pPr>
    </w:p>
    <w:p w14:paraId="2EE06ED5" w14:textId="7A5D5BCC" w:rsidR="00C2733F" w:rsidRDefault="00C2733F" w:rsidP="00C2733F">
      <w:pPr>
        <w:rPr>
          <w:b/>
          <w:sz w:val="36"/>
          <w:szCs w:val="36"/>
        </w:rPr>
      </w:pPr>
      <w:r>
        <w:rPr>
          <w:rFonts w:ascii="Calibri" w:hAnsi="Calibri"/>
          <w:b/>
          <w:sz w:val="36"/>
          <w:szCs w:val="36"/>
        </w:rPr>
        <w:t xml:space="preserve">      </w:t>
      </w:r>
      <w:r w:rsidR="00C63053">
        <w:rPr>
          <w:rFonts w:ascii="Calibri" w:eastAsia="Calibri" w:hAnsi="Calibri" w:cs="Calibri"/>
          <w:b/>
          <w:spacing w:val="-1"/>
          <w:sz w:val="30"/>
          <w:szCs w:val="30"/>
        </w:rPr>
        <w:t xml:space="preserve">Step </w:t>
      </w:r>
      <w:r>
        <w:rPr>
          <w:rFonts w:ascii="Calibri" w:hAnsi="Calibri"/>
          <w:b/>
          <w:sz w:val="36"/>
          <w:szCs w:val="36"/>
        </w:rPr>
        <w:t>6.</w:t>
      </w:r>
      <w:r w:rsidR="00A42B78">
        <w:rPr>
          <w:rFonts w:ascii="Calibri" w:hAnsi="Calibri"/>
          <w:b/>
          <w:sz w:val="36"/>
          <w:szCs w:val="36"/>
        </w:rPr>
        <w:t xml:space="preserve"> </w:t>
      </w:r>
      <w:r>
        <w:rPr>
          <w:rFonts w:ascii="Calibri" w:hAnsi="Calibri"/>
          <w:b/>
          <w:sz w:val="36"/>
          <w:szCs w:val="36"/>
        </w:rPr>
        <w:t xml:space="preserve"> </w:t>
      </w:r>
      <w:r w:rsidR="00A42B78">
        <w:rPr>
          <w:rFonts w:ascii="Calibri" w:hAnsi="Calibri"/>
          <w:b/>
          <w:sz w:val="36"/>
          <w:szCs w:val="36"/>
        </w:rPr>
        <w:t xml:space="preserve">Create launchPresenceSDK() method inside the same </w:t>
      </w:r>
      <w:r w:rsidR="00A42B78">
        <w:rPr>
          <w:rFonts w:ascii="Calibri" w:hAnsi="Calibri"/>
          <w:b/>
          <w:sz w:val="36"/>
          <w:szCs w:val="36"/>
        </w:rPr>
        <w:tab/>
        <w:t xml:space="preserve">activity class. In this method, you will implement a login </w:t>
      </w:r>
      <w:r w:rsidR="00A42B78">
        <w:rPr>
          <w:rFonts w:ascii="Calibri" w:hAnsi="Calibri"/>
          <w:b/>
          <w:sz w:val="36"/>
          <w:szCs w:val="36"/>
        </w:rPr>
        <w:tab/>
        <w:t xml:space="preserve">listener and start the presence sdk </w:t>
      </w:r>
    </w:p>
    <w:p w14:paraId="77CE2471" w14:textId="36CC6F25" w:rsidR="002E785E" w:rsidRPr="002E785E" w:rsidRDefault="002E785E" w:rsidP="00C2733F">
      <w:pPr>
        <w:rPr>
          <w:b/>
          <w:sz w:val="36"/>
          <w:szCs w:val="36"/>
        </w:rPr>
      </w:pPr>
      <w:r>
        <w:rPr>
          <w:b/>
          <w:sz w:val="36"/>
          <w:szCs w:val="36"/>
        </w:rPr>
        <w:tab/>
      </w:r>
    </w:p>
    <w:p w14:paraId="019160F3" w14:textId="38BDF492" w:rsidR="002E785E" w:rsidRDefault="002E785E" w:rsidP="00A42B78">
      <w:pPr>
        <w:pStyle w:val="HTMLPreformatted"/>
        <w:shd w:val="clear" w:color="auto" w:fill="FFFFFF"/>
        <w:rPr>
          <w:rFonts w:ascii="Menlo" w:hAnsi="Menlo" w:cs="Menlo"/>
          <w:color w:val="808000"/>
          <w:sz w:val="18"/>
          <w:szCs w:val="18"/>
        </w:rPr>
      </w:pPr>
      <w:r>
        <w:tab/>
      </w:r>
      <w:r w:rsidR="00A42B78">
        <w:rPr>
          <w:rFonts w:ascii="Menlo" w:hAnsi="Menlo" w:cs="Menlo"/>
          <w:color w:val="808000"/>
          <w:sz w:val="18"/>
          <w:szCs w:val="18"/>
        </w:rPr>
        <w:t>private void launchPresenceSDK() {</w:t>
      </w:r>
    </w:p>
    <w:p w14:paraId="338066C2" w14:textId="77777777" w:rsidR="008212B1" w:rsidRDefault="00A42B78" w:rsidP="005B71FA">
      <w:pPr>
        <w:pStyle w:val="HTMLPreformatted"/>
        <w:shd w:val="clear" w:color="auto" w:fill="FFFFFF"/>
        <w:rPr>
          <w:rFonts w:ascii="Menlo" w:hAnsi="Menlo" w:cs="Menlo"/>
          <w:color w:val="000000"/>
          <w:sz w:val="18"/>
          <w:szCs w:val="18"/>
        </w:rPr>
      </w:pPr>
      <w:r>
        <w:rPr>
          <w:rFonts w:ascii="Menlo" w:hAnsi="Menlo" w:cs="Menlo"/>
          <w:color w:val="808000"/>
          <w:sz w:val="18"/>
          <w:szCs w:val="18"/>
        </w:rPr>
        <w:tab/>
      </w:r>
      <w:r>
        <w:rPr>
          <w:rFonts w:ascii="Menlo" w:hAnsi="Menlo" w:cs="Menlo"/>
          <w:color w:val="808000"/>
          <w:sz w:val="18"/>
          <w:szCs w:val="18"/>
        </w:rPr>
        <w:tab/>
      </w:r>
      <w:r w:rsidR="00F17BFB">
        <w:rPr>
          <w:rFonts w:ascii="Menlo" w:hAnsi="Menlo" w:cs="Menlo"/>
          <w:color w:val="000000"/>
          <w:sz w:val="18"/>
          <w:szCs w:val="18"/>
        </w:rPr>
        <w:t>P</w:t>
      </w:r>
      <w:r w:rsidR="005B71FA">
        <w:rPr>
          <w:rFonts w:ascii="Menlo" w:hAnsi="Menlo" w:cs="Menlo"/>
          <w:color w:val="000000"/>
          <w:sz w:val="18"/>
          <w:szCs w:val="18"/>
        </w:rPr>
        <w:t>resenceSDK</w:t>
      </w:r>
      <w:r w:rsidR="00F17BFB">
        <w:rPr>
          <w:rFonts w:ascii="Menlo" w:hAnsi="Menlo" w:cs="Menlo"/>
          <w:color w:val="000000"/>
          <w:sz w:val="18"/>
          <w:szCs w:val="18"/>
        </w:rPr>
        <w:t>.getPresenceSDK(this)</w:t>
      </w:r>
      <w:r w:rsidR="005B71FA">
        <w:rPr>
          <w:rFonts w:ascii="Menlo" w:hAnsi="Menlo" w:cs="Menlo"/>
          <w:color w:val="000000"/>
          <w:sz w:val="18"/>
          <w:szCs w:val="18"/>
        </w:rPr>
        <w:t>.start(</w:t>
      </w:r>
      <w:r w:rsidR="005B71FA">
        <w:rPr>
          <w:rFonts w:ascii="Menlo" w:hAnsi="Menlo" w:cs="Menlo"/>
          <w:b/>
          <w:bCs/>
          <w:color w:val="000080"/>
          <w:sz w:val="18"/>
          <w:szCs w:val="18"/>
        </w:rPr>
        <w:t>this</w:t>
      </w:r>
      <w:r w:rsidR="005B71FA">
        <w:rPr>
          <w:rFonts w:ascii="Menlo" w:hAnsi="Menlo" w:cs="Menlo"/>
          <w:color w:val="000000"/>
          <w:sz w:val="18"/>
          <w:szCs w:val="18"/>
        </w:rPr>
        <w:t xml:space="preserve">, </w:t>
      </w:r>
    </w:p>
    <w:p w14:paraId="7A13EF2D" w14:textId="4822724B" w:rsidR="008212B1" w:rsidRDefault="008212B1" w:rsidP="005B71FA">
      <w:pPr>
        <w:pStyle w:val="HTMLPreformatted"/>
        <w:shd w:val="clear" w:color="auto" w:fill="FFFFFF"/>
        <w:rPr>
          <w:rFonts w:ascii="Menlo" w:hAnsi="Menlo" w:cs="Menlo"/>
          <w:b/>
          <w:bCs/>
          <w:i/>
          <w:iCs/>
          <w:color w:val="660E7A"/>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5B71FA">
        <w:rPr>
          <w:rFonts w:ascii="Menlo" w:hAnsi="Menlo" w:cs="Menlo"/>
          <w:color w:val="000000"/>
          <w:sz w:val="18"/>
          <w:szCs w:val="18"/>
        </w:rPr>
        <w:t>R.id.</w:t>
      </w:r>
      <w:r w:rsidR="005B71FA">
        <w:rPr>
          <w:rFonts w:ascii="Menlo" w:hAnsi="Menlo" w:cs="Menlo"/>
          <w:b/>
          <w:bCs/>
          <w:i/>
          <w:iCs/>
          <w:color w:val="660E7A"/>
          <w:sz w:val="18"/>
          <w:szCs w:val="18"/>
        </w:rPr>
        <w:t>presenceSDK</w:t>
      </w:r>
      <w:r>
        <w:rPr>
          <w:rFonts w:ascii="Menlo" w:hAnsi="Menlo" w:cs="Menlo"/>
          <w:b/>
          <w:bCs/>
          <w:i/>
          <w:iCs/>
          <w:color w:val="660E7A"/>
          <w:sz w:val="18"/>
          <w:szCs w:val="18"/>
        </w:rPr>
        <w:t xml:space="preserve"> /*</w:t>
      </w:r>
      <w:r w:rsidR="00E07EE2">
        <w:rPr>
          <w:rFonts w:ascii="Menlo" w:hAnsi="Menlo" w:cs="Menlo"/>
          <w:b/>
          <w:bCs/>
          <w:i/>
          <w:iCs/>
          <w:color w:val="660E7A"/>
          <w:sz w:val="18"/>
          <w:szCs w:val="18"/>
        </w:rPr>
        <w:t xml:space="preserve">the id of the </w:t>
      </w:r>
      <w:r w:rsidR="00B61C30">
        <w:rPr>
          <w:rFonts w:ascii="Menlo" w:hAnsi="Menlo" w:cs="Menlo"/>
          <w:b/>
          <w:bCs/>
          <w:i/>
          <w:iCs/>
          <w:color w:val="660E7A"/>
          <w:sz w:val="18"/>
          <w:szCs w:val="18"/>
        </w:rPr>
        <w:t>frame</w:t>
      </w:r>
      <w:r w:rsidR="00E07EE2">
        <w:rPr>
          <w:rFonts w:ascii="Menlo" w:hAnsi="Menlo" w:cs="Menlo"/>
          <w:b/>
          <w:bCs/>
          <w:i/>
          <w:iCs/>
          <w:color w:val="660E7A"/>
          <w:sz w:val="18"/>
          <w:szCs w:val="18"/>
        </w:rPr>
        <w:t xml:space="preserve">layout defined in </w:t>
      </w:r>
      <w:r w:rsidR="00B61C30">
        <w:rPr>
          <w:rFonts w:ascii="Menlo" w:hAnsi="Menlo" w:cs="Menlo"/>
          <w:b/>
          <w:bCs/>
          <w:i/>
          <w:iCs/>
          <w:color w:val="660E7A"/>
          <w:sz w:val="18"/>
          <w:szCs w:val="18"/>
        </w:rPr>
        <w:tab/>
      </w:r>
      <w:r w:rsidR="00B61C30">
        <w:rPr>
          <w:rFonts w:ascii="Menlo" w:hAnsi="Menlo" w:cs="Menlo"/>
          <w:b/>
          <w:bCs/>
          <w:i/>
          <w:iCs/>
          <w:color w:val="660E7A"/>
          <w:sz w:val="18"/>
          <w:szCs w:val="18"/>
        </w:rPr>
        <w:tab/>
      </w:r>
      <w:r w:rsidR="00E07EE2">
        <w:rPr>
          <w:rFonts w:ascii="Menlo" w:hAnsi="Menlo" w:cs="Menlo"/>
          <w:b/>
          <w:bCs/>
          <w:i/>
          <w:iCs/>
          <w:color w:val="660E7A"/>
          <w:sz w:val="18"/>
          <w:szCs w:val="18"/>
        </w:rPr>
        <w:t>activity layout where you want to load PreseneSDK UI fragment</w:t>
      </w:r>
      <w:r>
        <w:rPr>
          <w:rFonts w:ascii="Menlo" w:hAnsi="Menlo" w:cs="Menlo"/>
          <w:b/>
          <w:bCs/>
          <w:i/>
          <w:iCs/>
          <w:color w:val="660E7A"/>
          <w:sz w:val="18"/>
          <w:szCs w:val="18"/>
        </w:rPr>
        <w:t xml:space="preserve"> </w:t>
      </w:r>
      <w:r w:rsidR="00E07EE2">
        <w:rPr>
          <w:rFonts w:ascii="Menlo" w:hAnsi="Menlo" w:cs="Menlo"/>
          <w:b/>
          <w:bCs/>
          <w:i/>
          <w:iCs/>
          <w:color w:val="660E7A"/>
          <w:sz w:val="18"/>
          <w:szCs w:val="18"/>
        </w:rPr>
        <w:t>*/</w:t>
      </w:r>
    </w:p>
    <w:p w14:paraId="74884420" w14:textId="547471C1" w:rsidR="005B71FA" w:rsidRDefault="008212B1" w:rsidP="005B71FA">
      <w:pPr>
        <w:pStyle w:val="HTMLPreformatted"/>
        <w:shd w:val="clear" w:color="auto" w:fill="FFFFFF"/>
        <w:rPr>
          <w:rFonts w:ascii="Menlo" w:hAnsi="Menlo" w:cs="Menlo"/>
          <w:color w:val="000000"/>
          <w:sz w:val="18"/>
          <w:szCs w:val="18"/>
        </w:rPr>
      </w:pPr>
      <w:r>
        <w:rPr>
          <w:rFonts w:ascii="Menlo" w:hAnsi="Menlo" w:cs="Menlo"/>
          <w:b/>
          <w:bCs/>
          <w:i/>
          <w:iCs/>
          <w:color w:val="660E7A"/>
          <w:sz w:val="18"/>
          <w:szCs w:val="18"/>
        </w:rPr>
        <w:tab/>
      </w:r>
      <w:r>
        <w:rPr>
          <w:rFonts w:ascii="Menlo" w:hAnsi="Menlo" w:cs="Menlo"/>
          <w:b/>
          <w:bCs/>
          <w:i/>
          <w:iCs/>
          <w:color w:val="660E7A"/>
          <w:sz w:val="18"/>
          <w:szCs w:val="18"/>
        </w:rPr>
        <w:tab/>
      </w:r>
      <w:r>
        <w:rPr>
          <w:rFonts w:ascii="Menlo" w:hAnsi="Menlo" w:cs="Menlo"/>
          <w:b/>
          <w:bCs/>
          <w:i/>
          <w:iCs/>
          <w:color w:val="660E7A"/>
          <w:sz w:val="18"/>
          <w:szCs w:val="18"/>
        </w:rPr>
        <w:tab/>
      </w:r>
      <w:r w:rsidR="005B71FA">
        <w:rPr>
          <w:rFonts w:ascii="Menlo" w:hAnsi="Menlo" w:cs="Menlo"/>
          <w:color w:val="000000"/>
          <w:sz w:val="18"/>
          <w:szCs w:val="18"/>
        </w:rPr>
        <w:t xml:space="preserve">, </w:t>
      </w:r>
      <w:r w:rsidR="005B71FA">
        <w:rPr>
          <w:rFonts w:ascii="Menlo" w:hAnsi="Menlo" w:cs="Menlo"/>
          <w:b/>
          <w:bCs/>
          <w:color w:val="000080"/>
          <w:sz w:val="18"/>
          <w:szCs w:val="18"/>
        </w:rPr>
        <w:t xml:space="preserve">new </w:t>
      </w:r>
      <w:r w:rsidR="005B71FA">
        <w:rPr>
          <w:rFonts w:ascii="Menlo" w:hAnsi="Menlo" w:cs="Menlo"/>
          <w:color w:val="000000"/>
          <w:sz w:val="18"/>
          <w:szCs w:val="18"/>
        </w:rPr>
        <w:t>TMLoginListener()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 xml:space="preserve">onLoginSuccessful(TMLoginApi.BackendName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backendName, String accessToken)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onLoginSuccessful"</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 xml:space="preserve">onLoginFailed(TMLoginApi.BackendName backendName,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String errorMessage)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onLoginFailed"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 xml:space="preserve">onLoginCancelled(TMLoginApi.BackendName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backendName)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onLoginCancelled"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 xml:space="preserve">onLoginMethodUsed(TMLoginApi.BackendName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backendName, TMLoginApi.LoginMethod method)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onLoginMethodUsed"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 xml:space="preserve">onLoginForgotPasswordClicked(TMLoginApi.BackendName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backendName)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onLoginForgotPasswordClicked"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onCacheCleared()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onCacheCleared"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5B71FA">
        <w:rPr>
          <w:rFonts w:ascii="Menlo" w:hAnsi="Menlo" w:cs="Menlo"/>
          <w:color w:val="000000"/>
          <w:sz w:val="18"/>
          <w:szCs w:val="18"/>
        </w:rPr>
        <w:br/>
      </w:r>
      <w:r w:rsidR="005B71FA">
        <w:rPr>
          <w:rFonts w:ascii="Menlo" w:hAnsi="Menlo" w:cs="Menlo"/>
          <w:color w:val="000000"/>
          <w:sz w:val="18"/>
          <w:szCs w:val="18"/>
        </w:rPr>
        <w:lastRenderedPageBreak/>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808000"/>
          <w:sz w:val="18"/>
          <w:szCs w:val="18"/>
        </w:rPr>
        <w:t>@Override</w:t>
      </w:r>
      <w:r w:rsidR="005B71FA">
        <w:rPr>
          <w:rFonts w:ascii="Menlo" w:hAnsi="Menlo" w:cs="Menlo"/>
          <w:color w:val="808000"/>
          <w:sz w:val="18"/>
          <w:szCs w:val="18"/>
        </w:rPr>
        <w:br/>
        <w:t xml:space="preserve">    </w:t>
      </w:r>
      <w:r w:rsidR="00F17BFB">
        <w:rPr>
          <w:rFonts w:ascii="Menlo" w:hAnsi="Menlo" w:cs="Menlo"/>
          <w:color w:val="808000"/>
          <w:sz w:val="18"/>
          <w:szCs w:val="18"/>
        </w:rPr>
        <w:tab/>
      </w:r>
      <w:r w:rsidR="00F17BFB">
        <w:rPr>
          <w:rFonts w:ascii="Menlo" w:hAnsi="Menlo" w:cs="Menlo"/>
          <w:color w:val="808000"/>
          <w:sz w:val="18"/>
          <w:szCs w:val="18"/>
        </w:rPr>
        <w:tab/>
      </w:r>
      <w:r w:rsidR="00F17BFB">
        <w:rPr>
          <w:rFonts w:ascii="Menlo" w:hAnsi="Menlo" w:cs="Menlo"/>
          <w:color w:val="808000"/>
          <w:sz w:val="18"/>
          <w:szCs w:val="18"/>
        </w:rPr>
        <w:tab/>
      </w:r>
      <w:r w:rsidR="005B71FA">
        <w:rPr>
          <w:rFonts w:ascii="Menlo" w:hAnsi="Menlo" w:cs="Menlo"/>
          <w:b/>
          <w:bCs/>
          <w:color w:val="000080"/>
          <w:sz w:val="18"/>
          <w:szCs w:val="18"/>
        </w:rPr>
        <w:t xml:space="preserve">public void </w:t>
      </w:r>
      <w:r w:rsidR="005B71FA">
        <w:rPr>
          <w:rFonts w:ascii="Menlo" w:hAnsi="Menlo" w:cs="Menlo"/>
          <w:color w:val="000000"/>
          <w:sz w:val="18"/>
          <w:szCs w:val="18"/>
        </w:rPr>
        <w:t>onMemberUpdated(</w:t>
      </w:r>
      <w:r w:rsidR="005B71FA">
        <w:rPr>
          <w:rFonts w:ascii="Menlo" w:hAnsi="Menlo" w:cs="Menlo"/>
          <w:color w:val="808000"/>
          <w:sz w:val="18"/>
          <w:szCs w:val="18"/>
        </w:rPr>
        <w:t xml:space="preserve">@Nullable </w:t>
      </w:r>
      <w:r w:rsidR="005B71FA">
        <w:rPr>
          <w:rFonts w:ascii="Menlo" w:hAnsi="Menlo" w:cs="Menlo"/>
          <w:color w:val="000000"/>
          <w:sz w:val="18"/>
          <w:szCs w:val="18"/>
        </w:rPr>
        <w:t xml:space="preserve">TMLoginApi.MemberInfo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member) {</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Log.</w:t>
      </w:r>
      <w:r w:rsidR="005B71FA">
        <w:rPr>
          <w:rFonts w:ascii="Menlo" w:hAnsi="Menlo" w:cs="Menlo"/>
          <w:i/>
          <w:iCs/>
          <w:color w:val="000000"/>
          <w:sz w:val="18"/>
          <w:szCs w:val="18"/>
        </w:rPr>
        <w:t>i</w:t>
      </w:r>
      <w:r w:rsidR="005B71FA">
        <w:rPr>
          <w:rFonts w:ascii="Menlo" w:hAnsi="Menlo" w:cs="Menlo"/>
          <w:color w:val="000000"/>
          <w:sz w:val="18"/>
          <w:szCs w:val="18"/>
        </w:rPr>
        <w:t>(</w:t>
      </w:r>
      <w:r w:rsidR="005B71FA">
        <w:rPr>
          <w:rFonts w:ascii="Menlo" w:hAnsi="Menlo" w:cs="Menlo"/>
          <w:b/>
          <w:bCs/>
          <w:i/>
          <w:iCs/>
          <w:color w:val="660E7A"/>
          <w:sz w:val="18"/>
          <w:szCs w:val="18"/>
        </w:rPr>
        <w:t>TAG</w:t>
      </w:r>
      <w:r w:rsidR="005B71FA">
        <w:rPr>
          <w:rFonts w:ascii="Menlo" w:hAnsi="Menlo" w:cs="Menlo"/>
          <w:color w:val="000000"/>
          <w:sz w:val="18"/>
          <w:szCs w:val="18"/>
        </w:rPr>
        <w:t xml:space="preserve">, </w:t>
      </w:r>
      <w:r w:rsidR="005B71FA">
        <w:rPr>
          <w:rFonts w:ascii="Menlo" w:hAnsi="Menlo" w:cs="Menlo"/>
          <w:b/>
          <w:bCs/>
          <w:color w:val="008000"/>
          <w:sz w:val="18"/>
          <w:szCs w:val="18"/>
        </w:rPr>
        <w:t>"Inside onMemberUpdated"</w:t>
      </w:r>
      <w:r w:rsidR="005B71FA">
        <w:rPr>
          <w:rFonts w:ascii="Menlo" w:hAnsi="Menlo" w:cs="Menlo"/>
          <w:color w:val="000000"/>
          <w:sz w:val="18"/>
          <w:szCs w:val="18"/>
        </w:rPr>
        <w:t>);</w:t>
      </w:r>
      <w:r w:rsidR="005B71FA">
        <w:rPr>
          <w:rFonts w:ascii="Menlo" w:hAnsi="Menlo" w:cs="Menlo"/>
          <w:color w:val="000000"/>
          <w:sz w:val="18"/>
          <w:szCs w:val="18"/>
        </w:rPr>
        <w:br/>
        <w:t xml:space="preserve">    </w:t>
      </w:r>
      <w:r w:rsidR="00F17BFB">
        <w:rPr>
          <w:rFonts w:ascii="Menlo" w:hAnsi="Menlo" w:cs="Menlo"/>
          <w:color w:val="000000"/>
          <w:sz w:val="18"/>
          <w:szCs w:val="18"/>
        </w:rPr>
        <w:tab/>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r w:rsidR="005B71FA">
        <w:rPr>
          <w:rFonts w:ascii="Menlo" w:hAnsi="Menlo" w:cs="Menlo"/>
          <w:color w:val="000000"/>
          <w:sz w:val="18"/>
          <w:szCs w:val="18"/>
        </w:rPr>
        <w:br/>
      </w:r>
      <w:r w:rsidR="00F17BFB">
        <w:rPr>
          <w:rFonts w:ascii="Menlo" w:hAnsi="Menlo" w:cs="Menlo"/>
          <w:color w:val="000000"/>
          <w:sz w:val="18"/>
          <w:szCs w:val="18"/>
        </w:rPr>
        <w:tab/>
      </w:r>
      <w:r w:rsidR="00F17BFB">
        <w:rPr>
          <w:rFonts w:ascii="Menlo" w:hAnsi="Menlo" w:cs="Menlo"/>
          <w:color w:val="000000"/>
          <w:sz w:val="18"/>
          <w:szCs w:val="18"/>
        </w:rPr>
        <w:tab/>
      </w:r>
      <w:r w:rsidR="005B71FA">
        <w:rPr>
          <w:rFonts w:ascii="Menlo" w:hAnsi="Menlo" w:cs="Menlo"/>
          <w:color w:val="000000"/>
          <w:sz w:val="18"/>
          <w:szCs w:val="18"/>
        </w:rPr>
        <w:t>});</w:t>
      </w:r>
    </w:p>
    <w:p w14:paraId="14130545" w14:textId="48F9BD79" w:rsidR="00A42B78" w:rsidRDefault="00A42B78" w:rsidP="00A42B78">
      <w:pPr>
        <w:pStyle w:val="HTMLPreformatted"/>
        <w:shd w:val="clear" w:color="auto" w:fill="FFFFFF"/>
        <w:rPr>
          <w:rFonts w:ascii="Menlo" w:hAnsi="Menlo" w:cs="Menlo"/>
          <w:color w:val="808000"/>
          <w:sz w:val="18"/>
          <w:szCs w:val="18"/>
        </w:rPr>
      </w:pPr>
    </w:p>
    <w:p w14:paraId="6A5C60F9" w14:textId="75012BC9" w:rsidR="00A42B78" w:rsidRDefault="00A42B78" w:rsidP="00A42B78">
      <w:pPr>
        <w:pStyle w:val="HTMLPreformatted"/>
        <w:shd w:val="clear" w:color="auto" w:fill="FFFFFF"/>
      </w:pPr>
      <w:r>
        <w:rPr>
          <w:rFonts w:ascii="Menlo" w:hAnsi="Menlo" w:cs="Menlo"/>
          <w:color w:val="808000"/>
          <w:sz w:val="18"/>
          <w:szCs w:val="18"/>
        </w:rPr>
        <w:tab/>
        <w:t>}</w:t>
      </w:r>
    </w:p>
    <w:p w14:paraId="396F2311" w14:textId="147F7231" w:rsidR="00C2733F" w:rsidRDefault="002E785E" w:rsidP="002E785E">
      <w:pPr>
        <w:rPr>
          <w:rFonts w:ascii="Menlo" w:hAnsi="Menlo" w:cs="Menlo"/>
          <w:color w:val="000000"/>
          <w:sz w:val="18"/>
          <w:szCs w:val="18"/>
        </w:rPr>
      </w:pPr>
      <w:r>
        <w:tab/>
      </w:r>
    </w:p>
    <w:p w14:paraId="05AAAE37" w14:textId="5F2BD03C" w:rsidR="00C2733F" w:rsidRPr="00C2733F" w:rsidRDefault="00C2733F">
      <w:pPr>
        <w:spacing w:before="5" w:line="280" w:lineRule="exact"/>
        <w:rPr>
          <w:rFonts w:ascii="Calibri" w:hAnsi="Calibri"/>
          <w:b/>
          <w:sz w:val="36"/>
          <w:szCs w:val="36"/>
        </w:rPr>
      </w:pPr>
    </w:p>
    <w:p w14:paraId="7FEA1E16" w14:textId="77777777" w:rsidR="00C2733F" w:rsidRDefault="00C2733F">
      <w:pPr>
        <w:spacing w:before="5" w:line="280" w:lineRule="exact"/>
        <w:rPr>
          <w:sz w:val="28"/>
          <w:szCs w:val="28"/>
        </w:rPr>
      </w:pPr>
    </w:p>
    <w:p w14:paraId="773A60E1" w14:textId="1FA79073" w:rsidR="00055FC3" w:rsidRPr="00BE1BF4" w:rsidRDefault="00C63053" w:rsidP="00BE1BF4">
      <w:pPr>
        <w:spacing w:line="258" w:lineRule="auto"/>
        <w:ind w:left="820" w:right="118" w:hanging="360"/>
        <w:rPr>
          <w:rFonts w:ascii="Calibri" w:eastAsia="Calibri" w:hAnsi="Calibri" w:cs="Calibri"/>
          <w:sz w:val="36"/>
          <w:szCs w:val="36"/>
        </w:rPr>
      </w:pPr>
      <w:r>
        <w:rPr>
          <w:rFonts w:ascii="Calibri" w:eastAsia="Calibri" w:hAnsi="Calibri" w:cs="Calibri"/>
          <w:b/>
          <w:spacing w:val="-1"/>
          <w:sz w:val="30"/>
          <w:szCs w:val="30"/>
        </w:rPr>
        <w:t xml:space="preserve">Step </w:t>
      </w:r>
      <w:r w:rsidR="00C2733F">
        <w:rPr>
          <w:rFonts w:ascii="Calibri" w:eastAsia="Calibri" w:hAnsi="Calibri" w:cs="Calibri"/>
          <w:b/>
          <w:sz w:val="36"/>
          <w:szCs w:val="36"/>
        </w:rPr>
        <w:t>7</w:t>
      </w:r>
      <w:r w:rsidR="00C83789">
        <w:rPr>
          <w:rFonts w:ascii="Calibri" w:eastAsia="Calibri" w:hAnsi="Calibri" w:cs="Calibri"/>
          <w:b/>
          <w:sz w:val="36"/>
          <w:szCs w:val="36"/>
        </w:rPr>
        <w:t xml:space="preserve">. </w:t>
      </w:r>
      <w:r w:rsidR="00B737B7">
        <w:rPr>
          <w:rFonts w:ascii="Calibri" w:hAnsi="Calibri"/>
          <w:b/>
          <w:sz w:val="36"/>
          <w:szCs w:val="36"/>
        </w:rPr>
        <w:t xml:space="preserve">Call the configurePresenceSDK() </w:t>
      </w:r>
      <w:r w:rsidR="00814618">
        <w:rPr>
          <w:rFonts w:ascii="Calibri" w:hAnsi="Calibri"/>
          <w:b/>
          <w:sz w:val="36"/>
          <w:szCs w:val="36"/>
        </w:rPr>
        <w:t xml:space="preserve">and launchPresenceSDK() </w:t>
      </w:r>
      <w:r w:rsidR="00B737B7">
        <w:rPr>
          <w:rFonts w:ascii="Calibri" w:hAnsi="Calibri"/>
          <w:b/>
          <w:sz w:val="36"/>
          <w:szCs w:val="36"/>
        </w:rPr>
        <w:t>method</w:t>
      </w:r>
      <w:r w:rsidR="00814618">
        <w:rPr>
          <w:rFonts w:ascii="Calibri" w:hAnsi="Calibri"/>
          <w:b/>
          <w:sz w:val="36"/>
          <w:szCs w:val="36"/>
        </w:rPr>
        <w:t>s</w:t>
      </w:r>
      <w:r w:rsidR="00B737B7">
        <w:rPr>
          <w:rFonts w:ascii="Calibri" w:hAnsi="Calibri"/>
          <w:b/>
          <w:sz w:val="36"/>
          <w:szCs w:val="36"/>
        </w:rPr>
        <w:t xml:space="preserve"> in the activity class onCreate() method.</w:t>
      </w:r>
    </w:p>
    <w:p w14:paraId="15A3A176" w14:textId="77777777" w:rsidR="00055FC3" w:rsidRDefault="00055FC3">
      <w:pPr>
        <w:spacing w:line="200" w:lineRule="exact"/>
      </w:pPr>
    </w:p>
    <w:p w14:paraId="4175D9F3" w14:textId="77777777" w:rsidR="00055FC3" w:rsidRDefault="00055FC3">
      <w:pPr>
        <w:spacing w:line="200" w:lineRule="exact"/>
      </w:pPr>
    </w:p>
    <w:p w14:paraId="5E43B162" w14:textId="77777777" w:rsidR="00E84533" w:rsidRDefault="00BE1BF4" w:rsidP="00E84533">
      <w:pPr>
        <w:pStyle w:val="HTMLPreformatted"/>
        <w:shd w:val="clear" w:color="auto" w:fill="FFFFFF"/>
        <w:rPr>
          <w:rFonts w:ascii="Menlo" w:hAnsi="Menlo" w:cs="Menlo"/>
          <w:color w:val="000000"/>
          <w:sz w:val="18"/>
          <w:szCs w:val="18"/>
        </w:rPr>
      </w:pPr>
      <w:r>
        <w:tab/>
      </w:r>
      <w:r w:rsidR="00E84533">
        <w:rPr>
          <w:rFonts w:ascii="Menlo" w:hAnsi="Menlo" w:cs="Menlo"/>
          <w:color w:val="808000"/>
          <w:sz w:val="18"/>
          <w:szCs w:val="18"/>
        </w:rPr>
        <w:t>@Override</w:t>
      </w:r>
      <w:r w:rsidR="00E84533">
        <w:rPr>
          <w:rFonts w:ascii="Menlo" w:hAnsi="Menlo" w:cs="Menlo"/>
          <w:color w:val="808000"/>
          <w:sz w:val="18"/>
          <w:szCs w:val="18"/>
        </w:rPr>
        <w:br/>
      </w:r>
      <w:r w:rsidR="00E84533">
        <w:rPr>
          <w:rFonts w:ascii="Menlo" w:hAnsi="Menlo" w:cs="Menlo"/>
          <w:b/>
          <w:bCs/>
          <w:color w:val="000080"/>
          <w:sz w:val="18"/>
          <w:szCs w:val="18"/>
        </w:rPr>
        <w:tab/>
        <w:t xml:space="preserve">protected void </w:t>
      </w:r>
      <w:r w:rsidR="00E84533">
        <w:rPr>
          <w:rFonts w:ascii="Menlo" w:hAnsi="Menlo" w:cs="Menlo"/>
          <w:color w:val="000000"/>
          <w:sz w:val="18"/>
          <w:szCs w:val="18"/>
        </w:rPr>
        <w:t>onCreate(Bundle savedInstanceState) {</w:t>
      </w:r>
    </w:p>
    <w:p w14:paraId="65F8DD42" w14:textId="77777777" w:rsidR="00E84533" w:rsidRDefault="00E84533"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super.onCreate(savedInstanceState);</w:t>
      </w:r>
    </w:p>
    <w:p w14:paraId="174D12F5" w14:textId="77777777" w:rsidR="00E84533" w:rsidRDefault="00E84533"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set layout where you want to load presence sdk login entry view</w:t>
      </w:r>
    </w:p>
    <w:p w14:paraId="02DCFCA7" w14:textId="77777777" w:rsidR="00E84533" w:rsidRDefault="00E84533"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setContentView(R.layout.activity_main); </w:t>
      </w:r>
    </w:p>
    <w:p w14:paraId="72D53642" w14:textId="77777777" w:rsidR="00E84533" w:rsidRDefault="00E84533"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call configure presence sdk method</w:t>
      </w:r>
    </w:p>
    <w:p w14:paraId="788F6688" w14:textId="77777777" w:rsidR="00E84533" w:rsidRDefault="00E84533"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configurePresenceSDK();</w:t>
      </w:r>
    </w:p>
    <w:p w14:paraId="2FE6A3C0" w14:textId="21F0C294" w:rsidR="00A42B78" w:rsidRDefault="00A42B78"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call launch presence sdk method</w:t>
      </w:r>
    </w:p>
    <w:p w14:paraId="3E24B998" w14:textId="2C6570BF" w:rsidR="00A42B78" w:rsidRDefault="00A42B78" w:rsidP="00E84533">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launchPresenceSDK();</w:t>
      </w:r>
    </w:p>
    <w:p w14:paraId="07E66F95" w14:textId="52FED76C" w:rsidR="00E84533" w:rsidRPr="00A42B78" w:rsidRDefault="00A42B78" w:rsidP="00A42B78">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sidR="00E84533">
        <w:t>}</w:t>
      </w:r>
    </w:p>
    <w:p w14:paraId="336100A2" w14:textId="5C6981D3" w:rsidR="00BE1BF4" w:rsidRDefault="00BE1BF4" w:rsidP="00BE1BF4">
      <w:pPr>
        <w:pStyle w:val="HTMLPreformatted"/>
        <w:shd w:val="clear" w:color="auto" w:fill="FFFFFF"/>
        <w:rPr>
          <w:rFonts w:ascii="Menlo" w:hAnsi="Menlo" w:cs="Menlo"/>
          <w:color w:val="000000"/>
          <w:sz w:val="18"/>
          <w:szCs w:val="18"/>
        </w:rPr>
      </w:pPr>
    </w:p>
    <w:p w14:paraId="27465D82" w14:textId="517E12AD" w:rsidR="00BE1BF4" w:rsidRDefault="00BE1BF4">
      <w:pPr>
        <w:spacing w:line="200" w:lineRule="exact"/>
      </w:pPr>
      <w:r>
        <w:tab/>
      </w:r>
      <w:r>
        <w:tab/>
      </w:r>
    </w:p>
    <w:p w14:paraId="72A8936A" w14:textId="0C48CB3F" w:rsidR="00055FC3" w:rsidRDefault="00C83789">
      <w:pPr>
        <w:ind w:left="820" w:right="503"/>
        <w:rPr>
          <w:sz w:val="24"/>
          <w:szCs w:val="24"/>
        </w:rPr>
      </w:pPr>
      <w:r>
        <w:rPr>
          <w:sz w:val="24"/>
          <w:szCs w:val="24"/>
        </w:rPr>
        <w:t>This wi</w:t>
      </w:r>
      <w:r>
        <w:rPr>
          <w:spacing w:val="1"/>
          <w:sz w:val="24"/>
          <w:szCs w:val="24"/>
        </w:rPr>
        <w:t>l</w:t>
      </w:r>
      <w:r>
        <w:rPr>
          <w:sz w:val="24"/>
          <w:szCs w:val="24"/>
        </w:rPr>
        <w:t xml:space="preserve">l </w:t>
      </w:r>
      <w:r>
        <w:rPr>
          <w:spacing w:val="1"/>
          <w:sz w:val="24"/>
          <w:szCs w:val="24"/>
        </w:rPr>
        <w:t>l</w:t>
      </w:r>
      <w:r>
        <w:rPr>
          <w:sz w:val="24"/>
          <w:szCs w:val="24"/>
        </w:rPr>
        <w:t>o</w:t>
      </w:r>
      <w:r>
        <w:rPr>
          <w:spacing w:val="-1"/>
          <w:sz w:val="24"/>
          <w:szCs w:val="24"/>
        </w:rPr>
        <w:t>a</w:t>
      </w:r>
      <w:r>
        <w:rPr>
          <w:sz w:val="24"/>
          <w:szCs w:val="24"/>
        </w:rPr>
        <w:t xml:space="preserve">d the </w:t>
      </w:r>
      <w:r>
        <w:rPr>
          <w:spacing w:val="-1"/>
          <w:sz w:val="24"/>
          <w:szCs w:val="24"/>
        </w:rPr>
        <w:t>e</w:t>
      </w:r>
      <w:r>
        <w:rPr>
          <w:sz w:val="24"/>
          <w:szCs w:val="24"/>
        </w:rPr>
        <w:t>nt</w:t>
      </w:r>
      <w:r>
        <w:rPr>
          <w:spacing w:val="2"/>
          <w:sz w:val="24"/>
          <w:szCs w:val="24"/>
        </w:rPr>
        <w:t>r</w:t>
      </w:r>
      <w:r>
        <w:rPr>
          <w:sz w:val="24"/>
          <w:szCs w:val="24"/>
        </w:rPr>
        <w:t>y</w:t>
      </w:r>
      <w:r>
        <w:rPr>
          <w:spacing w:val="-3"/>
          <w:sz w:val="24"/>
          <w:szCs w:val="24"/>
        </w:rPr>
        <w:t xml:space="preserve"> </w:t>
      </w:r>
      <w:r>
        <w:rPr>
          <w:spacing w:val="1"/>
          <w:sz w:val="24"/>
          <w:szCs w:val="24"/>
        </w:rPr>
        <w:t>f</w:t>
      </w:r>
      <w:r>
        <w:rPr>
          <w:sz w:val="24"/>
          <w:szCs w:val="24"/>
        </w:rPr>
        <w:t>ra</w:t>
      </w:r>
      <w:r>
        <w:rPr>
          <w:spacing w:val="-2"/>
          <w:sz w:val="24"/>
          <w:szCs w:val="24"/>
        </w:rPr>
        <w:t>g</w:t>
      </w:r>
      <w:r>
        <w:rPr>
          <w:sz w:val="24"/>
          <w:szCs w:val="24"/>
        </w:rPr>
        <w:t>ment</w:t>
      </w:r>
      <w:r w:rsidR="007D29DB">
        <w:rPr>
          <w:sz w:val="24"/>
          <w:szCs w:val="24"/>
        </w:rPr>
        <w:t xml:space="preserve"> (UI</w:t>
      </w:r>
      <w:r>
        <w:rPr>
          <w:sz w:val="24"/>
          <w:szCs w:val="24"/>
        </w:rPr>
        <w:t xml:space="preserve"> </w:t>
      </w:r>
      <w:r w:rsidR="007D29DB">
        <w:rPr>
          <w:sz w:val="24"/>
          <w:szCs w:val="24"/>
        </w:rPr>
        <w:t xml:space="preserve">shown below) </w:t>
      </w:r>
      <w:r>
        <w:rPr>
          <w:sz w:val="24"/>
          <w:szCs w:val="24"/>
        </w:rPr>
        <w:t>wh</w:t>
      </w:r>
      <w:r>
        <w:rPr>
          <w:spacing w:val="1"/>
          <w:sz w:val="24"/>
          <w:szCs w:val="24"/>
        </w:rPr>
        <w:t>e</w:t>
      </w:r>
      <w:r>
        <w:rPr>
          <w:sz w:val="24"/>
          <w:szCs w:val="24"/>
        </w:rPr>
        <w:t>re</w:t>
      </w:r>
      <w:r>
        <w:rPr>
          <w:spacing w:val="-2"/>
          <w:sz w:val="24"/>
          <w:szCs w:val="24"/>
        </w:rPr>
        <w:t xml:space="preserve"> </w:t>
      </w:r>
      <w:r w:rsidR="00BE1BF4">
        <w:rPr>
          <w:spacing w:val="-1"/>
          <w:sz w:val="24"/>
          <w:szCs w:val="24"/>
        </w:rPr>
        <w:t>a login screen will be prompted to users to choose Ticketmaster or Team Account to login</w:t>
      </w:r>
      <w:r>
        <w:rPr>
          <w:sz w:val="24"/>
          <w:szCs w:val="24"/>
        </w:rPr>
        <w:t>.</w:t>
      </w:r>
      <w:r w:rsidR="007D29DB">
        <w:rPr>
          <w:sz w:val="24"/>
          <w:szCs w:val="24"/>
        </w:rPr>
        <w:t xml:space="preserve"> </w:t>
      </w:r>
    </w:p>
    <w:p w14:paraId="0477131D" w14:textId="77777777" w:rsidR="007D29DB" w:rsidRDefault="007D29DB">
      <w:pPr>
        <w:ind w:left="820" w:right="503"/>
        <w:rPr>
          <w:sz w:val="24"/>
          <w:szCs w:val="24"/>
        </w:rPr>
      </w:pPr>
    </w:p>
    <w:p w14:paraId="5FA9F831" w14:textId="6B7FCC71" w:rsidR="007D29DB" w:rsidRDefault="007D29DB">
      <w:pPr>
        <w:ind w:left="820" w:right="503"/>
        <w:rPr>
          <w:sz w:val="24"/>
          <w:szCs w:val="24"/>
        </w:rPr>
      </w:pPr>
      <w:r>
        <w:rPr>
          <w:noProof/>
          <w:sz w:val="24"/>
          <w:szCs w:val="24"/>
        </w:rPr>
        <w:lastRenderedPageBreak/>
        <w:drawing>
          <wp:inline distT="0" distB="0" distL="0" distR="0" wp14:anchorId="20D304D0" wp14:editId="31402278">
            <wp:extent cx="2474304" cy="4396740"/>
            <wp:effectExtent l="0" t="0" r="0" b="0"/>
            <wp:docPr id="1" name="Picture 1" descr="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Scre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235" cy="4433933"/>
                    </a:xfrm>
                    <a:prstGeom prst="rect">
                      <a:avLst/>
                    </a:prstGeom>
                    <a:noFill/>
                    <a:ln>
                      <a:noFill/>
                    </a:ln>
                  </pic:spPr>
                </pic:pic>
              </a:graphicData>
            </a:graphic>
          </wp:inline>
        </w:drawing>
      </w:r>
    </w:p>
    <w:p w14:paraId="16A35482" w14:textId="416ED5C4" w:rsidR="007D29DB" w:rsidRDefault="007D29DB">
      <w:pPr>
        <w:ind w:left="820" w:right="503"/>
        <w:rPr>
          <w:sz w:val="24"/>
          <w:szCs w:val="24"/>
        </w:rPr>
      </w:pPr>
    </w:p>
    <w:p w14:paraId="482C47FD" w14:textId="77777777" w:rsidR="00055FC3" w:rsidRDefault="00055FC3">
      <w:pPr>
        <w:spacing w:line="200" w:lineRule="exact"/>
      </w:pPr>
    </w:p>
    <w:p w14:paraId="65D27FC3" w14:textId="77777777" w:rsidR="00055FC3" w:rsidRDefault="00055FC3">
      <w:pPr>
        <w:spacing w:before="5" w:line="200" w:lineRule="exact"/>
      </w:pPr>
    </w:p>
    <w:p w14:paraId="577C4749" w14:textId="7BEEBE60" w:rsidR="00055FC3" w:rsidRDefault="00C63053" w:rsidP="00C2733F">
      <w:pPr>
        <w:ind w:left="413" w:right="527"/>
        <w:rPr>
          <w:rFonts w:ascii="Calibri" w:eastAsia="Calibri" w:hAnsi="Calibri" w:cs="Calibri"/>
          <w:sz w:val="36"/>
          <w:szCs w:val="36"/>
        </w:rPr>
      </w:pPr>
      <w:r>
        <w:rPr>
          <w:rFonts w:ascii="Calibri" w:eastAsia="Calibri" w:hAnsi="Calibri" w:cs="Calibri"/>
          <w:b/>
          <w:spacing w:val="-1"/>
          <w:sz w:val="30"/>
          <w:szCs w:val="30"/>
        </w:rPr>
        <w:t xml:space="preserve">Step </w:t>
      </w:r>
      <w:r w:rsidR="00C2733F">
        <w:rPr>
          <w:rFonts w:ascii="Calibri" w:eastAsia="Calibri" w:hAnsi="Calibri" w:cs="Calibri"/>
          <w:b/>
          <w:spacing w:val="-1"/>
          <w:sz w:val="30"/>
          <w:szCs w:val="30"/>
        </w:rPr>
        <w:t>8</w:t>
      </w:r>
      <w:r w:rsidR="00C83789">
        <w:rPr>
          <w:rFonts w:ascii="Calibri" w:eastAsia="Calibri" w:hAnsi="Calibri" w:cs="Calibri"/>
          <w:b/>
          <w:sz w:val="30"/>
          <w:szCs w:val="30"/>
        </w:rPr>
        <w:t>.</w:t>
      </w:r>
      <w:r w:rsidR="00C83789">
        <w:rPr>
          <w:rFonts w:ascii="Calibri" w:eastAsia="Calibri" w:hAnsi="Calibri" w:cs="Calibri"/>
          <w:b/>
          <w:spacing w:val="61"/>
          <w:sz w:val="30"/>
          <w:szCs w:val="30"/>
        </w:rPr>
        <w:t xml:space="preserve"> </w:t>
      </w:r>
      <w:r w:rsidR="00C83789">
        <w:rPr>
          <w:rFonts w:ascii="Calibri" w:eastAsia="Calibri" w:hAnsi="Calibri" w:cs="Calibri"/>
          <w:b/>
          <w:spacing w:val="1"/>
          <w:sz w:val="36"/>
          <w:szCs w:val="36"/>
        </w:rPr>
        <w:t>De</w:t>
      </w:r>
      <w:r w:rsidR="00C83789">
        <w:rPr>
          <w:rFonts w:ascii="Calibri" w:eastAsia="Calibri" w:hAnsi="Calibri" w:cs="Calibri"/>
          <w:b/>
          <w:sz w:val="36"/>
          <w:szCs w:val="36"/>
        </w:rPr>
        <w:t>fi</w:t>
      </w:r>
      <w:r w:rsidR="00C83789">
        <w:rPr>
          <w:rFonts w:ascii="Calibri" w:eastAsia="Calibri" w:hAnsi="Calibri" w:cs="Calibri"/>
          <w:b/>
          <w:spacing w:val="-2"/>
          <w:sz w:val="36"/>
          <w:szCs w:val="36"/>
        </w:rPr>
        <w:t>n</w:t>
      </w:r>
      <w:r w:rsidR="00C83789">
        <w:rPr>
          <w:rFonts w:ascii="Calibri" w:eastAsia="Calibri" w:hAnsi="Calibri" w:cs="Calibri"/>
          <w:b/>
          <w:sz w:val="36"/>
          <w:szCs w:val="36"/>
        </w:rPr>
        <w:t>e</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t</w:t>
      </w:r>
      <w:r w:rsidR="00C83789">
        <w:rPr>
          <w:rFonts w:ascii="Calibri" w:eastAsia="Calibri" w:hAnsi="Calibri" w:cs="Calibri"/>
          <w:b/>
          <w:spacing w:val="-1"/>
          <w:sz w:val="36"/>
          <w:szCs w:val="36"/>
        </w:rPr>
        <w:t>h</w:t>
      </w:r>
      <w:r w:rsidR="00C83789">
        <w:rPr>
          <w:rFonts w:ascii="Calibri" w:eastAsia="Calibri" w:hAnsi="Calibri" w:cs="Calibri"/>
          <w:b/>
          <w:sz w:val="36"/>
          <w:szCs w:val="36"/>
        </w:rPr>
        <w:t>e</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“A</w:t>
      </w:r>
      <w:r w:rsidR="00C83789">
        <w:rPr>
          <w:rFonts w:ascii="Calibri" w:eastAsia="Calibri" w:hAnsi="Calibri" w:cs="Calibri"/>
          <w:b/>
          <w:spacing w:val="-1"/>
          <w:sz w:val="36"/>
          <w:szCs w:val="36"/>
        </w:rPr>
        <w:t>pp</w:t>
      </w:r>
      <w:r w:rsidR="00C83789">
        <w:rPr>
          <w:rFonts w:ascii="Calibri" w:eastAsia="Calibri" w:hAnsi="Calibri" w:cs="Calibri"/>
          <w:b/>
          <w:sz w:val="36"/>
          <w:szCs w:val="36"/>
        </w:rPr>
        <w:t>Th</w:t>
      </w:r>
      <w:r w:rsidR="00C83789">
        <w:rPr>
          <w:rFonts w:ascii="Calibri" w:eastAsia="Calibri" w:hAnsi="Calibri" w:cs="Calibri"/>
          <w:b/>
          <w:spacing w:val="1"/>
          <w:sz w:val="36"/>
          <w:szCs w:val="36"/>
        </w:rPr>
        <w:t>e</w:t>
      </w:r>
      <w:r w:rsidR="00C83789">
        <w:rPr>
          <w:rFonts w:ascii="Calibri" w:eastAsia="Calibri" w:hAnsi="Calibri" w:cs="Calibri"/>
          <w:b/>
          <w:sz w:val="36"/>
          <w:szCs w:val="36"/>
        </w:rPr>
        <w:t>m</w:t>
      </w:r>
      <w:r w:rsidR="00C83789">
        <w:rPr>
          <w:rFonts w:ascii="Calibri" w:eastAsia="Calibri" w:hAnsi="Calibri" w:cs="Calibri"/>
          <w:b/>
          <w:spacing w:val="1"/>
          <w:sz w:val="36"/>
          <w:szCs w:val="36"/>
        </w:rPr>
        <w:t>e</w:t>
      </w:r>
      <w:r w:rsidR="00C83789">
        <w:rPr>
          <w:rFonts w:ascii="Calibri" w:eastAsia="Calibri" w:hAnsi="Calibri" w:cs="Calibri"/>
          <w:b/>
          <w:sz w:val="36"/>
          <w:szCs w:val="36"/>
        </w:rPr>
        <w:t>” sty</w:t>
      </w:r>
      <w:r w:rsidR="00C83789">
        <w:rPr>
          <w:rFonts w:ascii="Calibri" w:eastAsia="Calibri" w:hAnsi="Calibri" w:cs="Calibri"/>
          <w:b/>
          <w:spacing w:val="-3"/>
          <w:sz w:val="36"/>
          <w:szCs w:val="36"/>
        </w:rPr>
        <w:t>l</w:t>
      </w:r>
      <w:r w:rsidR="00C83789">
        <w:rPr>
          <w:rFonts w:ascii="Calibri" w:eastAsia="Calibri" w:hAnsi="Calibri" w:cs="Calibri"/>
          <w:b/>
          <w:sz w:val="36"/>
          <w:szCs w:val="36"/>
        </w:rPr>
        <w:t>e</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in</w:t>
      </w:r>
      <w:r w:rsidR="00C83789">
        <w:rPr>
          <w:rFonts w:ascii="Calibri" w:eastAsia="Calibri" w:hAnsi="Calibri" w:cs="Calibri"/>
          <w:b/>
          <w:spacing w:val="-3"/>
          <w:sz w:val="36"/>
          <w:szCs w:val="36"/>
        </w:rPr>
        <w:t xml:space="preserve"> </w:t>
      </w:r>
      <w:r w:rsidR="00C83789">
        <w:rPr>
          <w:rFonts w:ascii="Calibri" w:eastAsia="Calibri" w:hAnsi="Calibri" w:cs="Calibri"/>
          <w:b/>
          <w:sz w:val="36"/>
          <w:szCs w:val="36"/>
        </w:rPr>
        <w:t>styl</w:t>
      </w:r>
      <w:r w:rsidR="00C83789">
        <w:rPr>
          <w:rFonts w:ascii="Calibri" w:eastAsia="Calibri" w:hAnsi="Calibri" w:cs="Calibri"/>
          <w:b/>
          <w:spacing w:val="1"/>
          <w:sz w:val="36"/>
          <w:szCs w:val="36"/>
        </w:rPr>
        <w:t>e</w:t>
      </w:r>
      <w:r w:rsidR="00C83789">
        <w:rPr>
          <w:rFonts w:ascii="Calibri" w:eastAsia="Calibri" w:hAnsi="Calibri" w:cs="Calibri"/>
          <w:b/>
          <w:sz w:val="36"/>
          <w:szCs w:val="36"/>
        </w:rPr>
        <w:t>s.x</w:t>
      </w:r>
      <w:r w:rsidR="00C83789">
        <w:rPr>
          <w:rFonts w:ascii="Calibri" w:eastAsia="Calibri" w:hAnsi="Calibri" w:cs="Calibri"/>
          <w:b/>
          <w:spacing w:val="-2"/>
          <w:sz w:val="36"/>
          <w:szCs w:val="36"/>
        </w:rPr>
        <w:t>m</w:t>
      </w:r>
      <w:r w:rsidR="00C83789">
        <w:rPr>
          <w:rFonts w:ascii="Calibri" w:eastAsia="Calibri" w:hAnsi="Calibri" w:cs="Calibri"/>
          <w:b/>
          <w:sz w:val="36"/>
          <w:szCs w:val="36"/>
        </w:rPr>
        <w:t>l as fol</w:t>
      </w:r>
      <w:r w:rsidR="00C83789">
        <w:rPr>
          <w:rFonts w:ascii="Calibri" w:eastAsia="Calibri" w:hAnsi="Calibri" w:cs="Calibri"/>
          <w:b/>
          <w:spacing w:val="1"/>
          <w:sz w:val="36"/>
          <w:szCs w:val="36"/>
        </w:rPr>
        <w:t>l</w:t>
      </w:r>
      <w:r w:rsidR="00C83789">
        <w:rPr>
          <w:rFonts w:ascii="Calibri" w:eastAsia="Calibri" w:hAnsi="Calibri" w:cs="Calibri"/>
          <w:b/>
          <w:sz w:val="36"/>
          <w:szCs w:val="36"/>
        </w:rPr>
        <w:t>o</w:t>
      </w:r>
      <w:r w:rsidR="00C83789">
        <w:rPr>
          <w:rFonts w:ascii="Calibri" w:eastAsia="Calibri" w:hAnsi="Calibri" w:cs="Calibri"/>
          <w:b/>
          <w:spacing w:val="1"/>
          <w:sz w:val="36"/>
          <w:szCs w:val="36"/>
        </w:rPr>
        <w:t>w</w:t>
      </w:r>
      <w:r w:rsidR="00C83789">
        <w:rPr>
          <w:rFonts w:ascii="Calibri" w:eastAsia="Calibri" w:hAnsi="Calibri" w:cs="Calibri"/>
          <w:b/>
          <w:sz w:val="36"/>
          <w:szCs w:val="36"/>
        </w:rPr>
        <w:t>s:</w:t>
      </w:r>
    </w:p>
    <w:p w14:paraId="55C7A77D" w14:textId="77777777" w:rsidR="00055FC3" w:rsidRDefault="00C83789">
      <w:pPr>
        <w:spacing w:before="33" w:line="258" w:lineRule="auto"/>
        <w:ind w:left="820" w:right="2537"/>
        <w:rPr>
          <w:rFonts w:ascii="Calibri" w:eastAsia="Calibri" w:hAnsi="Calibri" w:cs="Calibri"/>
          <w:color w:val="000000"/>
          <w:sz w:val="30"/>
          <w:szCs w:val="30"/>
        </w:rPr>
      </w:pPr>
      <w:r>
        <w:rPr>
          <w:rFonts w:ascii="Calibri" w:eastAsia="Calibri" w:hAnsi="Calibri" w:cs="Calibri"/>
          <w:spacing w:val="-1"/>
          <w:sz w:val="30"/>
          <w:szCs w:val="30"/>
        </w:rPr>
        <w:t>&lt;</w:t>
      </w:r>
      <w:r>
        <w:rPr>
          <w:rFonts w:ascii="Calibri" w:eastAsia="Calibri" w:hAnsi="Calibri" w:cs="Calibri"/>
          <w:b/>
          <w:color w:val="000080"/>
          <w:sz w:val="30"/>
          <w:szCs w:val="30"/>
        </w:rPr>
        <w:t>st</w:t>
      </w:r>
      <w:r>
        <w:rPr>
          <w:rFonts w:ascii="Calibri" w:eastAsia="Calibri" w:hAnsi="Calibri" w:cs="Calibri"/>
          <w:b/>
          <w:color w:val="000080"/>
          <w:spacing w:val="-1"/>
          <w:sz w:val="30"/>
          <w:szCs w:val="30"/>
        </w:rPr>
        <w:t>y</w:t>
      </w:r>
      <w:r>
        <w:rPr>
          <w:rFonts w:ascii="Calibri" w:eastAsia="Calibri" w:hAnsi="Calibri" w:cs="Calibri"/>
          <w:b/>
          <w:color w:val="000080"/>
          <w:sz w:val="30"/>
          <w:szCs w:val="30"/>
        </w:rPr>
        <w:t xml:space="preserve">le </w:t>
      </w:r>
      <w:r>
        <w:rPr>
          <w:rFonts w:ascii="Calibri" w:eastAsia="Calibri" w:hAnsi="Calibri" w:cs="Calibri"/>
          <w:b/>
          <w:color w:val="0000FF"/>
          <w:sz w:val="30"/>
          <w:szCs w:val="30"/>
        </w:rPr>
        <w:t>na</w:t>
      </w:r>
      <w:r>
        <w:rPr>
          <w:rFonts w:ascii="Calibri" w:eastAsia="Calibri" w:hAnsi="Calibri" w:cs="Calibri"/>
          <w:b/>
          <w:color w:val="0000FF"/>
          <w:spacing w:val="1"/>
          <w:sz w:val="30"/>
          <w:szCs w:val="30"/>
        </w:rPr>
        <w:t>m</w:t>
      </w:r>
      <w:r>
        <w:rPr>
          <w:rFonts w:ascii="Calibri" w:eastAsia="Calibri" w:hAnsi="Calibri" w:cs="Calibri"/>
          <w:b/>
          <w:color w:val="0000FF"/>
          <w:sz w:val="30"/>
          <w:szCs w:val="30"/>
        </w:rPr>
        <w:t>e=</w:t>
      </w:r>
      <w:r>
        <w:rPr>
          <w:rFonts w:ascii="Calibri" w:eastAsia="Calibri" w:hAnsi="Calibri" w:cs="Calibri"/>
          <w:b/>
          <w:color w:val="008000"/>
          <w:sz w:val="30"/>
          <w:szCs w:val="30"/>
        </w:rPr>
        <w:t>"</w:t>
      </w:r>
      <w:r>
        <w:rPr>
          <w:rFonts w:ascii="Calibri" w:eastAsia="Calibri" w:hAnsi="Calibri" w:cs="Calibri"/>
          <w:b/>
          <w:color w:val="008000"/>
          <w:spacing w:val="1"/>
          <w:sz w:val="30"/>
          <w:szCs w:val="30"/>
        </w:rPr>
        <w:t>A</w:t>
      </w:r>
      <w:r>
        <w:rPr>
          <w:rFonts w:ascii="Calibri" w:eastAsia="Calibri" w:hAnsi="Calibri" w:cs="Calibri"/>
          <w:b/>
          <w:color w:val="008000"/>
          <w:sz w:val="30"/>
          <w:szCs w:val="30"/>
        </w:rPr>
        <w:t>ppThem</w:t>
      </w:r>
      <w:r>
        <w:rPr>
          <w:rFonts w:ascii="Calibri" w:eastAsia="Calibri" w:hAnsi="Calibri" w:cs="Calibri"/>
          <w:b/>
          <w:color w:val="008000"/>
          <w:spacing w:val="1"/>
          <w:sz w:val="30"/>
          <w:szCs w:val="30"/>
        </w:rPr>
        <w:t>e</w:t>
      </w:r>
      <w:r>
        <w:rPr>
          <w:rFonts w:ascii="Calibri" w:eastAsia="Calibri" w:hAnsi="Calibri" w:cs="Calibri"/>
          <w:b/>
          <w:color w:val="008000"/>
          <w:sz w:val="30"/>
          <w:szCs w:val="30"/>
        </w:rPr>
        <w:t xml:space="preserve">" </w:t>
      </w:r>
      <w:r>
        <w:rPr>
          <w:rFonts w:ascii="Calibri" w:eastAsia="Calibri" w:hAnsi="Calibri" w:cs="Calibri"/>
          <w:b/>
          <w:color w:val="0000FF"/>
          <w:sz w:val="30"/>
          <w:szCs w:val="30"/>
        </w:rPr>
        <w:t>paren</w:t>
      </w:r>
      <w:r>
        <w:rPr>
          <w:rFonts w:ascii="Calibri" w:eastAsia="Calibri" w:hAnsi="Calibri" w:cs="Calibri"/>
          <w:b/>
          <w:color w:val="0000FF"/>
          <w:spacing w:val="-1"/>
          <w:sz w:val="30"/>
          <w:szCs w:val="30"/>
        </w:rPr>
        <w:t>t=</w:t>
      </w:r>
      <w:r>
        <w:rPr>
          <w:rFonts w:ascii="Calibri" w:eastAsia="Calibri" w:hAnsi="Calibri" w:cs="Calibri"/>
          <w:b/>
          <w:color w:val="008000"/>
          <w:sz w:val="30"/>
          <w:szCs w:val="30"/>
        </w:rPr>
        <w:t>"Them</w:t>
      </w:r>
      <w:r>
        <w:rPr>
          <w:rFonts w:ascii="Calibri" w:eastAsia="Calibri" w:hAnsi="Calibri" w:cs="Calibri"/>
          <w:b/>
          <w:color w:val="008000"/>
          <w:spacing w:val="1"/>
          <w:sz w:val="30"/>
          <w:szCs w:val="30"/>
        </w:rPr>
        <w:t>e</w:t>
      </w:r>
      <w:r>
        <w:rPr>
          <w:rFonts w:ascii="Calibri" w:eastAsia="Calibri" w:hAnsi="Calibri" w:cs="Calibri"/>
          <w:b/>
          <w:color w:val="008000"/>
          <w:sz w:val="30"/>
          <w:szCs w:val="30"/>
        </w:rPr>
        <w:t>.Ap</w:t>
      </w:r>
      <w:r>
        <w:rPr>
          <w:rFonts w:ascii="Calibri" w:eastAsia="Calibri" w:hAnsi="Calibri" w:cs="Calibri"/>
          <w:b/>
          <w:color w:val="008000"/>
          <w:spacing w:val="-1"/>
          <w:sz w:val="30"/>
          <w:szCs w:val="30"/>
        </w:rPr>
        <w:t>p</w:t>
      </w:r>
      <w:r>
        <w:rPr>
          <w:rFonts w:ascii="Calibri" w:eastAsia="Calibri" w:hAnsi="Calibri" w:cs="Calibri"/>
          <w:b/>
          <w:color w:val="008000"/>
          <w:sz w:val="30"/>
          <w:szCs w:val="30"/>
        </w:rPr>
        <w:t>Compat</w:t>
      </w:r>
      <w:r>
        <w:rPr>
          <w:rFonts w:ascii="Calibri" w:eastAsia="Calibri" w:hAnsi="Calibri" w:cs="Calibri"/>
          <w:b/>
          <w:color w:val="008000"/>
          <w:spacing w:val="-1"/>
          <w:sz w:val="30"/>
          <w:szCs w:val="30"/>
        </w:rPr>
        <w:t>.</w:t>
      </w:r>
      <w:r>
        <w:rPr>
          <w:rFonts w:ascii="Calibri" w:eastAsia="Calibri" w:hAnsi="Calibri" w:cs="Calibri"/>
          <w:b/>
          <w:color w:val="008000"/>
          <w:sz w:val="30"/>
          <w:szCs w:val="30"/>
        </w:rPr>
        <w:t>Ligh</w:t>
      </w:r>
      <w:r>
        <w:rPr>
          <w:rFonts w:ascii="Calibri" w:eastAsia="Calibri" w:hAnsi="Calibri" w:cs="Calibri"/>
          <w:b/>
          <w:color w:val="008000"/>
          <w:spacing w:val="-1"/>
          <w:sz w:val="30"/>
          <w:szCs w:val="30"/>
        </w:rPr>
        <w:t>t</w:t>
      </w:r>
      <w:r>
        <w:rPr>
          <w:rFonts w:ascii="Calibri" w:eastAsia="Calibri" w:hAnsi="Calibri" w:cs="Calibri"/>
          <w:b/>
          <w:color w:val="008000"/>
          <w:spacing w:val="1"/>
          <w:sz w:val="30"/>
          <w:szCs w:val="30"/>
        </w:rPr>
        <w:t>.</w:t>
      </w:r>
      <w:r>
        <w:rPr>
          <w:rFonts w:ascii="Calibri" w:eastAsia="Calibri" w:hAnsi="Calibri" w:cs="Calibri"/>
          <w:b/>
          <w:color w:val="008000"/>
          <w:sz w:val="30"/>
          <w:szCs w:val="30"/>
        </w:rPr>
        <w:t>N</w:t>
      </w:r>
      <w:r>
        <w:rPr>
          <w:rFonts w:ascii="Calibri" w:eastAsia="Calibri" w:hAnsi="Calibri" w:cs="Calibri"/>
          <w:b/>
          <w:color w:val="008000"/>
          <w:spacing w:val="-1"/>
          <w:sz w:val="30"/>
          <w:szCs w:val="30"/>
        </w:rPr>
        <w:t>o</w:t>
      </w:r>
      <w:r>
        <w:rPr>
          <w:rFonts w:ascii="Calibri" w:eastAsia="Calibri" w:hAnsi="Calibri" w:cs="Calibri"/>
          <w:b/>
          <w:color w:val="008000"/>
          <w:spacing w:val="3"/>
          <w:sz w:val="30"/>
          <w:szCs w:val="30"/>
        </w:rPr>
        <w:t>A</w:t>
      </w:r>
      <w:r>
        <w:rPr>
          <w:rFonts w:ascii="Calibri" w:eastAsia="Calibri" w:hAnsi="Calibri" w:cs="Calibri"/>
          <w:b/>
          <w:color w:val="008000"/>
          <w:sz w:val="30"/>
          <w:szCs w:val="30"/>
        </w:rPr>
        <w:t>c</w:t>
      </w:r>
      <w:r>
        <w:rPr>
          <w:rFonts w:ascii="Calibri" w:eastAsia="Calibri" w:hAnsi="Calibri" w:cs="Calibri"/>
          <w:b/>
          <w:color w:val="008000"/>
          <w:spacing w:val="-2"/>
          <w:sz w:val="30"/>
          <w:szCs w:val="30"/>
        </w:rPr>
        <w:t>t</w:t>
      </w:r>
      <w:r>
        <w:rPr>
          <w:rFonts w:ascii="Calibri" w:eastAsia="Calibri" w:hAnsi="Calibri" w:cs="Calibri"/>
          <w:b/>
          <w:color w:val="008000"/>
          <w:sz w:val="30"/>
          <w:szCs w:val="30"/>
        </w:rPr>
        <w:t>ionBar</w:t>
      </w:r>
      <w:r>
        <w:rPr>
          <w:rFonts w:ascii="Calibri" w:eastAsia="Calibri" w:hAnsi="Calibri" w:cs="Calibri"/>
          <w:b/>
          <w:color w:val="008000"/>
          <w:spacing w:val="2"/>
          <w:sz w:val="30"/>
          <w:szCs w:val="30"/>
        </w:rPr>
        <w:t>"</w:t>
      </w:r>
      <w:r>
        <w:rPr>
          <w:rFonts w:ascii="Calibri" w:eastAsia="Calibri" w:hAnsi="Calibri" w:cs="Calibri"/>
          <w:color w:val="000000"/>
          <w:sz w:val="30"/>
          <w:szCs w:val="30"/>
        </w:rPr>
        <w:t>&gt;</w:t>
      </w:r>
    </w:p>
    <w:p w14:paraId="67715CCB" w14:textId="77777777" w:rsidR="00055FC3" w:rsidRDefault="00055FC3">
      <w:pPr>
        <w:spacing w:line="200" w:lineRule="exact"/>
      </w:pPr>
    </w:p>
    <w:p w14:paraId="0301D7A7" w14:textId="77777777" w:rsidR="00055FC3" w:rsidRDefault="00055FC3">
      <w:pPr>
        <w:spacing w:before="1" w:line="200" w:lineRule="exact"/>
      </w:pPr>
    </w:p>
    <w:p w14:paraId="6A60917F" w14:textId="0536BAC3" w:rsidR="000668A6" w:rsidRDefault="00C63053">
      <w:pPr>
        <w:spacing w:line="259" w:lineRule="auto"/>
        <w:ind w:left="820" w:right="1111" w:hanging="360"/>
        <w:rPr>
          <w:rFonts w:ascii="Calibri" w:eastAsia="Calibri" w:hAnsi="Calibri" w:cs="Calibri"/>
          <w:b/>
          <w:sz w:val="36"/>
          <w:szCs w:val="36"/>
        </w:rPr>
      </w:pPr>
      <w:r>
        <w:rPr>
          <w:rFonts w:ascii="Calibri" w:eastAsia="Calibri" w:hAnsi="Calibri" w:cs="Calibri"/>
          <w:b/>
          <w:spacing w:val="-1"/>
          <w:sz w:val="30"/>
          <w:szCs w:val="30"/>
        </w:rPr>
        <w:t xml:space="preserve">Step </w:t>
      </w:r>
      <w:r w:rsidR="00C2733F">
        <w:rPr>
          <w:rFonts w:ascii="Calibri" w:eastAsia="Calibri" w:hAnsi="Calibri" w:cs="Calibri"/>
          <w:b/>
          <w:sz w:val="36"/>
          <w:szCs w:val="36"/>
        </w:rPr>
        <w:t>9</w:t>
      </w:r>
      <w:r w:rsidR="00C83789">
        <w:rPr>
          <w:rFonts w:ascii="Calibri" w:eastAsia="Calibri" w:hAnsi="Calibri" w:cs="Calibri"/>
          <w:b/>
          <w:sz w:val="36"/>
          <w:szCs w:val="36"/>
        </w:rPr>
        <w:t>. T</w:t>
      </w:r>
      <w:r w:rsidR="00C83789">
        <w:rPr>
          <w:rFonts w:ascii="Calibri" w:eastAsia="Calibri" w:hAnsi="Calibri" w:cs="Calibri"/>
          <w:b/>
          <w:spacing w:val="-1"/>
          <w:sz w:val="36"/>
          <w:szCs w:val="36"/>
        </w:rPr>
        <w:t>r</w:t>
      </w:r>
      <w:r w:rsidR="00C83789">
        <w:rPr>
          <w:rFonts w:ascii="Calibri" w:eastAsia="Calibri" w:hAnsi="Calibri" w:cs="Calibri"/>
          <w:b/>
          <w:sz w:val="36"/>
          <w:szCs w:val="36"/>
        </w:rPr>
        <w:t xml:space="preserve">y to </w:t>
      </w:r>
      <w:r w:rsidR="00C83789">
        <w:rPr>
          <w:rFonts w:ascii="Calibri" w:eastAsia="Calibri" w:hAnsi="Calibri" w:cs="Calibri"/>
          <w:b/>
          <w:spacing w:val="2"/>
          <w:sz w:val="36"/>
          <w:szCs w:val="36"/>
        </w:rPr>
        <w:t>b</w:t>
      </w:r>
      <w:r w:rsidR="00C83789">
        <w:rPr>
          <w:rFonts w:ascii="Calibri" w:eastAsia="Calibri" w:hAnsi="Calibri" w:cs="Calibri"/>
          <w:b/>
          <w:spacing w:val="1"/>
          <w:sz w:val="36"/>
          <w:szCs w:val="36"/>
        </w:rPr>
        <w:t>u</w:t>
      </w:r>
      <w:r w:rsidR="00C83789">
        <w:rPr>
          <w:rFonts w:ascii="Calibri" w:eastAsia="Calibri" w:hAnsi="Calibri" w:cs="Calibri"/>
          <w:b/>
          <w:sz w:val="36"/>
          <w:szCs w:val="36"/>
        </w:rPr>
        <w:t>i</w:t>
      </w:r>
      <w:r w:rsidR="00C83789">
        <w:rPr>
          <w:rFonts w:ascii="Calibri" w:eastAsia="Calibri" w:hAnsi="Calibri" w:cs="Calibri"/>
          <w:b/>
          <w:spacing w:val="-2"/>
          <w:sz w:val="36"/>
          <w:szCs w:val="36"/>
        </w:rPr>
        <w:t>l</w:t>
      </w:r>
      <w:r w:rsidR="00C83789">
        <w:rPr>
          <w:rFonts w:ascii="Calibri" w:eastAsia="Calibri" w:hAnsi="Calibri" w:cs="Calibri"/>
          <w:b/>
          <w:sz w:val="36"/>
          <w:szCs w:val="36"/>
        </w:rPr>
        <w:t>d</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a</w:t>
      </w:r>
      <w:r w:rsidR="00C83789">
        <w:rPr>
          <w:rFonts w:ascii="Calibri" w:eastAsia="Calibri" w:hAnsi="Calibri" w:cs="Calibri"/>
          <w:b/>
          <w:spacing w:val="-1"/>
          <w:sz w:val="36"/>
          <w:szCs w:val="36"/>
        </w:rPr>
        <w:t>n</w:t>
      </w:r>
      <w:r w:rsidR="00C83789">
        <w:rPr>
          <w:rFonts w:ascii="Calibri" w:eastAsia="Calibri" w:hAnsi="Calibri" w:cs="Calibri"/>
          <w:b/>
          <w:sz w:val="36"/>
          <w:szCs w:val="36"/>
        </w:rPr>
        <w:t>d</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c</w:t>
      </w:r>
      <w:r w:rsidR="00C83789">
        <w:rPr>
          <w:rFonts w:ascii="Calibri" w:eastAsia="Calibri" w:hAnsi="Calibri" w:cs="Calibri"/>
          <w:b/>
          <w:spacing w:val="1"/>
          <w:sz w:val="36"/>
          <w:szCs w:val="36"/>
        </w:rPr>
        <w:t>o</w:t>
      </w:r>
      <w:r w:rsidR="00C83789">
        <w:rPr>
          <w:rFonts w:ascii="Calibri" w:eastAsia="Calibri" w:hAnsi="Calibri" w:cs="Calibri"/>
          <w:b/>
          <w:sz w:val="36"/>
          <w:szCs w:val="36"/>
        </w:rPr>
        <w:t>m</w:t>
      </w:r>
      <w:r w:rsidR="00C83789">
        <w:rPr>
          <w:rFonts w:ascii="Calibri" w:eastAsia="Calibri" w:hAnsi="Calibri" w:cs="Calibri"/>
          <w:b/>
          <w:spacing w:val="1"/>
          <w:sz w:val="36"/>
          <w:szCs w:val="36"/>
        </w:rPr>
        <w:t>p</w:t>
      </w:r>
      <w:r w:rsidR="00C83789">
        <w:rPr>
          <w:rFonts w:ascii="Calibri" w:eastAsia="Calibri" w:hAnsi="Calibri" w:cs="Calibri"/>
          <w:b/>
          <w:sz w:val="36"/>
          <w:szCs w:val="36"/>
        </w:rPr>
        <w:t>i</w:t>
      </w:r>
      <w:r w:rsidR="00C83789">
        <w:rPr>
          <w:rFonts w:ascii="Calibri" w:eastAsia="Calibri" w:hAnsi="Calibri" w:cs="Calibri"/>
          <w:b/>
          <w:spacing w:val="-2"/>
          <w:sz w:val="36"/>
          <w:szCs w:val="36"/>
        </w:rPr>
        <w:t>l</w:t>
      </w:r>
      <w:r w:rsidR="00C83789">
        <w:rPr>
          <w:rFonts w:ascii="Calibri" w:eastAsia="Calibri" w:hAnsi="Calibri" w:cs="Calibri"/>
          <w:b/>
          <w:spacing w:val="1"/>
          <w:sz w:val="36"/>
          <w:szCs w:val="36"/>
        </w:rPr>
        <w:t>e</w:t>
      </w:r>
      <w:r w:rsidR="00C83789">
        <w:rPr>
          <w:rFonts w:ascii="Calibri" w:eastAsia="Calibri" w:hAnsi="Calibri" w:cs="Calibri"/>
          <w:b/>
          <w:sz w:val="36"/>
          <w:szCs w:val="36"/>
        </w:rPr>
        <w:t xml:space="preserve">. At </w:t>
      </w:r>
      <w:r w:rsidR="00C83789">
        <w:rPr>
          <w:rFonts w:ascii="Calibri" w:eastAsia="Calibri" w:hAnsi="Calibri" w:cs="Calibri"/>
          <w:b/>
          <w:spacing w:val="-2"/>
          <w:sz w:val="36"/>
          <w:szCs w:val="36"/>
        </w:rPr>
        <w:t>t</w:t>
      </w:r>
      <w:r w:rsidR="00C83789">
        <w:rPr>
          <w:rFonts w:ascii="Calibri" w:eastAsia="Calibri" w:hAnsi="Calibri" w:cs="Calibri"/>
          <w:b/>
          <w:spacing w:val="1"/>
          <w:sz w:val="36"/>
          <w:szCs w:val="36"/>
        </w:rPr>
        <w:t>h</w:t>
      </w:r>
      <w:r w:rsidR="00C83789">
        <w:rPr>
          <w:rFonts w:ascii="Calibri" w:eastAsia="Calibri" w:hAnsi="Calibri" w:cs="Calibri"/>
          <w:b/>
          <w:sz w:val="36"/>
          <w:szCs w:val="36"/>
        </w:rPr>
        <w:t>is</w:t>
      </w:r>
      <w:r w:rsidR="00C83789">
        <w:rPr>
          <w:rFonts w:ascii="Calibri" w:eastAsia="Calibri" w:hAnsi="Calibri" w:cs="Calibri"/>
          <w:b/>
          <w:spacing w:val="-1"/>
          <w:sz w:val="36"/>
          <w:szCs w:val="36"/>
        </w:rPr>
        <w:t xml:space="preserve"> </w:t>
      </w:r>
      <w:r w:rsidR="00C83789">
        <w:rPr>
          <w:rFonts w:ascii="Calibri" w:eastAsia="Calibri" w:hAnsi="Calibri" w:cs="Calibri"/>
          <w:b/>
          <w:spacing w:val="1"/>
          <w:sz w:val="36"/>
          <w:szCs w:val="36"/>
        </w:rPr>
        <w:t>p</w:t>
      </w:r>
      <w:r w:rsidR="00C83789">
        <w:rPr>
          <w:rFonts w:ascii="Calibri" w:eastAsia="Calibri" w:hAnsi="Calibri" w:cs="Calibri"/>
          <w:b/>
          <w:sz w:val="36"/>
          <w:szCs w:val="36"/>
        </w:rPr>
        <w:t>o</w:t>
      </w:r>
      <w:r w:rsidR="00C83789">
        <w:rPr>
          <w:rFonts w:ascii="Calibri" w:eastAsia="Calibri" w:hAnsi="Calibri" w:cs="Calibri"/>
          <w:b/>
          <w:spacing w:val="-1"/>
          <w:sz w:val="36"/>
          <w:szCs w:val="36"/>
        </w:rPr>
        <w:t>i</w:t>
      </w:r>
      <w:r w:rsidR="00C83789">
        <w:rPr>
          <w:rFonts w:ascii="Calibri" w:eastAsia="Calibri" w:hAnsi="Calibri" w:cs="Calibri"/>
          <w:b/>
          <w:spacing w:val="1"/>
          <w:sz w:val="36"/>
          <w:szCs w:val="36"/>
        </w:rPr>
        <w:t>n</w:t>
      </w:r>
      <w:r w:rsidR="00C83789">
        <w:rPr>
          <w:rFonts w:ascii="Calibri" w:eastAsia="Calibri" w:hAnsi="Calibri" w:cs="Calibri"/>
          <w:b/>
          <w:sz w:val="36"/>
          <w:szCs w:val="36"/>
        </w:rPr>
        <w:t xml:space="preserve">t, </w:t>
      </w:r>
      <w:r w:rsidR="00C83789">
        <w:rPr>
          <w:rFonts w:ascii="Calibri" w:eastAsia="Calibri" w:hAnsi="Calibri" w:cs="Calibri"/>
          <w:b/>
          <w:spacing w:val="1"/>
          <w:sz w:val="36"/>
          <w:szCs w:val="36"/>
        </w:rPr>
        <w:t>i</w:t>
      </w:r>
      <w:r w:rsidR="00C83789">
        <w:rPr>
          <w:rFonts w:ascii="Calibri" w:eastAsia="Calibri" w:hAnsi="Calibri" w:cs="Calibri"/>
          <w:b/>
          <w:sz w:val="36"/>
          <w:szCs w:val="36"/>
        </w:rPr>
        <w:t xml:space="preserve">t </w:t>
      </w:r>
      <w:r w:rsidR="00C83789">
        <w:rPr>
          <w:rFonts w:ascii="Calibri" w:eastAsia="Calibri" w:hAnsi="Calibri" w:cs="Calibri"/>
          <w:b/>
          <w:spacing w:val="-2"/>
          <w:sz w:val="36"/>
          <w:szCs w:val="36"/>
        </w:rPr>
        <w:t>s</w:t>
      </w:r>
      <w:r w:rsidR="00C83789">
        <w:rPr>
          <w:rFonts w:ascii="Calibri" w:eastAsia="Calibri" w:hAnsi="Calibri" w:cs="Calibri"/>
          <w:b/>
          <w:spacing w:val="1"/>
          <w:sz w:val="36"/>
          <w:szCs w:val="36"/>
        </w:rPr>
        <w:t>h</w:t>
      </w:r>
      <w:r w:rsidR="00C83789">
        <w:rPr>
          <w:rFonts w:ascii="Calibri" w:eastAsia="Calibri" w:hAnsi="Calibri" w:cs="Calibri"/>
          <w:b/>
          <w:spacing w:val="-2"/>
          <w:sz w:val="36"/>
          <w:szCs w:val="36"/>
        </w:rPr>
        <w:t>o</w:t>
      </w:r>
      <w:r w:rsidR="00C83789">
        <w:rPr>
          <w:rFonts w:ascii="Calibri" w:eastAsia="Calibri" w:hAnsi="Calibri" w:cs="Calibri"/>
          <w:b/>
          <w:spacing w:val="1"/>
          <w:sz w:val="36"/>
          <w:szCs w:val="36"/>
        </w:rPr>
        <w:t>u</w:t>
      </w:r>
      <w:r w:rsidR="00C83789">
        <w:rPr>
          <w:rFonts w:ascii="Calibri" w:eastAsia="Calibri" w:hAnsi="Calibri" w:cs="Calibri"/>
          <w:b/>
          <w:sz w:val="36"/>
          <w:szCs w:val="36"/>
        </w:rPr>
        <w:t xml:space="preserve">ld </w:t>
      </w:r>
      <w:r w:rsidR="00C83789">
        <w:rPr>
          <w:rFonts w:ascii="Calibri" w:eastAsia="Calibri" w:hAnsi="Calibri" w:cs="Calibri"/>
          <w:b/>
          <w:spacing w:val="1"/>
          <w:sz w:val="36"/>
          <w:szCs w:val="36"/>
        </w:rPr>
        <w:t>b</w:t>
      </w:r>
      <w:r w:rsidR="00C83789">
        <w:rPr>
          <w:rFonts w:ascii="Calibri" w:eastAsia="Calibri" w:hAnsi="Calibri" w:cs="Calibri"/>
          <w:b/>
          <w:sz w:val="36"/>
          <w:szCs w:val="36"/>
        </w:rPr>
        <w:t>e c</w:t>
      </w:r>
      <w:r w:rsidR="00C83789">
        <w:rPr>
          <w:rFonts w:ascii="Calibri" w:eastAsia="Calibri" w:hAnsi="Calibri" w:cs="Calibri"/>
          <w:b/>
          <w:spacing w:val="1"/>
          <w:sz w:val="36"/>
          <w:szCs w:val="36"/>
        </w:rPr>
        <w:t>o</w:t>
      </w:r>
      <w:r w:rsidR="00C83789">
        <w:rPr>
          <w:rFonts w:ascii="Calibri" w:eastAsia="Calibri" w:hAnsi="Calibri" w:cs="Calibri"/>
          <w:b/>
          <w:sz w:val="36"/>
          <w:szCs w:val="36"/>
        </w:rPr>
        <w:t>m</w:t>
      </w:r>
      <w:r w:rsidR="00C83789">
        <w:rPr>
          <w:rFonts w:ascii="Calibri" w:eastAsia="Calibri" w:hAnsi="Calibri" w:cs="Calibri"/>
          <w:b/>
          <w:spacing w:val="1"/>
          <w:sz w:val="36"/>
          <w:szCs w:val="36"/>
        </w:rPr>
        <w:t>p</w:t>
      </w:r>
      <w:r w:rsidR="00C83789">
        <w:rPr>
          <w:rFonts w:ascii="Calibri" w:eastAsia="Calibri" w:hAnsi="Calibri" w:cs="Calibri"/>
          <w:b/>
          <w:sz w:val="36"/>
          <w:szCs w:val="36"/>
        </w:rPr>
        <w:t>i</w:t>
      </w:r>
      <w:r w:rsidR="00C83789">
        <w:rPr>
          <w:rFonts w:ascii="Calibri" w:eastAsia="Calibri" w:hAnsi="Calibri" w:cs="Calibri"/>
          <w:b/>
          <w:spacing w:val="-2"/>
          <w:sz w:val="36"/>
          <w:szCs w:val="36"/>
        </w:rPr>
        <w:t>l</w:t>
      </w:r>
      <w:r w:rsidR="00C83789">
        <w:rPr>
          <w:rFonts w:ascii="Calibri" w:eastAsia="Calibri" w:hAnsi="Calibri" w:cs="Calibri"/>
          <w:b/>
          <w:spacing w:val="1"/>
          <w:sz w:val="36"/>
          <w:szCs w:val="36"/>
        </w:rPr>
        <w:t>e</w:t>
      </w:r>
      <w:r w:rsidR="00C83789">
        <w:rPr>
          <w:rFonts w:ascii="Calibri" w:eastAsia="Calibri" w:hAnsi="Calibri" w:cs="Calibri"/>
          <w:b/>
          <w:sz w:val="36"/>
          <w:szCs w:val="36"/>
        </w:rPr>
        <w:t>d</w:t>
      </w:r>
      <w:r w:rsidR="00C83789">
        <w:rPr>
          <w:rFonts w:ascii="Calibri" w:eastAsia="Calibri" w:hAnsi="Calibri" w:cs="Calibri"/>
          <w:b/>
          <w:spacing w:val="-1"/>
          <w:sz w:val="36"/>
          <w:szCs w:val="36"/>
        </w:rPr>
        <w:t xml:space="preserve"> </w:t>
      </w:r>
      <w:r w:rsidR="00C83789">
        <w:rPr>
          <w:rFonts w:ascii="Calibri" w:eastAsia="Calibri" w:hAnsi="Calibri" w:cs="Calibri"/>
          <w:b/>
          <w:sz w:val="36"/>
          <w:szCs w:val="36"/>
        </w:rPr>
        <w:t>with</w:t>
      </w:r>
      <w:r w:rsidR="00C83789">
        <w:rPr>
          <w:rFonts w:ascii="Calibri" w:eastAsia="Calibri" w:hAnsi="Calibri" w:cs="Calibri"/>
          <w:b/>
          <w:spacing w:val="-2"/>
          <w:sz w:val="36"/>
          <w:szCs w:val="36"/>
        </w:rPr>
        <w:t>o</w:t>
      </w:r>
      <w:r w:rsidR="00C83789">
        <w:rPr>
          <w:rFonts w:ascii="Calibri" w:eastAsia="Calibri" w:hAnsi="Calibri" w:cs="Calibri"/>
          <w:b/>
          <w:spacing w:val="1"/>
          <w:sz w:val="36"/>
          <w:szCs w:val="36"/>
        </w:rPr>
        <w:t>u</w:t>
      </w:r>
      <w:r w:rsidR="00C83789">
        <w:rPr>
          <w:rFonts w:ascii="Calibri" w:eastAsia="Calibri" w:hAnsi="Calibri" w:cs="Calibri"/>
          <w:b/>
          <w:sz w:val="36"/>
          <w:szCs w:val="36"/>
        </w:rPr>
        <w:t xml:space="preserve">t </w:t>
      </w:r>
      <w:r w:rsidR="00C83789">
        <w:rPr>
          <w:rFonts w:ascii="Calibri" w:eastAsia="Calibri" w:hAnsi="Calibri" w:cs="Calibri"/>
          <w:b/>
          <w:spacing w:val="1"/>
          <w:sz w:val="36"/>
          <w:szCs w:val="36"/>
        </w:rPr>
        <w:t>e</w:t>
      </w:r>
      <w:r w:rsidR="00C83789">
        <w:rPr>
          <w:rFonts w:ascii="Calibri" w:eastAsia="Calibri" w:hAnsi="Calibri" w:cs="Calibri"/>
          <w:b/>
          <w:sz w:val="36"/>
          <w:szCs w:val="36"/>
        </w:rPr>
        <w:t>r</w:t>
      </w:r>
      <w:r w:rsidR="00C83789">
        <w:rPr>
          <w:rFonts w:ascii="Calibri" w:eastAsia="Calibri" w:hAnsi="Calibri" w:cs="Calibri"/>
          <w:b/>
          <w:spacing w:val="-1"/>
          <w:sz w:val="36"/>
          <w:szCs w:val="36"/>
        </w:rPr>
        <w:t>r</w:t>
      </w:r>
      <w:r w:rsidR="00C83789">
        <w:rPr>
          <w:rFonts w:ascii="Calibri" w:eastAsia="Calibri" w:hAnsi="Calibri" w:cs="Calibri"/>
          <w:b/>
          <w:sz w:val="36"/>
          <w:szCs w:val="36"/>
        </w:rPr>
        <w:t>ors.</w:t>
      </w:r>
    </w:p>
    <w:p w14:paraId="3FC91016" w14:textId="77777777" w:rsidR="000668A6" w:rsidRDefault="000668A6">
      <w:pPr>
        <w:spacing w:line="259" w:lineRule="auto"/>
        <w:ind w:left="820" w:right="1111" w:hanging="360"/>
        <w:rPr>
          <w:rFonts w:ascii="Calibri" w:eastAsia="Calibri" w:hAnsi="Calibri" w:cs="Calibri"/>
          <w:b/>
          <w:sz w:val="36"/>
          <w:szCs w:val="36"/>
        </w:rPr>
      </w:pPr>
    </w:p>
    <w:p w14:paraId="15BA5705" w14:textId="77777777" w:rsidR="00C63053" w:rsidRDefault="00C63053">
      <w:pPr>
        <w:spacing w:line="259" w:lineRule="auto"/>
        <w:ind w:left="820" w:right="1111" w:hanging="360"/>
        <w:rPr>
          <w:rFonts w:eastAsia="Calibri"/>
          <w:b/>
          <w:sz w:val="36"/>
          <w:szCs w:val="36"/>
        </w:rPr>
      </w:pPr>
    </w:p>
    <w:p w14:paraId="775E741F" w14:textId="2A2606BC" w:rsidR="007D29DB" w:rsidRPr="00857AA6" w:rsidRDefault="007D29DB">
      <w:pPr>
        <w:spacing w:line="259" w:lineRule="auto"/>
        <w:ind w:left="820" w:right="1111" w:hanging="360"/>
        <w:rPr>
          <w:rFonts w:eastAsia="Calibri"/>
          <w:b/>
          <w:sz w:val="40"/>
          <w:szCs w:val="40"/>
        </w:rPr>
      </w:pPr>
      <w:r w:rsidRPr="00857AA6">
        <w:rPr>
          <w:rFonts w:eastAsia="Calibri"/>
          <w:b/>
          <w:sz w:val="40"/>
          <w:szCs w:val="40"/>
        </w:rPr>
        <w:t xml:space="preserve">Logout Methods </w:t>
      </w:r>
    </w:p>
    <w:p w14:paraId="7D99AFD6" w14:textId="77777777" w:rsidR="007D29DB" w:rsidRDefault="007D29DB">
      <w:pPr>
        <w:spacing w:line="259" w:lineRule="auto"/>
        <w:ind w:left="820" w:right="1111" w:hanging="360"/>
        <w:rPr>
          <w:rFonts w:ascii="Calibri" w:eastAsia="Calibri" w:hAnsi="Calibri" w:cs="Calibri"/>
          <w:b/>
          <w:sz w:val="36"/>
          <w:szCs w:val="36"/>
        </w:rPr>
      </w:pPr>
    </w:p>
    <w:p w14:paraId="4CFEC97D" w14:textId="58E0BD4C" w:rsidR="000668A6" w:rsidRPr="00B52083" w:rsidRDefault="000668A6">
      <w:pPr>
        <w:spacing w:line="259" w:lineRule="auto"/>
        <w:ind w:left="820" w:right="1111" w:hanging="360"/>
        <w:rPr>
          <w:rFonts w:ascii="Calibri" w:eastAsia="Calibri" w:hAnsi="Calibri" w:cs="Calibri"/>
          <w:sz w:val="28"/>
          <w:szCs w:val="28"/>
        </w:rPr>
      </w:pPr>
      <w:r w:rsidRPr="00B52083">
        <w:rPr>
          <w:rFonts w:ascii="Calibri" w:eastAsia="Calibri" w:hAnsi="Calibri" w:cs="Calibri"/>
          <w:sz w:val="28"/>
          <w:szCs w:val="28"/>
        </w:rPr>
        <w:t xml:space="preserve">You can implement log out functionality </w:t>
      </w:r>
      <w:r w:rsidR="00857AA6" w:rsidRPr="00B52083">
        <w:rPr>
          <w:rFonts w:ascii="Calibri" w:eastAsia="Calibri" w:hAnsi="Calibri" w:cs="Calibri"/>
          <w:sz w:val="28"/>
          <w:szCs w:val="28"/>
        </w:rPr>
        <w:t xml:space="preserve">on your UI with by calling these </w:t>
      </w:r>
      <w:r w:rsidRPr="00B52083">
        <w:rPr>
          <w:rFonts w:ascii="Calibri" w:eastAsia="Calibri" w:hAnsi="Calibri" w:cs="Calibri"/>
          <w:sz w:val="28"/>
          <w:szCs w:val="28"/>
        </w:rPr>
        <w:t>API :</w:t>
      </w:r>
    </w:p>
    <w:p w14:paraId="14CE3D23" w14:textId="37B26A82" w:rsidR="000668A6" w:rsidRDefault="000668A6">
      <w:pPr>
        <w:spacing w:line="259" w:lineRule="auto"/>
        <w:ind w:left="820" w:right="1111" w:hanging="360"/>
        <w:rPr>
          <w:rFonts w:ascii="Calibri" w:eastAsia="Calibri" w:hAnsi="Calibri" w:cs="Calibri"/>
          <w:b/>
          <w:sz w:val="36"/>
          <w:szCs w:val="36"/>
        </w:rPr>
      </w:pPr>
    </w:p>
    <w:p w14:paraId="3B035DC2" w14:textId="77777777" w:rsidR="0015702D" w:rsidRDefault="000668A6" w:rsidP="000668A6">
      <w:pPr>
        <w:pStyle w:val="HTMLPreformatted"/>
        <w:shd w:val="clear" w:color="auto" w:fill="FFFFFF"/>
        <w:rPr>
          <w:rFonts w:ascii="Menlo" w:hAnsi="Menlo" w:cs="Menlo"/>
          <w:b/>
          <w:bCs/>
          <w:color w:val="660E7A"/>
          <w:sz w:val="18"/>
          <w:szCs w:val="18"/>
        </w:rPr>
      </w:pPr>
      <w:r>
        <w:rPr>
          <w:rFonts w:ascii="Menlo" w:hAnsi="Menlo" w:cs="Menlo"/>
          <w:i/>
          <w:iCs/>
          <w:color w:val="808080"/>
          <w:sz w:val="18"/>
          <w:szCs w:val="18"/>
        </w:rPr>
        <w:lastRenderedPageBreak/>
        <w:tab/>
        <w:t>// TM logout</w:t>
      </w:r>
      <w:r>
        <w:rPr>
          <w:rFonts w:ascii="Menlo" w:hAnsi="Menlo" w:cs="Menlo"/>
          <w:i/>
          <w:iCs/>
          <w:color w:val="808080"/>
          <w:sz w:val="18"/>
          <w:szCs w:val="18"/>
        </w:rPr>
        <w:br/>
      </w:r>
      <w:r>
        <w:rPr>
          <w:rFonts w:ascii="Menlo" w:hAnsi="Menlo" w:cs="Menlo"/>
          <w:b/>
          <w:bCs/>
          <w:color w:val="660E7A"/>
          <w:sz w:val="18"/>
          <w:szCs w:val="18"/>
        </w:rPr>
        <w:tab/>
      </w:r>
      <w:r w:rsidR="007D29DB">
        <w:rPr>
          <w:rFonts w:ascii="Menlo" w:hAnsi="Menlo" w:cs="Menlo"/>
          <w:b/>
          <w:bCs/>
          <w:color w:val="660E7A"/>
          <w:sz w:val="18"/>
          <w:szCs w:val="18"/>
        </w:rPr>
        <w:t>PresenceSDK.getPresenceSDK(context).logOut</w:t>
      </w:r>
      <w:r w:rsidR="0015702D">
        <w:rPr>
          <w:rFonts w:ascii="Menlo" w:hAnsi="Menlo" w:cs="Menlo"/>
          <w:b/>
          <w:bCs/>
          <w:color w:val="660E7A"/>
          <w:sz w:val="18"/>
          <w:szCs w:val="18"/>
        </w:rPr>
        <w:t>Host();</w:t>
      </w:r>
    </w:p>
    <w:p w14:paraId="0D42BB18" w14:textId="26DA1A30" w:rsidR="000668A6" w:rsidRDefault="000668A6" w:rsidP="0015702D">
      <w:pPr>
        <w:pStyle w:val="HTMLPreformatted"/>
        <w:shd w:val="clear" w:color="auto" w:fill="FFFFFF"/>
        <w:rPr>
          <w:rFonts w:ascii="Menlo" w:hAnsi="Menlo" w:cs="Menlo"/>
          <w:b/>
          <w:bCs/>
          <w:color w:val="660E7A"/>
          <w:sz w:val="18"/>
          <w:szCs w:val="18"/>
        </w:rPr>
      </w:pPr>
      <w:r>
        <w:rPr>
          <w:rFonts w:ascii="Menlo" w:hAnsi="Menlo" w:cs="Menlo"/>
          <w:i/>
          <w:iCs/>
          <w:color w:val="808080"/>
          <w:sz w:val="18"/>
          <w:szCs w:val="18"/>
        </w:rPr>
        <w:tab/>
        <w:t xml:space="preserve">// Team logout </w:t>
      </w:r>
      <w:r>
        <w:rPr>
          <w:rFonts w:ascii="Menlo" w:hAnsi="Menlo" w:cs="Menlo"/>
          <w:i/>
          <w:iCs/>
          <w:color w:val="808080"/>
          <w:sz w:val="18"/>
          <w:szCs w:val="18"/>
        </w:rPr>
        <w:br/>
      </w:r>
      <w:r>
        <w:rPr>
          <w:rFonts w:ascii="Menlo" w:hAnsi="Menlo" w:cs="Menlo"/>
          <w:b/>
          <w:bCs/>
          <w:color w:val="660E7A"/>
          <w:sz w:val="18"/>
          <w:szCs w:val="18"/>
        </w:rPr>
        <w:tab/>
      </w:r>
      <w:r w:rsidR="0015702D">
        <w:rPr>
          <w:rFonts w:ascii="Menlo" w:hAnsi="Menlo" w:cs="Menlo"/>
          <w:b/>
          <w:bCs/>
          <w:color w:val="660E7A"/>
          <w:sz w:val="18"/>
          <w:szCs w:val="18"/>
        </w:rPr>
        <w:t>PresenceSDK.getPresenceSDK(context).logOutTeam();</w:t>
      </w:r>
    </w:p>
    <w:p w14:paraId="06E8230C" w14:textId="0538FAB4" w:rsidR="0015702D" w:rsidRDefault="0015702D" w:rsidP="0015702D">
      <w:pPr>
        <w:pStyle w:val="HTMLPreformatted"/>
        <w:shd w:val="clear" w:color="auto" w:fill="FFFFFF"/>
        <w:rPr>
          <w:rFonts w:ascii="Menlo" w:hAnsi="Menlo" w:cs="Menlo"/>
          <w:b/>
          <w:bCs/>
          <w:color w:val="660E7A"/>
          <w:sz w:val="18"/>
          <w:szCs w:val="18"/>
        </w:rPr>
      </w:pPr>
      <w:r>
        <w:rPr>
          <w:rFonts w:ascii="Menlo" w:hAnsi="Menlo" w:cs="Menlo"/>
          <w:i/>
          <w:iCs/>
          <w:color w:val="808080"/>
          <w:sz w:val="18"/>
          <w:szCs w:val="18"/>
        </w:rPr>
        <w:tab/>
        <w:t>// logout both</w:t>
      </w:r>
    </w:p>
    <w:p w14:paraId="1FE9A842" w14:textId="61E8AF09" w:rsidR="0015702D" w:rsidRDefault="0015702D" w:rsidP="0015702D">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ab/>
        <w:t>PresenceSDK.getPresenceSDK(context).logOut();</w:t>
      </w:r>
    </w:p>
    <w:p w14:paraId="199C655F" w14:textId="77777777" w:rsidR="0015702D" w:rsidRDefault="0015702D" w:rsidP="0015702D">
      <w:pPr>
        <w:pStyle w:val="HTMLPreformatted"/>
        <w:shd w:val="clear" w:color="auto" w:fill="FFFFFF"/>
        <w:rPr>
          <w:rFonts w:ascii="Menlo" w:hAnsi="Menlo" w:cs="Menlo"/>
          <w:b/>
          <w:bCs/>
          <w:color w:val="660E7A"/>
          <w:sz w:val="18"/>
          <w:szCs w:val="18"/>
        </w:rPr>
      </w:pPr>
    </w:p>
    <w:p w14:paraId="21C9B6A2" w14:textId="47F46C36" w:rsidR="0015702D" w:rsidRDefault="0015702D" w:rsidP="0015702D">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ab/>
      </w:r>
    </w:p>
    <w:p w14:paraId="73EEE1CA" w14:textId="77777777" w:rsidR="00B52083" w:rsidRDefault="00B52083" w:rsidP="0015702D">
      <w:pPr>
        <w:pStyle w:val="HTMLPreformatted"/>
        <w:shd w:val="clear" w:color="auto" w:fill="FFFFFF"/>
        <w:rPr>
          <w:rFonts w:ascii="Menlo" w:hAnsi="Menlo" w:cs="Menlo"/>
          <w:b/>
          <w:bCs/>
          <w:color w:val="660E7A"/>
          <w:sz w:val="18"/>
          <w:szCs w:val="18"/>
        </w:rPr>
      </w:pPr>
    </w:p>
    <w:p w14:paraId="2E58F4E0" w14:textId="77777777" w:rsidR="00B52083" w:rsidRDefault="00B52083" w:rsidP="0015702D">
      <w:pPr>
        <w:pStyle w:val="HTMLPreformatted"/>
        <w:shd w:val="clear" w:color="auto" w:fill="FFFFFF"/>
        <w:rPr>
          <w:rFonts w:ascii="Menlo" w:hAnsi="Menlo" w:cs="Menlo"/>
          <w:b/>
          <w:bCs/>
          <w:color w:val="660E7A"/>
          <w:sz w:val="18"/>
          <w:szCs w:val="18"/>
        </w:rPr>
      </w:pPr>
    </w:p>
    <w:p w14:paraId="56FD3685" w14:textId="472478B9" w:rsidR="00B52083" w:rsidRDefault="00B52083" w:rsidP="00B52083">
      <w:pPr>
        <w:rPr>
          <w:b/>
          <w:sz w:val="40"/>
          <w:szCs w:val="40"/>
        </w:rPr>
      </w:pPr>
      <w:r>
        <w:rPr>
          <w:b/>
          <w:bCs/>
          <w:color w:val="660E7A"/>
          <w:sz w:val="40"/>
          <w:szCs w:val="40"/>
        </w:rPr>
        <w:tab/>
      </w:r>
      <w:r>
        <w:rPr>
          <w:b/>
          <w:sz w:val="40"/>
          <w:szCs w:val="40"/>
        </w:rPr>
        <w:t xml:space="preserve">Check Login Status </w:t>
      </w:r>
    </w:p>
    <w:p w14:paraId="1E1C9E39" w14:textId="5D381970" w:rsidR="00B52083" w:rsidRPr="00B52083" w:rsidRDefault="00B52083" w:rsidP="00B52083">
      <w:pPr>
        <w:rPr>
          <w:rFonts w:ascii="Calibri" w:hAnsi="Calibri"/>
          <w:b/>
          <w:sz w:val="28"/>
          <w:szCs w:val="28"/>
        </w:rPr>
      </w:pPr>
      <w:r>
        <w:rPr>
          <w:b/>
          <w:sz w:val="40"/>
          <w:szCs w:val="40"/>
        </w:rPr>
        <w:tab/>
      </w:r>
      <w:r>
        <w:rPr>
          <w:b/>
          <w:sz w:val="40"/>
          <w:szCs w:val="40"/>
        </w:rPr>
        <w:tab/>
      </w:r>
    </w:p>
    <w:p w14:paraId="4AEEA442" w14:textId="36E8D453" w:rsidR="00B52083" w:rsidRDefault="00B52083" w:rsidP="00B52083">
      <w:pPr>
        <w:rPr>
          <w:sz w:val="28"/>
          <w:szCs w:val="28"/>
        </w:rPr>
      </w:pPr>
      <w:r>
        <w:rPr>
          <w:b/>
          <w:sz w:val="40"/>
          <w:szCs w:val="40"/>
        </w:rPr>
        <w:tab/>
      </w:r>
      <w:r>
        <w:rPr>
          <w:sz w:val="28"/>
          <w:szCs w:val="28"/>
        </w:rPr>
        <w:t xml:space="preserve">Presence </w:t>
      </w:r>
      <w:r w:rsidR="00D27D7F">
        <w:rPr>
          <w:sz w:val="28"/>
          <w:szCs w:val="28"/>
        </w:rPr>
        <w:t xml:space="preserve">SDK also provides some helper methods for checking if user is </w:t>
      </w:r>
      <w:r w:rsidR="00D27D7F">
        <w:rPr>
          <w:sz w:val="28"/>
          <w:szCs w:val="28"/>
        </w:rPr>
        <w:tab/>
        <w:t>logged into any of the supported services.</w:t>
      </w:r>
    </w:p>
    <w:p w14:paraId="1D264A19" w14:textId="77777777" w:rsidR="00D27D7F" w:rsidRDefault="00D27D7F" w:rsidP="00B52083">
      <w:pPr>
        <w:rPr>
          <w:sz w:val="28"/>
          <w:szCs w:val="28"/>
        </w:rPr>
      </w:pPr>
    </w:p>
    <w:p w14:paraId="60F561AB" w14:textId="77777777" w:rsidR="00D27D7F" w:rsidRDefault="00D27D7F" w:rsidP="00B52083">
      <w:pPr>
        <w:rPr>
          <w:sz w:val="28"/>
          <w:szCs w:val="28"/>
        </w:rPr>
      </w:pPr>
    </w:p>
    <w:p w14:paraId="11F2A373" w14:textId="24753671" w:rsidR="00D27D7F" w:rsidRDefault="00D27D7F" w:rsidP="00B52083">
      <w:pPr>
        <w:rPr>
          <w:sz w:val="28"/>
          <w:szCs w:val="28"/>
        </w:rPr>
      </w:pPr>
      <w:r>
        <w:rPr>
          <w:sz w:val="28"/>
          <w:szCs w:val="28"/>
        </w:rPr>
        <w:tab/>
        <w:t xml:space="preserve">//  Method to check if user is logged in any of the service  i.e Host or Accounts </w:t>
      </w:r>
      <w:r>
        <w:rPr>
          <w:sz w:val="28"/>
          <w:szCs w:val="28"/>
        </w:rPr>
        <w:tab/>
        <w:t>Manger</w:t>
      </w:r>
    </w:p>
    <w:p w14:paraId="3FB6415A" w14:textId="7B97749E" w:rsidR="00D27D7F" w:rsidRDefault="00D27D7F" w:rsidP="00B52083">
      <w:pPr>
        <w:rPr>
          <w:sz w:val="28"/>
          <w:szCs w:val="28"/>
        </w:rPr>
      </w:pPr>
      <w:r>
        <w:rPr>
          <w:sz w:val="28"/>
          <w:szCs w:val="28"/>
        </w:rPr>
        <w:tab/>
        <w:t>PresenceSDK.getPresenceSDK(context).isLoggedIn();</w:t>
      </w:r>
    </w:p>
    <w:p w14:paraId="20ABD858" w14:textId="4EA77ECB" w:rsidR="00D27D7F" w:rsidRDefault="00D27D7F" w:rsidP="00B52083">
      <w:pPr>
        <w:rPr>
          <w:sz w:val="28"/>
          <w:szCs w:val="28"/>
        </w:rPr>
      </w:pPr>
      <w:r>
        <w:rPr>
          <w:sz w:val="28"/>
          <w:szCs w:val="28"/>
        </w:rPr>
        <w:tab/>
        <w:t>// Method to check if user is logged in Host</w:t>
      </w:r>
    </w:p>
    <w:p w14:paraId="7C61CAA1" w14:textId="04363068" w:rsidR="00D27D7F" w:rsidRDefault="00D27D7F" w:rsidP="00B52083">
      <w:pPr>
        <w:rPr>
          <w:sz w:val="28"/>
          <w:szCs w:val="28"/>
        </w:rPr>
      </w:pPr>
      <w:r>
        <w:rPr>
          <w:sz w:val="28"/>
          <w:szCs w:val="28"/>
        </w:rPr>
        <w:tab/>
        <w:t>PresenceSDK.getPresenceSDK(context).isLoggedIntoHost();</w:t>
      </w:r>
    </w:p>
    <w:p w14:paraId="539B3467" w14:textId="49932F1A" w:rsidR="00D27D7F" w:rsidRDefault="00D27D7F" w:rsidP="00B52083">
      <w:pPr>
        <w:rPr>
          <w:sz w:val="28"/>
          <w:szCs w:val="28"/>
        </w:rPr>
      </w:pPr>
      <w:r>
        <w:rPr>
          <w:sz w:val="28"/>
          <w:szCs w:val="28"/>
        </w:rPr>
        <w:tab/>
        <w:t>// Method to check if user is logged in Accounts Manager</w:t>
      </w:r>
    </w:p>
    <w:p w14:paraId="2DEBC938" w14:textId="2E82D668" w:rsidR="00D27D7F" w:rsidRDefault="00D27D7F" w:rsidP="00B52083">
      <w:pPr>
        <w:rPr>
          <w:sz w:val="28"/>
          <w:szCs w:val="28"/>
        </w:rPr>
      </w:pPr>
      <w:r>
        <w:rPr>
          <w:sz w:val="28"/>
          <w:szCs w:val="28"/>
        </w:rPr>
        <w:tab/>
        <w:t>PresenceSDK.getPresenceSDK(context).isLoggedIntoTeam();</w:t>
      </w:r>
    </w:p>
    <w:p w14:paraId="4DF5EB4B" w14:textId="6E506EAA" w:rsidR="00D27D7F" w:rsidRDefault="00D27D7F" w:rsidP="00B52083">
      <w:pPr>
        <w:rPr>
          <w:sz w:val="28"/>
          <w:szCs w:val="28"/>
        </w:rPr>
      </w:pPr>
      <w:r>
        <w:rPr>
          <w:sz w:val="28"/>
          <w:szCs w:val="28"/>
        </w:rPr>
        <w:tab/>
      </w:r>
    </w:p>
    <w:p w14:paraId="1F55B783" w14:textId="77777777" w:rsidR="00831DB0" w:rsidRDefault="00831DB0" w:rsidP="00B52083">
      <w:pPr>
        <w:rPr>
          <w:sz w:val="28"/>
          <w:szCs w:val="28"/>
        </w:rPr>
      </w:pPr>
    </w:p>
    <w:p w14:paraId="366DE845" w14:textId="77777777" w:rsidR="00831DB0" w:rsidRDefault="00831DB0" w:rsidP="00B52083">
      <w:pPr>
        <w:rPr>
          <w:sz w:val="28"/>
          <w:szCs w:val="28"/>
        </w:rPr>
      </w:pPr>
    </w:p>
    <w:p w14:paraId="31746414" w14:textId="242BC56E" w:rsidR="00831DB0" w:rsidRDefault="00831DB0" w:rsidP="00B52083">
      <w:pPr>
        <w:rPr>
          <w:b/>
          <w:sz w:val="40"/>
          <w:szCs w:val="40"/>
        </w:rPr>
      </w:pPr>
      <w:r>
        <w:rPr>
          <w:b/>
          <w:sz w:val="40"/>
          <w:szCs w:val="40"/>
        </w:rPr>
        <w:t>Analytics</w:t>
      </w:r>
    </w:p>
    <w:p w14:paraId="593011E8" w14:textId="77777777" w:rsidR="00831DB0" w:rsidRDefault="00831DB0" w:rsidP="00B52083">
      <w:pPr>
        <w:rPr>
          <w:b/>
          <w:sz w:val="40"/>
          <w:szCs w:val="40"/>
        </w:rPr>
      </w:pPr>
    </w:p>
    <w:p w14:paraId="640C75CC" w14:textId="10CC02B4" w:rsidR="00E85BBC" w:rsidRDefault="00831DB0" w:rsidP="00B52083">
      <w:pPr>
        <w:rPr>
          <w:sz w:val="28"/>
          <w:szCs w:val="28"/>
        </w:rPr>
      </w:pPr>
      <w:r>
        <w:rPr>
          <w:sz w:val="28"/>
          <w:szCs w:val="28"/>
        </w:rPr>
        <w:t>For tracking user activity in th</w:t>
      </w:r>
      <w:r w:rsidR="00D05759">
        <w:rPr>
          <w:sz w:val="28"/>
          <w:szCs w:val="28"/>
        </w:rPr>
        <w:t xml:space="preserve">e </w:t>
      </w:r>
      <w:r w:rsidR="00C46673">
        <w:rPr>
          <w:sz w:val="28"/>
          <w:szCs w:val="28"/>
        </w:rPr>
        <w:t>Presence SDK a separate class Presence</w:t>
      </w:r>
      <w:r w:rsidR="00D05759">
        <w:rPr>
          <w:sz w:val="28"/>
          <w:szCs w:val="28"/>
        </w:rPr>
        <w:t>EventAnalytics is provided that lists all the user actions that are notified via local broadcast manager notifications together with the payload data.</w:t>
      </w:r>
    </w:p>
    <w:p w14:paraId="7A2F7359" w14:textId="77777777" w:rsidR="00E85BBC" w:rsidRDefault="00E85BBC" w:rsidP="00B52083">
      <w:pPr>
        <w:rPr>
          <w:sz w:val="28"/>
          <w:szCs w:val="28"/>
        </w:rPr>
      </w:pPr>
    </w:p>
    <w:p w14:paraId="09690DBA" w14:textId="77777777" w:rsidR="00E85BBC" w:rsidRDefault="00E85BBC" w:rsidP="00B52083">
      <w:pPr>
        <w:rPr>
          <w:sz w:val="28"/>
          <w:szCs w:val="28"/>
        </w:rPr>
      </w:pPr>
    </w:p>
    <w:p w14:paraId="1E405DBB" w14:textId="7CCA7307" w:rsidR="00E85BBC" w:rsidRDefault="00E85BBC" w:rsidP="00B52083">
      <w:pPr>
        <w:rPr>
          <w:sz w:val="28"/>
          <w:szCs w:val="28"/>
        </w:rPr>
      </w:pPr>
      <w:r>
        <w:rPr>
          <w:sz w:val="28"/>
          <w:szCs w:val="28"/>
        </w:rPr>
        <w:t>Notification Events – You can observe these notifications to receive udpates from Presence SDK.</w:t>
      </w:r>
    </w:p>
    <w:p w14:paraId="4F310CEF" w14:textId="77777777" w:rsidR="00E85BBC" w:rsidRDefault="00E85BBC" w:rsidP="00B52083">
      <w:pPr>
        <w:rPr>
          <w:sz w:val="28"/>
          <w:szCs w:val="28"/>
        </w:rPr>
      </w:pPr>
    </w:p>
    <w:p w14:paraId="0B9CA2E0" w14:textId="77777777" w:rsidR="00E85BBC" w:rsidRDefault="00E85BBC" w:rsidP="00B52083">
      <w:pPr>
        <w:rPr>
          <w:sz w:val="28"/>
          <w:szCs w:val="28"/>
        </w:rPr>
      </w:pPr>
    </w:p>
    <w:p w14:paraId="00EFBFF3" w14:textId="2A08EA54" w:rsidR="00E85BBC" w:rsidRDefault="00E85BBC" w:rsidP="00E85BB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static final class </w:t>
      </w:r>
      <w:r w:rsidR="00C46673">
        <w:rPr>
          <w:rFonts w:ascii="Menlo" w:hAnsi="Menlo" w:cs="Menlo"/>
          <w:color w:val="000000"/>
          <w:sz w:val="18"/>
          <w:szCs w:val="18"/>
        </w:rPr>
        <w:t>Action</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UI events (Start)</w:t>
      </w:r>
      <w:r>
        <w:rPr>
          <w:rFonts w:ascii="Menlo" w:hAnsi="Menlo" w:cs="Menlo"/>
          <w:i/>
          <w:iCs/>
          <w:color w:val="808080"/>
          <w:sz w:val="18"/>
          <w:szCs w:val="18"/>
        </w:rPr>
        <w:br/>
        <w:t xml:space="preserve">    /////////////////////////////////////////////////////////////////////////////////////////</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ACTION_MYTICKETSCREENSHOWED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"com.ticketmaster.presencesdk.eventanalytic.action.MYTICKETSCREENSHOWED"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ACTION_MANAGETICKETSCREENSHOWED </w:t>
      </w:r>
      <w:r>
        <w:rPr>
          <w:rFonts w:ascii="Menlo" w:hAnsi="Menlo" w:cs="Menlo"/>
          <w:color w:val="000000"/>
          <w:sz w:val="18"/>
          <w:szCs w:val="18"/>
        </w:rPr>
        <w:t xml:space="preserve">= </w:t>
      </w:r>
      <w:r>
        <w:rPr>
          <w:rFonts w:ascii="Menlo" w:hAnsi="Menlo" w:cs="Menlo"/>
          <w:b/>
          <w:bCs/>
          <w:color w:val="008000"/>
          <w:sz w:val="18"/>
          <w:szCs w:val="18"/>
        </w:rPr>
        <w:lastRenderedPageBreak/>
        <w:t>"com.ticketmaster.presencesdk.eventanalytic.action.MANAGETICKETSCREENSHOWED"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ACTION_ADDPAYMENTINFOSCREENSHOWED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"com.ticketmaster.presencesdk.eventanalytic.action.ADDPAYMENTINFOSCREENSHOWED"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ACTION_REVIEWPOSTINGSCREENSHOWED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"com.ticketmaster.presencesdk.eventanalytic.action.REVIEWPOSTINGSCREENSHOWED"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ACTION_POSTINGCONFIRMATIONSCREENSHOWED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"com.ticketmaster.presencesdk.eventanalytic.action.POSTINGCONFIRMATIONSCREENSHOWED"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ACTION_CANCELPOSTINGSCREENSHOWED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"com.ticketmaster.presencesdk.eventanalytic.action.CANCELPOSTINGSCREENSHOWED"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ACTION_CANCELPOSTINGCONFIRMSCREENSHOWED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"com.ticketmaster.presencesdk.eventanalytic.action.CANCELPOSTINGCONFIRMSCREENSHOWED"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ACTION_MYTICKETBARCODESCREENSHOWED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"com.ticketmaster.presencesdk.eventanalytic.action.MYTICKETBARCODESCREENSHOWED"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ACTION_TICKETDETAILSSCREENSHOWED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"com.ticketmaster.presencesdk.eventanalytic.action.TICKETDETAILSSCREENSHOWED"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ACTION_TICKETSTUBIMAGESHARED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"com.ticketmaster.presencesdk.eventanalytic.action.TICKETSTUBIMAGESHARED"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UI events (End)</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br/>
        <w:t xml:space="preserve">    // Business operation events (Start)</w:t>
      </w:r>
      <w:r>
        <w:rPr>
          <w:rFonts w:ascii="Menlo" w:hAnsi="Menlo" w:cs="Menlo"/>
          <w:i/>
          <w:iCs/>
          <w:color w:val="808080"/>
          <w:sz w:val="18"/>
          <w:szCs w:val="18"/>
        </w:rPr>
        <w:br/>
        <w:t xml:space="preserve">    /////////////////////////////////////////////////////////////////////////////////////////</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ACTION_TRANSFERINITIATED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"com.ticketmaster.presencesdk.eventanalytic.action.TRANSFERINITIATED"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ACTION_TRANSFERCANCELLED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"com.ticketmaster.presencesdk.eventanalytic.action.TRANSFERCANCELLED"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ACTION_TRANSFERACCEPTED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"com.ticketmaster.presencesdk.eventanalytic.action.TRANSFERACCEPTED"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ACTION_RESALEINITIATED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"com.ticketmaster.presencesdk.eventanalytic.action.RESALEINITIATED"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ACTION_RESALECANCELLED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"com.ticketmaster.presencesdk.eventanalytic.action.RESALECANCELLED"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ACTION_RESALEUPDATED </w:t>
      </w:r>
      <w:r>
        <w:rPr>
          <w:rFonts w:ascii="Menlo" w:hAnsi="Menlo" w:cs="Menlo"/>
          <w:color w:val="000000"/>
          <w:sz w:val="18"/>
          <w:szCs w:val="18"/>
        </w:rPr>
        <w:t xml:space="preserve">= </w:t>
      </w:r>
      <w:r>
        <w:rPr>
          <w:rFonts w:ascii="Menlo" w:hAnsi="Menlo" w:cs="Menlo"/>
          <w:b/>
          <w:bCs/>
          <w:color w:val="008000"/>
          <w:sz w:val="18"/>
          <w:szCs w:val="18"/>
        </w:rPr>
        <w:t>"com.ticketmaster.presencesdk.eventanalytic.action.RESALEEDITED"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Business operation events (End)</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000000"/>
          <w:sz w:val="18"/>
          <w:szCs w:val="18"/>
        </w:rPr>
        <w:t>}</w:t>
      </w:r>
    </w:p>
    <w:p w14:paraId="13211856" w14:textId="77777777" w:rsidR="00E85BBC" w:rsidRDefault="00E85BBC" w:rsidP="00B52083">
      <w:pPr>
        <w:rPr>
          <w:sz w:val="28"/>
          <w:szCs w:val="28"/>
        </w:rPr>
      </w:pPr>
    </w:p>
    <w:p w14:paraId="08A3706C" w14:textId="77777777" w:rsidR="00E85BBC" w:rsidRDefault="00E85BBC" w:rsidP="00B52083">
      <w:pPr>
        <w:rPr>
          <w:sz w:val="28"/>
          <w:szCs w:val="28"/>
        </w:rPr>
      </w:pPr>
    </w:p>
    <w:p w14:paraId="1BC57752" w14:textId="77777777" w:rsidR="00E85BBC" w:rsidRDefault="00E85BBC" w:rsidP="00B52083">
      <w:pPr>
        <w:rPr>
          <w:sz w:val="28"/>
          <w:szCs w:val="28"/>
        </w:rPr>
      </w:pPr>
    </w:p>
    <w:p w14:paraId="017F368C" w14:textId="4D91BCA8" w:rsidR="00E85BBC" w:rsidRDefault="00E85BBC" w:rsidP="00B52083">
      <w:pPr>
        <w:rPr>
          <w:sz w:val="28"/>
          <w:szCs w:val="28"/>
        </w:rPr>
      </w:pPr>
      <w:r>
        <w:rPr>
          <w:sz w:val="28"/>
          <w:szCs w:val="28"/>
        </w:rPr>
        <w:t>Payload Data for the Notifications – Only relevant information is sent out with the notification.</w:t>
      </w:r>
    </w:p>
    <w:p w14:paraId="68CAF7CF" w14:textId="77777777" w:rsidR="00E85BBC" w:rsidRDefault="00E85BBC" w:rsidP="00B52083">
      <w:pPr>
        <w:rPr>
          <w:sz w:val="28"/>
          <w:szCs w:val="28"/>
        </w:rPr>
      </w:pPr>
    </w:p>
    <w:p w14:paraId="6AFF478E" w14:textId="77777777" w:rsidR="00E85BBC" w:rsidRDefault="00E85BBC" w:rsidP="00B52083">
      <w:pPr>
        <w:rPr>
          <w:sz w:val="28"/>
          <w:szCs w:val="28"/>
        </w:rPr>
      </w:pPr>
    </w:p>
    <w:p w14:paraId="1ABA6E5E" w14:textId="62448690" w:rsidR="00E85BBC" w:rsidRDefault="00E85BBC" w:rsidP="00E85BB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static final class </w:t>
      </w:r>
      <w:r w:rsidR="00C46673">
        <w:rPr>
          <w:rFonts w:ascii="Menlo" w:hAnsi="Menlo" w:cs="Menlo"/>
          <w:color w:val="000000"/>
          <w:sz w:val="18"/>
          <w:szCs w:val="18"/>
        </w:rPr>
        <w:t>Data</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general data for event details, and ticket details</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EVENT_ID </w:t>
      </w:r>
      <w:r>
        <w:rPr>
          <w:rFonts w:ascii="Menlo" w:hAnsi="Menlo" w:cs="Menlo"/>
          <w:color w:val="000000"/>
          <w:sz w:val="18"/>
          <w:szCs w:val="18"/>
        </w:rPr>
        <w:t xml:space="preserve">= </w:t>
      </w:r>
      <w:r>
        <w:rPr>
          <w:rFonts w:ascii="Menlo" w:hAnsi="Menlo" w:cs="Menlo"/>
          <w:b/>
          <w:bCs/>
          <w:color w:val="008000"/>
          <w:sz w:val="18"/>
          <w:szCs w:val="18"/>
        </w:rPr>
        <w:t>"event_id"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EVENT_NAME </w:t>
      </w:r>
      <w:r>
        <w:rPr>
          <w:rFonts w:ascii="Menlo" w:hAnsi="Menlo" w:cs="Menlo"/>
          <w:color w:val="000000"/>
          <w:sz w:val="18"/>
          <w:szCs w:val="18"/>
        </w:rPr>
        <w:t xml:space="preserve">= </w:t>
      </w:r>
      <w:r>
        <w:rPr>
          <w:rFonts w:ascii="Menlo" w:hAnsi="Menlo" w:cs="Menlo"/>
          <w:b/>
          <w:bCs/>
          <w:color w:val="008000"/>
          <w:sz w:val="18"/>
          <w:szCs w:val="18"/>
        </w:rPr>
        <w:t>"event_name"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EVENT_DATE </w:t>
      </w:r>
      <w:r>
        <w:rPr>
          <w:rFonts w:ascii="Menlo" w:hAnsi="Menlo" w:cs="Menlo"/>
          <w:color w:val="000000"/>
          <w:sz w:val="18"/>
          <w:szCs w:val="18"/>
        </w:rPr>
        <w:t xml:space="preserve">= </w:t>
      </w:r>
      <w:r>
        <w:rPr>
          <w:rFonts w:ascii="Menlo" w:hAnsi="Menlo" w:cs="Menlo"/>
          <w:b/>
          <w:bCs/>
          <w:color w:val="008000"/>
          <w:sz w:val="18"/>
          <w:szCs w:val="18"/>
        </w:rPr>
        <w:t>"event_date"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EVENT_IMAGE_URL </w:t>
      </w:r>
      <w:r>
        <w:rPr>
          <w:rFonts w:ascii="Menlo" w:hAnsi="Menlo" w:cs="Menlo"/>
          <w:color w:val="000000"/>
          <w:sz w:val="18"/>
          <w:szCs w:val="18"/>
        </w:rPr>
        <w:t xml:space="preserve">= </w:t>
      </w:r>
      <w:r>
        <w:rPr>
          <w:rFonts w:ascii="Menlo" w:hAnsi="Menlo" w:cs="Menlo"/>
          <w:b/>
          <w:bCs/>
          <w:color w:val="008000"/>
          <w:sz w:val="18"/>
          <w:szCs w:val="18"/>
        </w:rPr>
        <w:t>"event_image_url"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EVENT_ORDER_ID </w:t>
      </w:r>
      <w:r>
        <w:rPr>
          <w:rFonts w:ascii="Menlo" w:hAnsi="Menlo" w:cs="Menlo"/>
          <w:color w:val="000000"/>
          <w:sz w:val="18"/>
          <w:szCs w:val="18"/>
        </w:rPr>
        <w:t xml:space="preserve">= </w:t>
      </w:r>
      <w:r>
        <w:rPr>
          <w:rFonts w:ascii="Menlo" w:hAnsi="Menlo" w:cs="Menlo"/>
          <w:b/>
          <w:bCs/>
          <w:color w:val="008000"/>
          <w:sz w:val="18"/>
          <w:szCs w:val="18"/>
        </w:rPr>
        <w:t>"event_order_id"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VENUE_NAME </w:t>
      </w:r>
      <w:r>
        <w:rPr>
          <w:rFonts w:ascii="Menlo" w:hAnsi="Menlo" w:cs="Menlo"/>
          <w:color w:val="000000"/>
          <w:sz w:val="18"/>
          <w:szCs w:val="18"/>
        </w:rPr>
        <w:t xml:space="preserve">= </w:t>
      </w:r>
      <w:r>
        <w:rPr>
          <w:rFonts w:ascii="Menlo" w:hAnsi="Menlo" w:cs="Menlo"/>
          <w:b/>
          <w:bCs/>
          <w:color w:val="008000"/>
          <w:sz w:val="18"/>
          <w:szCs w:val="18"/>
        </w:rPr>
        <w:t>"venue_name"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VENUE_ID </w:t>
      </w:r>
      <w:r>
        <w:rPr>
          <w:rFonts w:ascii="Menlo" w:hAnsi="Menlo" w:cs="Menlo"/>
          <w:color w:val="000000"/>
          <w:sz w:val="18"/>
          <w:szCs w:val="18"/>
        </w:rPr>
        <w:t xml:space="preserve">= </w:t>
      </w:r>
      <w:r>
        <w:rPr>
          <w:rFonts w:ascii="Menlo" w:hAnsi="Menlo" w:cs="Menlo"/>
          <w:b/>
          <w:bCs/>
          <w:color w:val="008000"/>
          <w:sz w:val="18"/>
          <w:szCs w:val="18"/>
        </w:rPr>
        <w:t>"venu_id"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CURRENT_TICKET_COUNT </w:t>
      </w:r>
      <w:r>
        <w:rPr>
          <w:rFonts w:ascii="Menlo" w:hAnsi="Menlo" w:cs="Menlo"/>
          <w:color w:val="000000"/>
          <w:sz w:val="18"/>
          <w:szCs w:val="18"/>
        </w:rPr>
        <w:t xml:space="preserve">= </w:t>
      </w:r>
      <w:r>
        <w:rPr>
          <w:rFonts w:ascii="Menlo" w:hAnsi="Menlo" w:cs="Menlo"/>
          <w:b/>
          <w:bCs/>
          <w:color w:val="008000"/>
          <w:sz w:val="18"/>
          <w:szCs w:val="18"/>
        </w:rPr>
        <w:t>"current_ticket_count"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EVENT_ARTIST_NAME </w:t>
      </w:r>
      <w:r>
        <w:rPr>
          <w:rFonts w:ascii="Menlo" w:hAnsi="Menlo" w:cs="Menlo"/>
          <w:color w:val="000000"/>
          <w:sz w:val="18"/>
          <w:szCs w:val="18"/>
        </w:rPr>
        <w:t xml:space="preserve">= </w:t>
      </w:r>
      <w:r>
        <w:rPr>
          <w:rFonts w:ascii="Menlo" w:hAnsi="Menlo" w:cs="Menlo"/>
          <w:b/>
          <w:bCs/>
          <w:color w:val="008000"/>
          <w:sz w:val="18"/>
          <w:szCs w:val="18"/>
        </w:rPr>
        <w:t>"artist_name"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EVENT_ARTIST_ID </w:t>
      </w:r>
      <w:r>
        <w:rPr>
          <w:rFonts w:ascii="Menlo" w:hAnsi="Menlo" w:cs="Menlo"/>
          <w:color w:val="000000"/>
          <w:sz w:val="18"/>
          <w:szCs w:val="18"/>
        </w:rPr>
        <w:t xml:space="preserve">= </w:t>
      </w:r>
      <w:r>
        <w:rPr>
          <w:rFonts w:ascii="Menlo" w:hAnsi="Menlo" w:cs="Menlo"/>
          <w:b/>
          <w:bCs/>
          <w:color w:val="008000"/>
          <w:sz w:val="18"/>
          <w:szCs w:val="18"/>
        </w:rPr>
        <w:t>"artist_id"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transfer initiate event</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INITIATE_TRANSFER_TICKET_COUNT </w:t>
      </w:r>
      <w:r>
        <w:rPr>
          <w:rFonts w:ascii="Menlo" w:hAnsi="Menlo" w:cs="Menlo"/>
          <w:color w:val="000000"/>
          <w:sz w:val="18"/>
          <w:szCs w:val="18"/>
        </w:rPr>
        <w:t xml:space="preserve">= </w:t>
      </w:r>
      <w:r>
        <w:rPr>
          <w:rFonts w:ascii="Menlo" w:hAnsi="Menlo" w:cs="Menlo"/>
          <w:b/>
          <w:bCs/>
          <w:color w:val="008000"/>
          <w:sz w:val="18"/>
          <w:szCs w:val="18"/>
        </w:rPr>
        <w:t>"initiate_transfer_ticket_count"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INITIATE_TRANSFER_TICKET_FACEVALUE </w:t>
      </w:r>
      <w:r>
        <w:rPr>
          <w:rFonts w:ascii="Menlo" w:hAnsi="Menlo" w:cs="Menlo"/>
          <w:color w:val="000000"/>
          <w:sz w:val="18"/>
          <w:szCs w:val="18"/>
        </w:rPr>
        <w:t xml:space="preserve">= </w:t>
      </w:r>
      <w:r>
        <w:rPr>
          <w:rFonts w:ascii="Menlo" w:hAnsi="Menlo" w:cs="Menlo"/>
          <w:b/>
          <w:bCs/>
          <w:color w:val="008000"/>
          <w:sz w:val="18"/>
          <w:szCs w:val="18"/>
        </w:rPr>
        <w:t>"initiate_transfer_ticket_facevalue"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INITIATE_TRANSFER_TICKET_SERIALIZABLE </w:t>
      </w:r>
      <w:r>
        <w:rPr>
          <w:rFonts w:ascii="Menlo" w:hAnsi="Menlo" w:cs="Menlo"/>
          <w:color w:val="000000"/>
          <w:sz w:val="18"/>
          <w:szCs w:val="18"/>
        </w:rPr>
        <w:t xml:space="preserve">= </w:t>
      </w:r>
      <w:r>
        <w:rPr>
          <w:rFonts w:ascii="Menlo" w:hAnsi="Menlo" w:cs="Menlo"/>
          <w:b/>
          <w:bCs/>
          <w:color w:val="008000"/>
          <w:sz w:val="18"/>
          <w:szCs w:val="18"/>
        </w:rPr>
        <w:t>"initiate_transfer_ticket_serializable"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transfer cancel event</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CANCEL_TRANSFER_ID </w:t>
      </w:r>
      <w:r>
        <w:rPr>
          <w:rFonts w:ascii="Menlo" w:hAnsi="Menlo" w:cs="Menlo"/>
          <w:color w:val="000000"/>
          <w:sz w:val="18"/>
          <w:szCs w:val="18"/>
        </w:rPr>
        <w:t xml:space="preserve">= </w:t>
      </w:r>
      <w:r>
        <w:rPr>
          <w:rFonts w:ascii="Menlo" w:hAnsi="Menlo" w:cs="Menlo"/>
          <w:b/>
          <w:bCs/>
          <w:color w:val="008000"/>
          <w:sz w:val="18"/>
          <w:szCs w:val="18"/>
        </w:rPr>
        <w:t>"cancel_transfer_id"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CANCEL_TRANSFER_ORDER_ID </w:t>
      </w:r>
      <w:r>
        <w:rPr>
          <w:rFonts w:ascii="Menlo" w:hAnsi="Menlo" w:cs="Menlo"/>
          <w:color w:val="000000"/>
          <w:sz w:val="18"/>
          <w:szCs w:val="18"/>
        </w:rPr>
        <w:t xml:space="preserve">= </w:t>
      </w:r>
      <w:r>
        <w:rPr>
          <w:rFonts w:ascii="Menlo" w:hAnsi="Menlo" w:cs="Menlo"/>
          <w:b/>
          <w:bCs/>
          <w:color w:val="008000"/>
          <w:sz w:val="18"/>
          <w:szCs w:val="18"/>
        </w:rPr>
        <w:t>"cancel_transfer_order_id"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resale initiate event</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INITIATE_RESALE_TICKET_COUNT </w:t>
      </w:r>
      <w:r>
        <w:rPr>
          <w:rFonts w:ascii="Menlo" w:hAnsi="Menlo" w:cs="Menlo"/>
          <w:color w:val="000000"/>
          <w:sz w:val="18"/>
          <w:szCs w:val="18"/>
        </w:rPr>
        <w:t xml:space="preserve">= </w:t>
      </w:r>
      <w:r>
        <w:rPr>
          <w:rFonts w:ascii="Menlo" w:hAnsi="Menlo" w:cs="Menlo"/>
          <w:b/>
          <w:bCs/>
          <w:color w:val="008000"/>
          <w:sz w:val="18"/>
          <w:szCs w:val="18"/>
        </w:rPr>
        <w:t>"initiate_resale_ticket_count"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INITIATE_RESALE_PRICE </w:t>
      </w:r>
      <w:r>
        <w:rPr>
          <w:rFonts w:ascii="Menlo" w:hAnsi="Menlo" w:cs="Menlo"/>
          <w:color w:val="000000"/>
          <w:sz w:val="18"/>
          <w:szCs w:val="18"/>
        </w:rPr>
        <w:t xml:space="preserve">= </w:t>
      </w:r>
      <w:r>
        <w:rPr>
          <w:rFonts w:ascii="Menlo" w:hAnsi="Menlo" w:cs="Menlo"/>
          <w:b/>
          <w:bCs/>
          <w:color w:val="008000"/>
          <w:sz w:val="18"/>
          <w:szCs w:val="18"/>
        </w:rPr>
        <w:t>"initiate_resale_price"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INITIATE_RESALE_TICKET_SERIALIZABLE </w:t>
      </w:r>
      <w:r>
        <w:rPr>
          <w:rFonts w:ascii="Menlo" w:hAnsi="Menlo" w:cs="Menlo"/>
          <w:color w:val="000000"/>
          <w:sz w:val="18"/>
          <w:szCs w:val="18"/>
        </w:rPr>
        <w:t xml:space="preserve">= </w:t>
      </w:r>
      <w:r>
        <w:rPr>
          <w:rFonts w:ascii="Menlo" w:hAnsi="Menlo" w:cs="Menlo"/>
          <w:b/>
          <w:bCs/>
          <w:color w:val="008000"/>
          <w:sz w:val="18"/>
          <w:szCs w:val="18"/>
        </w:rPr>
        <w:t>"initiate_resale_ticket_serializable"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resale update event</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UPDATE_RESALE_PRICE </w:t>
      </w:r>
      <w:r>
        <w:rPr>
          <w:rFonts w:ascii="Menlo" w:hAnsi="Menlo" w:cs="Menlo"/>
          <w:color w:val="000000"/>
          <w:sz w:val="18"/>
          <w:szCs w:val="18"/>
        </w:rPr>
        <w:t xml:space="preserve">= </w:t>
      </w:r>
      <w:r>
        <w:rPr>
          <w:rFonts w:ascii="Menlo" w:hAnsi="Menlo" w:cs="Menlo"/>
          <w:b/>
          <w:bCs/>
          <w:color w:val="008000"/>
          <w:sz w:val="18"/>
          <w:szCs w:val="18"/>
        </w:rPr>
        <w:t>"update_resale_price"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UPDATE_RESALE_POSTING_ID </w:t>
      </w:r>
      <w:r>
        <w:rPr>
          <w:rFonts w:ascii="Menlo" w:hAnsi="Menlo" w:cs="Menlo"/>
          <w:color w:val="000000"/>
          <w:sz w:val="18"/>
          <w:szCs w:val="18"/>
        </w:rPr>
        <w:t xml:space="preserve">= </w:t>
      </w:r>
      <w:r>
        <w:rPr>
          <w:rFonts w:ascii="Menlo" w:hAnsi="Menlo" w:cs="Menlo"/>
          <w:b/>
          <w:bCs/>
          <w:color w:val="008000"/>
          <w:sz w:val="18"/>
          <w:szCs w:val="18"/>
        </w:rPr>
        <w:t>"update_resale_posting_id"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resale initiate and update events</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RESALE_BUYER_FEES </w:t>
      </w:r>
      <w:r>
        <w:rPr>
          <w:rFonts w:ascii="Menlo" w:hAnsi="Menlo" w:cs="Menlo"/>
          <w:color w:val="000000"/>
          <w:sz w:val="18"/>
          <w:szCs w:val="18"/>
        </w:rPr>
        <w:t xml:space="preserve">= </w:t>
      </w:r>
      <w:r>
        <w:rPr>
          <w:rFonts w:ascii="Menlo" w:hAnsi="Menlo" w:cs="Menlo"/>
          <w:b/>
          <w:bCs/>
          <w:color w:val="008000"/>
          <w:sz w:val="18"/>
          <w:szCs w:val="18"/>
        </w:rPr>
        <w:t>"resale_buyer_fees"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RESALE_ORIGINAL_FACE_VALUE </w:t>
      </w:r>
      <w:r>
        <w:rPr>
          <w:rFonts w:ascii="Menlo" w:hAnsi="Menlo" w:cs="Menlo"/>
          <w:color w:val="000000"/>
          <w:sz w:val="18"/>
          <w:szCs w:val="18"/>
        </w:rPr>
        <w:t xml:space="preserve">= </w:t>
      </w:r>
      <w:r>
        <w:rPr>
          <w:rFonts w:ascii="Menlo" w:hAnsi="Menlo" w:cs="Menlo"/>
          <w:b/>
          <w:bCs/>
          <w:color w:val="008000"/>
          <w:sz w:val="18"/>
          <w:szCs w:val="18"/>
        </w:rPr>
        <w:t>"resale_original_face_value"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RESALE_SELLER_PAYOUT </w:t>
      </w:r>
      <w:r>
        <w:rPr>
          <w:rFonts w:ascii="Menlo" w:hAnsi="Menlo" w:cs="Menlo"/>
          <w:color w:val="000000"/>
          <w:sz w:val="18"/>
          <w:szCs w:val="18"/>
        </w:rPr>
        <w:t xml:space="preserve">= </w:t>
      </w:r>
      <w:r>
        <w:rPr>
          <w:rFonts w:ascii="Menlo" w:hAnsi="Menlo" w:cs="Menlo"/>
          <w:b/>
          <w:bCs/>
          <w:color w:val="008000"/>
          <w:sz w:val="18"/>
          <w:szCs w:val="18"/>
        </w:rPr>
        <w:t>"resale_seller_payout"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RESALE_SELLER_FEES </w:t>
      </w:r>
      <w:r>
        <w:rPr>
          <w:rFonts w:ascii="Menlo" w:hAnsi="Menlo" w:cs="Menlo"/>
          <w:color w:val="000000"/>
          <w:sz w:val="18"/>
          <w:szCs w:val="18"/>
        </w:rPr>
        <w:t xml:space="preserve">= </w:t>
      </w:r>
      <w:r>
        <w:rPr>
          <w:rFonts w:ascii="Menlo" w:hAnsi="Menlo" w:cs="Menlo"/>
          <w:b/>
          <w:bCs/>
          <w:color w:val="008000"/>
          <w:sz w:val="18"/>
          <w:szCs w:val="18"/>
        </w:rPr>
        <w:t>"resale_seller_fees"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data for resale cancel event</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CANCEL_RESALE_POSTING_ID </w:t>
      </w:r>
      <w:r>
        <w:rPr>
          <w:rFonts w:ascii="Menlo" w:hAnsi="Menlo" w:cs="Menlo"/>
          <w:color w:val="000000"/>
          <w:sz w:val="18"/>
          <w:szCs w:val="18"/>
        </w:rPr>
        <w:t xml:space="preserve">= </w:t>
      </w:r>
      <w:r>
        <w:rPr>
          <w:rFonts w:ascii="Menlo" w:hAnsi="Menlo" w:cs="Menlo"/>
          <w:b/>
          <w:bCs/>
          <w:color w:val="008000"/>
          <w:sz w:val="18"/>
          <w:szCs w:val="18"/>
        </w:rPr>
        <w:t>"cancel_resale_posting_id"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//data for sharing image</w:t>
      </w:r>
      <w:r>
        <w:rPr>
          <w:rFonts w:ascii="Menlo" w:hAnsi="Menlo" w:cs="Menlo"/>
          <w:i/>
          <w:iCs/>
          <w:color w:val="80808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SHARE_TICKET_IMAGE_DIR </w:t>
      </w:r>
      <w:r>
        <w:rPr>
          <w:rFonts w:ascii="Menlo" w:hAnsi="Menlo" w:cs="Menlo"/>
          <w:color w:val="000000"/>
          <w:sz w:val="18"/>
          <w:szCs w:val="18"/>
        </w:rPr>
        <w:t xml:space="preserve">= </w:t>
      </w:r>
      <w:r>
        <w:rPr>
          <w:rFonts w:ascii="Menlo" w:hAnsi="Menlo" w:cs="Menlo"/>
          <w:b/>
          <w:bCs/>
          <w:color w:val="008000"/>
          <w:sz w:val="18"/>
          <w:szCs w:val="18"/>
        </w:rPr>
        <w:t>"share_ticket_image_path"</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SHARE_TICKET_IMAGE_FILENAME </w:t>
      </w:r>
      <w:r>
        <w:rPr>
          <w:rFonts w:ascii="Menlo" w:hAnsi="Menlo" w:cs="Menlo"/>
          <w:color w:val="000000"/>
          <w:sz w:val="18"/>
          <w:szCs w:val="18"/>
        </w:rPr>
        <w:t xml:space="preserve">= </w:t>
      </w:r>
      <w:r>
        <w:rPr>
          <w:rFonts w:ascii="Menlo" w:hAnsi="Menlo" w:cs="Menlo"/>
          <w:b/>
          <w:bCs/>
          <w:color w:val="008000"/>
          <w:sz w:val="18"/>
          <w:szCs w:val="18"/>
        </w:rPr>
        <w:t>"share_ticket_image_filename"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SHARE_TICKET_EVENT_ID </w:t>
      </w:r>
      <w:r>
        <w:rPr>
          <w:rFonts w:ascii="Menlo" w:hAnsi="Menlo" w:cs="Menlo"/>
          <w:color w:val="000000"/>
          <w:sz w:val="18"/>
          <w:szCs w:val="18"/>
        </w:rPr>
        <w:t xml:space="preserve">= </w:t>
      </w:r>
      <w:r>
        <w:rPr>
          <w:rFonts w:ascii="Menlo" w:hAnsi="Menlo" w:cs="Menlo"/>
          <w:b/>
          <w:bCs/>
          <w:color w:val="008000"/>
          <w:sz w:val="18"/>
          <w:szCs w:val="18"/>
        </w:rPr>
        <w:t>"share_ticket_event_id"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String </w:t>
      </w:r>
      <w:r>
        <w:rPr>
          <w:rFonts w:ascii="Menlo" w:hAnsi="Menlo" w:cs="Menlo"/>
          <w:b/>
          <w:bCs/>
          <w:i/>
          <w:iCs/>
          <w:color w:val="660E7A"/>
          <w:sz w:val="18"/>
          <w:szCs w:val="18"/>
        </w:rPr>
        <w:t xml:space="preserve">SHARE_TICKET_EVENT_NAME </w:t>
      </w:r>
      <w:r>
        <w:rPr>
          <w:rFonts w:ascii="Menlo" w:hAnsi="Menlo" w:cs="Menlo"/>
          <w:color w:val="000000"/>
          <w:sz w:val="18"/>
          <w:szCs w:val="18"/>
        </w:rPr>
        <w:t xml:space="preserve">= </w:t>
      </w:r>
      <w:r>
        <w:rPr>
          <w:rFonts w:ascii="Menlo" w:hAnsi="Menlo" w:cs="Menlo"/>
          <w:b/>
          <w:bCs/>
          <w:color w:val="008000"/>
          <w:sz w:val="18"/>
          <w:szCs w:val="18"/>
        </w:rPr>
        <w:t>"share_ticket_event_name"</w:t>
      </w:r>
      <w:r>
        <w:rPr>
          <w:rFonts w:ascii="Menlo" w:hAnsi="Menlo" w:cs="Menlo"/>
          <w:color w:val="000000"/>
          <w:sz w:val="18"/>
          <w:szCs w:val="18"/>
        </w:rPr>
        <w:t>;</w:t>
      </w:r>
      <w:r>
        <w:rPr>
          <w:rFonts w:ascii="Menlo" w:hAnsi="Menlo" w:cs="Menlo"/>
          <w:color w:val="000000"/>
          <w:sz w:val="18"/>
          <w:szCs w:val="18"/>
        </w:rPr>
        <w:br/>
        <w:t>}</w:t>
      </w:r>
    </w:p>
    <w:p w14:paraId="5E68FA36" w14:textId="77777777" w:rsidR="00E85BBC" w:rsidRDefault="00E85BBC" w:rsidP="00B52083">
      <w:pPr>
        <w:rPr>
          <w:sz w:val="28"/>
          <w:szCs w:val="28"/>
        </w:rPr>
      </w:pPr>
    </w:p>
    <w:p w14:paraId="7D28C1DE" w14:textId="77777777" w:rsidR="00E85BBC" w:rsidRDefault="00E85BBC" w:rsidP="00B52083">
      <w:pPr>
        <w:rPr>
          <w:sz w:val="28"/>
          <w:szCs w:val="28"/>
        </w:rPr>
      </w:pPr>
    </w:p>
    <w:p w14:paraId="1FA26AEB" w14:textId="77777777" w:rsidR="00E85BBC" w:rsidRDefault="00E85BBC" w:rsidP="00B52083">
      <w:pPr>
        <w:rPr>
          <w:sz w:val="28"/>
          <w:szCs w:val="28"/>
        </w:rPr>
      </w:pPr>
    </w:p>
    <w:p w14:paraId="34EC8A38" w14:textId="5B86F31D" w:rsidR="00E85BBC" w:rsidRDefault="00E85BBC" w:rsidP="00B52083">
      <w:pPr>
        <w:rPr>
          <w:b/>
          <w:sz w:val="40"/>
          <w:szCs w:val="40"/>
        </w:rPr>
      </w:pPr>
      <w:r>
        <w:rPr>
          <w:b/>
          <w:sz w:val="40"/>
          <w:szCs w:val="40"/>
        </w:rPr>
        <w:t>Analytics Usage</w:t>
      </w:r>
    </w:p>
    <w:p w14:paraId="7B11235F" w14:textId="77777777" w:rsidR="00E85BBC" w:rsidRDefault="00E85BBC" w:rsidP="00B52083">
      <w:pPr>
        <w:rPr>
          <w:b/>
          <w:sz w:val="40"/>
          <w:szCs w:val="40"/>
        </w:rPr>
      </w:pPr>
    </w:p>
    <w:p w14:paraId="4B10934D" w14:textId="67A2115B" w:rsidR="00E85BBC" w:rsidRDefault="00E85BBC" w:rsidP="00B52083">
      <w:pPr>
        <w:rPr>
          <w:sz w:val="28"/>
          <w:szCs w:val="28"/>
        </w:rPr>
      </w:pPr>
      <w:r>
        <w:rPr>
          <w:sz w:val="28"/>
          <w:szCs w:val="28"/>
        </w:rPr>
        <w:lastRenderedPageBreak/>
        <w:t xml:space="preserve">If you want to track </w:t>
      </w:r>
      <w:r w:rsidR="000D5A78">
        <w:rPr>
          <w:sz w:val="28"/>
          <w:szCs w:val="28"/>
        </w:rPr>
        <w:t>ACTION_MANAGETICKETSCREENSHOWED event, you should register a local broadcast listener as below:</w:t>
      </w:r>
    </w:p>
    <w:p w14:paraId="2F1972D0" w14:textId="77777777" w:rsidR="000D5A78" w:rsidRDefault="000D5A78" w:rsidP="00B52083">
      <w:pPr>
        <w:rPr>
          <w:sz w:val="28"/>
          <w:szCs w:val="28"/>
        </w:rPr>
      </w:pPr>
    </w:p>
    <w:p w14:paraId="39D1404F" w14:textId="00CFB04D" w:rsidR="000D5A78" w:rsidRDefault="000D5A78" w:rsidP="000D5A7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IntentFilter analyticEventFilter = </w:t>
      </w:r>
      <w:r>
        <w:rPr>
          <w:rFonts w:ascii="Menlo" w:hAnsi="Menlo" w:cs="Menlo"/>
          <w:b/>
          <w:bCs/>
          <w:color w:val="000080"/>
          <w:sz w:val="18"/>
          <w:szCs w:val="18"/>
        </w:rPr>
        <w:t xml:space="preserve">new </w:t>
      </w:r>
      <w:r>
        <w:rPr>
          <w:rFonts w:ascii="Menlo" w:hAnsi="Menlo" w:cs="Menlo"/>
          <w:color w:val="000000"/>
          <w:sz w:val="18"/>
          <w:szCs w:val="18"/>
        </w:rPr>
        <w:t>IntentFilter();</w:t>
      </w:r>
      <w:r>
        <w:rPr>
          <w:rFonts w:ascii="Menlo" w:hAnsi="Menlo" w:cs="Menlo"/>
          <w:color w:val="000000"/>
          <w:sz w:val="18"/>
          <w:szCs w:val="18"/>
        </w:rPr>
        <w:br/>
      </w:r>
      <w:r w:rsidR="006377A6">
        <w:rPr>
          <w:rFonts w:ascii="Menlo" w:hAnsi="Menlo" w:cs="Menlo"/>
          <w:color w:val="000000"/>
          <w:sz w:val="18"/>
          <w:szCs w:val="18"/>
        </w:rPr>
        <w:t>analyticEventFilter.addAction(Presence</w:t>
      </w:r>
      <w:r>
        <w:rPr>
          <w:rFonts w:ascii="Menlo" w:hAnsi="Menlo" w:cs="Menlo"/>
          <w:color w:val="000000"/>
          <w:sz w:val="18"/>
          <w:szCs w:val="18"/>
        </w:rPr>
        <w:t>EventAnalytic</w:t>
      </w:r>
      <w:r w:rsidR="0020779B">
        <w:rPr>
          <w:rFonts w:ascii="Menlo" w:hAnsi="Menlo" w:cs="Menlo"/>
          <w:color w:val="000000"/>
          <w:sz w:val="18"/>
          <w:szCs w:val="18"/>
        </w:rPr>
        <w:t>s</w:t>
      </w:r>
      <w:r w:rsidR="006377A6">
        <w:rPr>
          <w:rFonts w:ascii="Menlo" w:hAnsi="Menlo" w:cs="Menlo"/>
          <w:color w:val="000000"/>
          <w:sz w:val="18"/>
          <w:szCs w:val="18"/>
        </w:rPr>
        <w:t>.</w:t>
      </w:r>
      <w:r>
        <w:rPr>
          <w:rFonts w:ascii="Menlo" w:hAnsi="Menlo" w:cs="Menlo"/>
          <w:color w:val="000000"/>
          <w:sz w:val="18"/>
          <w:szCs w:val="18"/>
        </w:rPr>
        <w:t>Action.</w:t>
      </w:r>
      <w:r>
        <w:rPr>
          <w:rFonts w:ascii="Menlo" w:hAnsi="Menlo" w:cs="Menlo"/>
          <w:b/>
          <w:bCs/>
          <w:i/>
          <w:iCs/>
          <w:color w:val="660E7A"/>
          <w:sz w:val="18"/>
          <w:szCs w:val="18"/>
        </w:rPr>
        <w:t>ACTION_MYTICKETSCREENSHOWED</w:t>
      </w:r>
      <w:r>
        <w:rPr>
          <w:rFonts w:ascii="Menlo" w:hAnsi="Menlo" w:cs="Menlo"/>
          <w:color w:val="000000"/>
          <w:sz w:val="18"/>
          <w:szCs w:val="18"/>
        </w:rPr>
        <w:t>);</w:t>
      </w:r>
      <w:r>
        <w:rPr>
          <w:rFonts w:ascii="Menlo" w:hAnsi="Menlo" w:cs="Menlo"/>
          <w:color w:val="000000"/>
          <w:sz w:val="18"/>
          <w:szCs w:val="18"/>
        </w:rPr>
        <w:br/>
        <w:t>LocalBroadcastManager.</w:t>
      </w:r>
      <w:r>
        <w:rPr>
          <w:rFonts w:ascii="Menlo" w:hAnsi="Menlo" w:cs="Menlo"/>
          <w:i/>
          <w:iCs/>
          <w:color w:val="000000"/>
          <w:sz w:val="18"/>
          <w:szCs w:val="18"/>
        </w:rPr>
        <w:t>getInstance</w:t>
      </w:r>
      <w:r>
        <w:rPr>
          <w:rFonts w:ascii="Menlo" w:hAnsi="Menlo" w:cs="Menlo"/>
          <w:color w:val="000000"/>
          <w:sz w:val="18"/>
          <w:szCs w:val="18"/>
        </w:rPr>
        <w:t>(MainActivity.</w:t>
      </w:r>
      <w:r>
        <w:rPr>
          <w:rFonts w:ascii="Menlo" w:hAnsi="Menlo" w:cs="Menlo"/>
          <w:b/>
          <w:bCs/>
          <w:color w:val="000080"/>
          <w:sz w:val="18"/>
          <w:szCs w:val="18"/>
        </w:rPr>
        <w:t>this</w:t>
      </w:r>
      <w:r>
        <w:rPr>
          <w:rFonts w:ascii="Menlo" w:hAnsi="Menlo" w:cs="Menlo"/>
          <w:color w:val="000000"/>
          <w:sz w:val="18"/>
          <w:szCs w:val="18"/>
        </w:rPr>
        <w:t>).registerReceiver(</w:t>
      </w:r>
      <w:r>
        <w:rPr>
          <w:rFonts w:ascii="Menlo" w:hAnsi="Menlo" w:cs="Menlo"/>
          <w:b/>
          <w:bCs/>
          <w:color w:val="660E7A"/>
          <w:sz w:val="18"/>
          <w:szCs w:val="18"/>
        </w:rPr>
        <w:t>mAnalyticEventReceiver</w:t>
      </w:r>
      <w:r w:rsidR="003824AC">
        <w:rPr>
          <w:rFonts w:ascii="Menlo" w:hAnsi="Menlo" w:cs="Menlo"/>
          <w:color w:val="000000"/>
          <w:sz w:val="18"/>
          <w:szCs w:val="18"/>
        </w:rPr>
        <w:t>, a</w:t>
      </w:r>
      <w:r>
        <w:rPr>
          <w:rFonts w:ascii="Menlo" w:hAnsi="Menlo" w:cs="Menlo"/>
          <w:color w:val="000000"/>
          <w:sz w:val="18"/>
          <w:szCs w:val="18"/>
        </w:rPr>
        <w:t>nalyticEventFilter);</w:t>
      </w:r>
    </w:p>
    <w:p w14:paraId="2A866144" w14:textId="77777777" w:rsidR="000D5A78" w:rsidRDefault="000D5A78" w:rsidP="00B52083">
      <w:pPr>
        <w:rPr>
          <w:sz w:val="28"/>
          <w:szCs w:val="28"/>
        </w:rPr>
      </w:pPr>
    </w:p>
    <w:p w14:paraId="4F80BF1A" w14:textId="77777777" w:rsidR="000D5A78" w:rsidRDefault="000D5A78" w:rsidP="00B52083">
      <w:pPr>
        <w:rPr>
          <w:sz w:val="28"/>
          <w:szCs w:val="28"/>
        </w:rPr>
      </w:pPr>
    </w:p>
    <w:p w14:paraId="67B9CF84" w14:textId="3DEA1EE7" w:rsidR="000D5A78" w:rsidRDefault="000D5A78" w:rsidP="00B52083">
      <w:pPr>
        <w:rPr>
          <w:sz w:val="28"/>
          <w:szCs w:val="28"/>
        </w:rPr>
      </w:pPr>
      <w:r>
        <w:rPr>
          <w:sz w:val="28"/>
          <w:szCs w:val="28"/>
        </w:rPr>
        <w:t>You can implement receiver mAnalyticsEventReceiver as follows:</w:t>
      </w:r>
    </w:p>
    <w:p w14:paraId="2687AC4F" w14:textId="77777777" w:rsidR="000D5A78" w:rsidRDefault="000D5A78" w:rsidP="00B52083">
      <w:pPr>
        <w:rPr>
          <w:sz w:val="28"/>
          <w:szCs w:val="28"/>
        </w:rPr>
      </w:pPr>
    </w:p>
    <w:p w14:paraId="224AFE4D" w14:textId="697B54B5" w:rsidR="000D5A78" w:rsidRDefault="000D5A78" w:rsidP="000D5A7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private </w:t>
      </w:r>
      <w:r>
        <w:rPr>
          <w:rFonts w:ascii="Menlo" w:hAnsi="Menlo" w:cs="Menlo"/>
          <w:color w:val="000000"/>
          <w:sz w:val="18"/>
          <w:szCs w:val="18"/>
        </w:rPr>
        <w:t xml:space="preserve">BroadcastReceiver </w:t>
      </w:r>
      <w:r>
        <w:rPr>
          <w:rFonts w:ascii="Menlo" w:hAnsi="Menlo" w:cs="Menlo"/>
          <w:b/>
          <w:bCs/>
          <w:color w:val="660E7A"/>
          <w:sz w:val="18"/>
          <w:szCs w:val="18"/>
        </w:rPr>
        <w:t xml:space="preserve">mAnalyticEventReceiver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BroadcastReceiver()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onReceive(Context context, Intent intent)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sidR="006377A6">
        <w:rPr>
          <w:rFonts w:ascii="Menlo" w:hAnsi="Menlo" w:cs="Menlo"/>
          <w:color w:val="000000"/>
          <w:sz w:val="18"/>
          <w:szCs w:val="18"/>
        </w:rPr>
        <w:t>(PresenceEventAnalytics.</w:t>
      </w:r>
      <w:r w:rsidR="0020779B">
        <w:rPr>
          <w:rFonts w:ascii="Menlo" w:hAnsi="Menlo" w:cs="Menlo"/>
          <w:color w:val="000000"/>
          <w:sz w:val="18"/>
          <w:szCs w:val="18"/>
        </w:rPr>
        <w:t>Action</w:t>
      </w:r>
      <w:r>
        <w:rPr>
          <w:rFonts w:ascii="Menlo" w:hAnsi="Menlo" w:cs="Menlo"/>
          <w:color w:val="000000"/>
          <w:sz w:val="18"/>
          <w:szCs w:val="18"/>
        </w:rPr>
        <w:t>.</w:t>
      </w:r>
      <w:r>
        <w:rPr>
          <w:rFonts w:ascii="Menlo" w:hAnsi="Menlo" w:cs="Menlo"/>
          <w:b/>
          <w:bCs/>
          <w:i/>
          <w:iCs/>
          <w:color w:val="660E7A"/>
          <w:sz w:val="18"/>
          <w:szCs w:val="18"/>
        </w:rPr>
        <w:t>ACTION_MYTICKETSCREENSHOWED</w:t>
      </w:r>
      <w:r>
        <w:rPr>
          <w:rFonts w:ascii="Menlo" w:hAnsi="Menlo" w:cs="Menlo"/>
          <w:color w:val="000000"/>
          <w:sz w:val="18"/>
          <w:szCs w:val="18"/>
        </w:rPr>
        <w:t>.equals(intent.getAction())) {</w:t>
      </w:r>
      <w:r>
        <w:rPr>
          <w:rFonts w:ascii="Menlo" w:hAnsi="Menlo" w:cs="Menlo"/>
          <w:color w:val="000000"/>
          <w:sz w:val="18"/>
          <w:szCs w:val="18"/>
        </w:rPr>
        <w:br/>
        <w:t xml:space="preserve">            Toast.</w:t>
      </w:r>
      <w:r>
        <w:rPr>
          <w:rFonts w:ascii="Menlo" w:hAnsi="Menlo" w:cs="Menlo"/>
          <w:i/>
          <w:iCs/>
          <w:color w:val="000000"/>
          <w:sz w:val="18"/>
          <w:szCs w:val="18"/>
        </w:rPr>
        <w:t>makeText</w:t>
      </w:r>
      <w:r>
        <w:rPr>
          <w:rFonts w:ascii="Menlo" w:hAnsi="Menlo" w:cs="Menlo"/>
          <w:color w:val="000000"/>
          <w:sz w:val="18"/>
          <w:szCs w:val="18"/>
        </w:rPr>
        <w:t>(MainActivity.</w:t>
      </w:r>
      <w:r>
        <w:rPr>
          <w:rFonts w:ascii="Menlo" w:hAnsi="Menlo" w:cs="Menlo"/>
          <w:b/>
          <w:bCs/>
          <w:color w:val="000080"/>
          <w:sz w:val="18"/>
          <w:szCs w:val="18"/>
        </w:rPr>
        <w:t>this</w:t>
      </w:r>
      <w:r>
        <w:rPr>
          <w:rFonts w:ascii="Menlo" w:hAnsi="Menlo" w:cs="Menlo"/>
          <w:color w:val="000000"/>
          <w:sz w:val="18"/>
          <w:szCs w:val="18"/>
        </w:rPr>
        <w:t xml:space="preserve">, </w:t>
      </w:r>
      <w:r>
        <w:rPr>
          <w:rFonts w:ascii="Menlo" w:hAnsi="Menlo" w:cs="Menlo"/>
          <w:b/>
          <w:bCs/>
          <w:color w:val="008000"/>
          <w:sz w:val="18"/>
          <w:szCs w:val="18"/>
        </w:rPr>
        <w:t>"Analytic Event: My tickets screen showed."</w:t>
      </w:r>
      <w:r>
        <w:rPr>
          <w:rFonts w:ascii="Menlo" w:hAnsi="Menlo" w:cs="Menlo"/>
          <w:color w:val="000000"/>
          <w:sz w:val="18"/>
          <w:szCs w:val="18"/>
        </w:rPr>
        <w:t>, Toast.</w:t>
      </w:r>
      <w:r>
        <w:rPr>
          <w:rFonts w:ascii="Menlo" w:hAnsi="Menlo" w:cs="Menlo"/>
          <w:b/>
          <w:bCs/>
          <w:i/>
          <w:iCs/>
          <w:color w:val="660E7A"/>
          <w:sz w:val="18"/>
          <w:szCs w:val="18"/>
        </w:rPr>
        <w:t>LENGTH_LONG</w:t>
      </w:r>
      <w:r>
        <w:rPr>
          <w:rFonts w:ascii="Menlo" w:hAnsi="Menlo" w:cs="Menlo"/>
          <w:color w:val="000000"/>
          <w:sz w:val="18"/>
          <w:szCs w:val="18"/>
        </w:rPr>
        <w:t>).show();</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w:t>
      </w:r>
    </w:p>
    <w:p w14:paraId="5C7A1F20" w14:textId="77777777" w:rsidR="000D5A78" w:rsidRPr="00E85BBC" w:rsidRDefault="000D5A78" w:rsidP="00B52083">
      <w:pPr>
        <w:rPr>
          <w:sz w:val="28"/>
          <w:szCs w:val="28"/>
        </w:rPr>
        <w:sectPr w:rsidR="000D5A78" w:rsidRPr="00E85BBC">
          <w:footerReference w:type="default" r:id="rId14"/>
          <w:pgSz w:w="12240" w:h="15840"/>
          <w:pgMar w:top="1060" w:right="1320" w:bottom="280" w:left="1340" w:header="778" w:footer="825" w:gutter="0"/>
          <w:cols w:space="720"/>
        </w:sectPr>
      </w:pPr>
    </w:p>
    <w:p w14:paraId="7CEAF923" w14:textId="77777777" w:rsidR="000B2195" w:rsidRDefault="000B2195">
      <w:pPr>
        <w:ind w:left="100"/>
        <w:rPr>
          <w:b/>
          <w:sz w:val="36"/>
          <w:szCs w:val="36"/>
        </w:rPr>
      </w:pPr>
    </w:p>
    <w:p w14:paraId="6A8491B4" w14:textId="1C8C7717" w:rsidR="001D1615" w:rsidRPr="00082F6F" w:rsidRDefault="00082F6F">
      <w:pPr>
        <w:ind w:left="100"/>
        <w:rPr>
          <w:b/>
          <w:sz w:val="40"/>
          <w:szCs w:val="40"/>
        </w:rPr>
      </w:pPr>
      <w:r>
        <w:rPr>
          <w:b/>
          <w:sz w:val="40"/>
          <w:szCs w:val="40"/>
        </w:rPr>
        <w:t xml:space="preserve">Setting </w:t>
      </w:r>
      <w:r w:rsidR="008A7C89" w:rsidRPr="00082F6F">
        <w:rPr>
          <w:b/>
          <w:sz w:val="40"/>
          <w:szCs w:val="40"/>
        </w:rPr>
        <w:t>Branding Color</w:t>
      </w:r>
      <w:r>
        <w:rPr>
          <w:b/>
          <w:sz w:val="40"/>
          <w:szCs w:val="40"/>
        </w:rPr>
        <w:t xml:space="preserve"> In Compile Time</w:t>
      </w:r>
    </w:p>
    <w:p w14:paraId="06592976" w14:textId="77777777" w:rsidR="00AF604F" w:rsidRDefault="00AF604F">
      <w:pPr>
        <w:ind w:left="100"/>
        <w:rPr>
          <w:sz w:val="28"/>
          <w:szCs w:val="28"/>
        </w:rPr>
      </w:pPr>
    </w:p>
    <w:p w14:paraId="31FC5225" w14:textId="10902E9E" w:rsidR="008A7C89" w:rsidRDefault="00AF604F">
      <w:pPr>
        <w:ind w:left="100"/>
        <w:rPr>
          <w:sz w:val="28"/>
          <w:szCs w:val="28"/>
        </w:rPr>
      </w:pPr>
      <w:r>
        <w:rPr>
          <w:sz w:val="28"/>
          <w:szCs w:val="28"/>
        </w:rPr>
        <w:t>Presence</w:t>
      </w:r>
      <w:r w:rsidR="008A7C89">
        <w:rPr>
          <w:sz w:val="28"/>
          <w:szCs w:val="28"/>
        </w:rPr>
        <w:t xml:space="preserve"> sdk clients can set their own branding theme color by defining this color value in their application resource “colors.xml” file:</w:t>
      </w:r>
    </w:p>
    <w:p w14:paraId="60ACF75D" w14:textId="77777777" w:rsidR="008A7C89" w:rsidRDefault="008A7C89">
      <w:pPr>
        <w:ind w:left="100"/>
        <w:rPr>
          <w:sz w:val="28"/>
          <w:szCs w:val="28"/>
        </w:rPr>
      </w:pPr>
    </w:p>
    <w:p w14:paraId="1D18524C" w14:textId="77777777" w:rsidR="005D53E3" w:rsidRDefault="005D53E3" w:rsidP="008A7C89">
      <w:pPr>
        <w:pStyle w:val="HTMLPreformatted"/>
        <w:shd w:val="clear" w:color="auto" w:fill="FFFFFF"/>
        <w:rPr>
          <w:rFonts w:ascii="Menlo" w:hAnsi="Menlo" w:cs="Menlo"/>
          <w:color w:val="000000"/>
          <w:sz w:val="28"/>
          <w:szCs w:val="28"/>
        </w:rPr>
      </w:pPr>
    </w:p>
    <w:p w14:paraId="5151BAA0" w14:textId="11D4011B" w:rsidR="008A7C89" w:rsidRDefault="008A7C89" w:rsidP="008A7C89">
      <w:pPr>
        <w:pStyle w:val="HTMLPreformatted"/>
        <w:shd w:val="clear" w:color="auto" w:fill="FFFFFF"/>
        <w:rPr>
          <w:rFonts w:ascii="Menlo" w:hAnsi="Menlo" w:cs="Menlo"/>
          <w:color w:val="000000"/>
          <w:sz w:val="28"/>
          <w:szCs w:val="28"/>
        </w:rPr>
      </w:pPr>
      <w:r w:rsidRPr="008A7C89">
        <w:rPr>
          <w:rFonts w:ascii="Menlo" w:hAnsi="Menlo" w:cs="Menlo"/>
          <w:color w:val="000000"/>
          <w:sz w:val="28"/>
          <w:szCs w:val="28"/>
        </w:rPr>
        <w:t>&lt;</w:t>
      </w:r>
      <w:r w:rsidRPr="008A7C89">
        <w:rPr>
          <w:rFonts w:ascii="Menlo" w:hAnsi="Menlo" w:cs="Menlo"/>
          <w:b/>
          <w:bCs/>
          <w:color w:val="000080"/>
          <w:sz w:val="28"/>
          <w:szCs w:val="28"/>
        </w:rPr>
        <w:t xml:space="preserve">color </w:t>
      </w:r>
      <w:r w:rsidRPr="008A7C89">
        <w:rPr>
          <w:rFonts w:ascii="Menlo" w:hAnsi="Menlo" w:cs="Menlo"/>
          <w:b/>
          <w:bCs/>
          <w:color w:val="0000FF"/>
          <w:sz w:val="28"/>
          <w:szCs w:val="28"/>
        </w:rPr>
        <w:t>name=</w:t>
      </w:r>
      <w:r w:rsidRPr="008A7C89">
        <w:rPr>
          <w:rFonts w:ascii="Menlo" w:hAnsi="Menlo" w:cs="Menlo"/>
          <w:b/>
          <w:bCs/>
          <w:color w:val="008000"/>
          <w:sz w:val="28"/>
          <w:szCs w:val="28"/>
        </w:rPr>
        <w:t>"tmx_color_branding"</w:t>
      </w:r>
      <w:r w:rsidRPr="008A7C89">
        <w:rPr>
          <w:rFonts w:ascii="Menlo" w:hAnsi="Menlo" w:cs="Menlo"/>
          <w:color w:val="000000"/>
          <w:sz w:val="28"/>
          <w:szCs w:val="28"/>
        </w:rPr>
        <w:t>&gt;#FFAA81&lt;/</w:t>
      </w:r>
      <w:r w:rsidRPr="008A7C89">
        <w:rPr>
          <w:rFonts w:ascii="Menlo" w:hAnsi="Menlo" w:cs="Menlo"/>
          <w:b/>
          <w:bCs/>
          <w:color w:val="000080"/>
          <w:sz w:val="28"/>
          <w:szCs w:val="28"/>
        </w:rPr>
        <w:t>color</w:t>
      </w:r>
      <w:r w:rsidRPr="008A7C89">
        <w:rPr>
          <w:rFonts w:ascii="Menlo" w:hAnsi="Menlo" w:cs="Menlo"/>
          <w:color w:val="000000"/>
          <w:sz w:val="28"/>
          <w:szCs w:val="28"/>
        </w:rPr>
        <w:t>&gt;</w:t>
      </w:r>
    </w:p>
    <w:p w14:paraId="716F5484" w14:textId="77777777" w:rsidR="00D2442D" w:rsidRDefault="00D2442D" w:rsidP="008A7C89">
      <w:pPr>
        <w:pStyle w:val="HTMLPreformatted"/>
        <w:shd w:val="clear" w:color="auto" w:fill="FFFFFF"/>
        <w:rPr>
          <w:rFonts w:ascii="Menlo" w:hAnsi="Menlo" w:cs="Menlo"/>
          <w:color w:val="000000"/>
          <w:sz w:val="28"/>
          <w:szCs w:val="28"/>
        </w:rPr>
      </w:pPr>
    </w:p>
    <w:p w14:paraId="7851A170" w14:textId="77777777" w:rsidR="00D2442D" w:rsidRDefault="00D2442D" w:rsidP="008A7C89">
      <w:pPr>
        <w:pStyle w:val="HTMLPreformatted"/>
        <w:shd w:val="clear" w:color="auto" w:fill="FFFFFF"/>
        <w:rPr>
          <w:rFonts w:ascii="Times New Roman" w:hAnsi="Times New Roman" w:cs="Times New Roman"/>
          <w:color w:val="000000"/>
          <w:sz w:val="28"/>
          <w:szCs w:val="28"/>
        </w:rPr>
      </w:pPr>
    </w:p>
    <w:p w14:paraId="32E0E1B3" w14:textId="0528C78C" w:rsidR="00F56D18" w:rsidRPr="00A23B0F" w:rsidRDefault="00D2442D" w:rsidP="00A23B0F">
      <w:pPr>
        <w:pStyle w:val="HTMLPreformatted"/>
        <w:shd w:val="clear" w:color="auto" w:fill="FFFFFF"/>
        <w:rPr>
          <w:rFonts w:ascii="Times New Roman" w:hAnsi="Times New Roman" w:cs="Times New Roman"/>
          <w:color w:val="000000"/>
          <w:sz w:val="28"/>
          <w:szCs w:val="28"/>
        </w:rPr>
      </w:pPr>
      <w:r w:rsidRPr="00D2442D">
        <w:rPr>
          <w:rFonts w:ascii="Times New Roman" w:hAnsi="Times New Roman" w:cs="Times New Roman"/>
          <w:color w:val="000000"/>
          <w:sz w:val="28"/>
          <w:szCs w:val="28"/>
        </w:rPr>
        <w:t>The defined color will be displayed on all action buttons, action bars and ticket details page.</w:t>
      </w:r>
      <w:r w:rsidR="006B3EC8">
        <w:rPr>
          <w:rFonts w:ascii="Times New Roman" w:hAnsi="Times New Roman" w:cs="Times New Roman"/>
          <w:color w:val="000000"/>
          <w:sz w:val="28"/>
          <w:szCs w:val="28"/>
        </w:rPr>
        <w:t xml:space="preserve"> If the above color variable is not defined in the client’s apk project, Tmx sdk will use a default color.</w:t>
      </w:r>
    </w:p>
    <w:sectPr w:rsidR="00F56D18" w:rsidRPr="00A23B0F">
      <w:footerReference w:type="default" r:id="rId15"/>
      <w:pgSz w:w="12240" w:h="15840"/>
      <w:pgMar w:top="1060" w:right="1320" w:bottom="280" w:left="1340" w:header="778" w:footer="8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B5CDF" w14:textId="77777777" w:rsidR="007307A1" w:rsidRDefault="007307A1">
      <w:r>
        <w:separator/>
      </w:r>
    </w:p>
  </w:endnote>
  <w:endnote w:type="continuationSeparator" w:id="0">
    <w:p w14:paraId="271C86BC" w14:textId="77777777" w:rsidR="007307A1" w:rsidRDefault="0073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font000000001f3e41d7">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547819" w14:textId="77777777" w:rsidR="0015702D" w:rsidRDefault="007307A1">
    <w:pPr>
      <w:spacing w:line="200" w:lineRule="exact"/>
    </w:pPr>
    <w:r>
      <w:pict w14:anchorId="52701F4B">
        <v:shapetype id="_x0000_t202" coordsize="21600,21600" o:spt="202" path="m0,0l0,21600,21600,21600,21600,0xe">
          <v:stroke joinstyle="miter"/>
          <v:path gradientshapeok="t" o:connecttype="rect"/>
        </v:shapetype>
        <v:shape id="_x0000_s2054" type="#_x0000_t202" style="position:absolute;margin-left:530.4pt;margin-top:739.75pt;width:11.6pt;height:17pt;z-index:-251656192;mso-position-horizontal-relative:page;mso-position-vertical-relative:page" filled="f" stroked="f">
          <v:textbox style="mso-next-textbox:#_x0000_s2054" inset="0,0,0,0">
            <w:txbxContent>
              <w:p w14:paraId="326D7429" w14:textId="77777777" w:rsidR="0015702D" w:rsidRDefault="0015702D">
                <w:pPr>
                  <w:spacing w:line="320" w:lineRule="exact"/>
                  <w:ind w:left="40" w:right="-25"/>
                  <w:rPr>
                    <w:rFonts w:ascii="Calibri" w:eastAsia="Calibri" w:hAnsi="Calibri" w:cs="Calibri"/>
                    <w:sz w:val="30"/>
                    <w:szCs w:val="30"/>
                  </w:rPr>
                </w:pPr>
                <w:r>
                  <w:fldChar w:fldCharType="begin"/>
                </w:r>
                <w:r>
                  <w:rPr>
                    <w:rFonts w:ascii="Calibri" w:eastAsia="Calibri" w:hAnsi="Calibri" w:cs="Calibri"/>
                    <w:color w:val="585858"/>
                    <w:position w:val="2"/>
                    <w:sz w:val="30"/>
                    <w:szCs w:val="30"/>
                  </w:rPr>
                  <w:instrText xml:space="preserve"> PAGE </w:instrText>
                </w:r>
                <w:r>
                  <w:fldChar w:fldCharType="separate"/>
                </w:r>
                <w:r w:rsidR="003C197A">
                  <w:rPr>
                    <w:rFonts w:ascii="Calibri" w:eastAsia="Calibri" w:hAnsi="Calibri" w:cs="Calibri"/>
                    <w:noProof/>
                    <w:color w:val="585858"/>
                    <w:position w:val="2"/>
                    <w:sz w:val="30"/>
                    <w:szCs w:val="30"/>
                  </w:rPr>
                  <w:t>9</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AC7D8C" w14:textId="77777777" w:rsidR="00055FC3" w:rsidRDefault="007307A1">
    <w:pPr>
      <w:spacing w:line="200" w:lineRule="exact"/>
    </w:pPr>
    <w:r>
      <w:pict w14:anchorId="7CF0B497">
        <v:shapetype id="_x0000_t202" coordsize="21600,21600" o:spt="202" path="m0,0l0,21600,21600,21600,21600,0xe">
          <v:stroke joinstyle="miter"/>
          <v:path gradientshapeok="t" o:connecttype="rect"/>
        </v:shapetype>
        <v:shape id="_x0000_s2049" type="#_x0000_t202" style="position:absolute;margin-left:530.4pt;margin-top:739.75pt;width:11.6pt;height:17pt;z-index:-251658240;mso-position-horizontal-relative:page;mso-position-vertical-relative:page" filled="f" stroked="f">
          <v:textbox style="mso-next-textbox:#_x0000_s2049" inset="0,0,0,0">
            <w:txbxContent>
              <w:p w14:paraId="0E16B75E" w14:textId="77777777" w:rsidR="00055FC3" w:rsidRDefault="00C83789">
                <w:pPr>
                  <w:spacing w:line="320" w:lineRule="exact"/>
                  <w:ind w:left="40" w:right="-25"/>
                  <w:rPr>
                    <w:rFonts w:ascii="Calibri" w:eastAsia="Calibri" w:hAnsi="Calibri" w:cs="Calibri"/>
                    <w:sz w:val="30"/>
                    <w:szCs w:val="30"/>
                  </w:rPr>
                </w:pPr>
                <w:r>
                  <w:fldChar w:fldCharType="begin"/>
                </w:r>
                <w:r>
                  <w:rPr>
                    <w:rFonts w:ascii="Calibri" w:eastAsia="Calibri" w:hAnsi="Calibri" w:cs="Calibri"/>
                    <w:color w:val="585858"/>
                    <w:position w:val="2"/>
                    <w:sz w:val="30"/>
                    <w:szCs w:val="30"/>
                  </w:rPr>
                  <w:instrText xml:space="preserve"> PAGE </w:instrText>
                </w:r>
                <w:r>
                  <w:fldChar w:fldCharType="separate"/>
                </w:r>
                <w:r w:rsidR="003C197A">
                  <w:rPr>
                    <w:rFonts w:ascii="Calibri" w:eastAsia="Calibri" w:hAnsi="Calibri" w:cs="Calibri"/>
                    <w:noProof/>
                    <w:color w:val="585858"/>
                    <w:position w:val="2"/>
                    <w:sz w:val="30"/>
                    <w:szCs w:val="30"/>
                  </w:rPr>
                  <w:t>14</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2098B" w14:textId="77777777" w:rsidR="007307A1" w:rsidRDefault="007307A1">
      <w:r>
        <w:separator/>
      </w:r>
    </w:p>
  </w:footnote>
  <w:footnote w:type="continuationSeparator" w:id="0">
    <w:p w14:paraId="507D85BE" w14:textId="77777777" w:rsidR="007307A1" w:rsidRDefault="007307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E79C93" w14:textId="77777777" w:rsidR="00055FC3" w:rsidRDefault="007307A1">
    <w:pPr>
      <w:spacing w:line="200" w:lineRule="exact"/>
    </w:pPr>
    <w:r>
      <w:pict w14:anchorId="20231531">
        <v:shapetype id="_x0000_t202" coordsize="21600,21600" o:spt="202" path="m0,0l0,21600,21600,21600,21600,0xe">
          <v:stroke joinstyle="miter"/>
          <v:path gradientshapeok="t" o:connecttype="rect"/>
        </v:shapetype>
        <v:shape id="_x0000_s2050" type="#_x0000_t202" style="position:absolute;margin-left:71pt;margin-top:37.9pt;width:192.65pt;height:17pt;z-index:-251659264;mso-position-horizontal-relative:page;mso-position-vertical-relative:page" filled="f" stroked="f">
          <v:textbox inset="0,0,0,0">
            <w:txbxContent>
              <w:p w14:paraId="394D031C" w14:textId="77777777" w:rsidR="00055FC3" w:rsidRDefault="00C83789">
                <w:pPr>
                  <w:spacing w:line="320" w:lineRule="exact"/>
                  <w:ind w:left="20" w:right="-45"/>
                  <w:rPr>
                    <w:rFonts w:ascii="Calibri" w:eastAsia="Calibri" w:hAnsi="Calibri" w:cs="Calibri"/>
                    <w:sz w:val="30"/>
                    <w:szCs w:val="30"/>
                  </w:rPr>
                </w:pPr>
                <w:r>
                  <w:rPr>
                    <w:rFonts w:ascii="Calibri" w:eastAsia="Calibri" w:hAnsi="Calibri" w:cs="Calibri"/>
                    <w:color w:val="585858"/>
                    <w:position w:val="2"/>
                    <w:sz w:val="30"/>
                    <w:szCs w:val="30"/>
                  </w:rPr>
                  <w:t>How</w:t>
                </w:r>
                <w:r>
                  <w:rPr>
                    <w:rFonts w:ascii="Calibri" w:eastAsia="Calibri" w:hAnsi="Calibri" w:cs="Calibri"/>
                    <w:color w:val="585858"/>
                    <w:spacing w:val="-1"/>
                    <w:position w:val="2"/>
                    <w:sz w:val="30"/>
                    <w:szCs w:val="30"/>
                  </w:rPr>
                  <w:t xml:space="preserve"> </w:t>
                </w:r>
                <w:r>
                  <w:rPr>
                    <w:rFonts w:ascii="Calibri" w:eastAsia="Calibri" w:hAnsi="Calibri" w:cs="Calibri"/>
                    <w:color w:val="585858"/>
                    <w:position w:val="2"/>
                    <w:sz w:val="30"/>
                    <w:szCs w:val="30"/>
                  </w:rPr>
                  <w:t xml:space="preserve">To </w:t>
                </w:r>
                <w:r>
                  <w:rPr>
                    <w:rFonts w:ascii="Calibri" w:eastAsia="Calibri" w:hAnsi="Calibri" w:cs="Calibri"/>
                    <w:color w:val="585858"/>
                    <w:spacing w:val="1"/>
                    <w:position w:val="2"/>
                    <w:sz w:val="30"/>
                    <w:szCs w:val="30"/>
                  </w:rPr>
                  <w:t>I</w:t>
                </w:r>
                <w:r>
                  <w:rPr>
                    <w:rFonts w:ascii="Calibri" w:eastAsia="Calibri" w:hAnsi="Calibri" w:cs="Calibri"/>
                    <w:color w:val="585858"/>
                    <w:position w:val="2"/>
                    <w:sz w:val="30"/>
                    <w:szCs w:val="30"/>
                  </w:rPr>
                  <w:t>nteg</w:t>
                </w:r>
                <w:r>
                  <w:rPr>
                    <w:rFonts w:ascii="Calibri" w:eastAsia="Calibri" w:hAnsi="Calibri" w:cs="Calibri"/>
                    <w:color w:val="585858"/>
                    <w:spacing w:val="1"/>
                    <w:position w:val="2"/>
                    <w:sz w:val="30"/>
                    <w:szCs w:val="30"/>
                  </w:rPr>
                  <w:t>r</w:t>
                </w:r>
                <w:r>
                  <w:rPr>
                    <w:rFonts w:ascii="Calibri" w:eastAsia="Calibri" w:hAnsi="Calibri" w:cs="Calibri"/>
                    <w:color w:val="585858"/>
                    <w:position w:val="2"/>
                    <w:sz w:val="30"/>
                    <w:szCs w:val="30"/>
                  </w:rPr>
                  <w:t xml:space="preserve">ate </w:t>
                </w:r>
                <w:r>
                  <w:rPr>
                    <w:rFonts w:ascii="Calibri" w:eastAsia="Calibri" w:hAnsi="Calibri" w:cs="Calibri"/>
                    <w:color w:val="585858"/>
                    <w:spacing w:val="-1"/>
                    <w:position w:val="2"/>
                    <w:sz w:val="30"/>
                    <w:szCs w:val="30"/>
                  </w:rPr>
                  <w:t>w</w:t>
                </w:r>
                <w:r>
                  <w:rPr>
                    <w:rFonts w:ascii="Calibri" w:eastAsia="Calibri" w:hAnsi="Calibri" w:cs="Calibri"/>
                    <w:color w:val="585858"/>
                    <w:position w:val="2"/>
                    <w:sz w:val="30"/>
                    <w:szCs w:val="30"/>
                  </w:rPr>
                  <w:t>i</w:t>
                </w:r>
                <w:r>
                  <w:rPr>
                    <w:rFonts w:ascii="Calibri" w:eastAsia="Calibri" w:hAnsi="Calibri" w:cs="Calibri"/>
                    <w:color w:val="585858"/>
                    <w:spacing w:val="1"/>
                    <w:position w:val="2"/>
                    <w:sz w:val="30"/>
                    <w:szCs w:val="30"/>
                  </w:rPr>
                  <w:t>t</w:t>
                </w:r>
                <w:r>
                  <w:rPr>
                    <w:rFonts w:ascii="Calibri" w:eastAsia="Calibri" w:hAnsi="Calibri" w:cs="Calibri"/>
                    <w:color w:val="585858"/>
                    <w:position w:val="2"/>
                    <w:sz w:val="30"/>
                    <w:szCs w:val="30"/>
                  </w:rPr>
                  <w:t xml:space="preserve">h Tmx </w:t>
                </w:r>
                <w:r>
                  <w:rPr>
                    <w:rFonts w:ascii="Calibri" w:eastAsia="Calibri" w:hAnsi="Calibri" w:cs="Calibri"/>
                    <w:color w:val="585858"/>
                    <w:spacing w:val="-2"/>
                    <w:position w:val="2"/>
                    <w:sz w:val="30"/>
                    <w:szCs w:val="30"/>
                  </w:rPr>
                  <w:t>S</w:t>
                </w:r>
                <w:r>
                  <w:rPr>
                    <w:rFonts w:ascii="Calibri" w:eastAsia="Calibri" w:hAnsi="Calibri" w:cs="Calibri"/>
                    <w:color w:val="585858"/>
                    <w:position w:val="2"/>
                    <w:sz w:val="30"/>
                    <w:szCs w:val="30"/>
                  </w:rPr>
                  <w:t>dk</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B07"/>
    <w:multiLevelType w:val="hybridMultilevel"/>
    <w:tmpl w:val="1F1483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13815F6F"/>
    <w:multiLevelType w:val="hybridMultilevel"/>
    <w:tmpl w:val="EB4ED6F2"/>
    <w:lvl w:ilvl="0" w:tplc="9FA86FD0">
      <w:start w:val="18"/>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1D8E0E12"/>
    <w:multiLevelType w:val="multilevel"/>
    <w:tmpl w:val="E83E13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313B6FCB"/>
    <w:multiLevelType w:val="hybridMultilevel"/>
    <w:tmpl w:val="469AF39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69832482"/>
    <w:multiLevelType w:val="hybridMultilevel"/>
    <w:tmpl w:val="CE6468F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C3"/>
    <w:rsid w:val="0001263C"/>
    <w:rsid w:val="000158BE"/>
    <w:rsid w:val="00055FC3"/>
    <w:rsid w:val="00060A16"/>
    <w:rsid w:val="000668A6"/>
    <w:rsid w:val="00082F6F"/>
    <w:rsid w:val="000902DB"/>
    <w:rsid w:val="00096AC3"/>
    <w:rsid w:val="000B2195"/>
    <w:rsid w:val="000B2345"/>
    <w:rsid w:val="000D521E"/>
    <w:rsid w:val="000D5A78"/>
    <w:rsid w:val="001146AE"/>
    <w:rsid w:val="00140BC1"/>
    <w:rsid w:val="0015702D"/>
    <w:rsid w:val="00175D6B"/>
    <w:rsid w:val="0019398D"/>
    <w:rsid w:val="001A48E5"/>
    <w:rsid w:val="001D1615"/>
    <w:rsid w:val="00204D99"/>
    <w:rsid w:val="0020779B"/>
    <w:rsid w:val="00212ACD"/>
    <w:rsid w:val="00264D7F"/>
    <w:rsid w:val="0027550A"/>
    <w:rsid w:val="0029242E"/>
    <w:rsid w:val="002C4151"/>
    <w:rsid w:val="002D454E"/>
    <w:rsid w:val="002D6018"/>
    <w:rsid w:val="002E785E"/>
    <w:rsid w:val="002F2EF3"/>
    <w:rsid w:val="00367892"/>
    <w:rsid w:val="003814CB"/>
    <w:rsid w:val="003824AC"/>
    <w:rsid w:val="003C197A"/>
    <w:rsid w:val="003E686F"/>
    <w:rsid w:val="00432DD4"/>
    <w:rsid w:val="00440CF8"/>
    <w:rsid w:val="00441F70"/>
    <w:rsid w:val="004A36A8"/>
    <w:rsid w:val="005303A9"/>
    <w:rsid w:val="00534911"/>
    <w:rsid w:val="00557471"/>
    <w:rsid w:val="005756AF"/>
    <w:rsid w:val="005B71FA"/>
    <w:rsid w:val="005D424C"/>
    <w:rsid w:val="005D53E3"/>
    <w:rsid w:val="005F1B77"/>
    <w:rsid w:val="00626EFB"/>
    <w:rsid w:val="0063708A"/>
    <w:rsid w:val="006377A6"/>
    <w:rsid w:val="0064582D"/>
    <w:rsid w:val="006579DF"/>
    <w:rsid w:val="00677890"/>
    <w:rsid w:val="006B3EC8"/>
    <w:rsid w:val="006C20DC"/>
    <w:rsid w:val="006D1F6C"/>
    <w:rsid w:val="006D7F49"/>
    <w:rsid w:val="006E0E0E"/>
    <w:rsid w:val="007002A4"/>
    <w:rsid w:val="007171BB"/>
    <w:rsid w:val="007252D5"/>
    <w:rsid w:val="00727600"/>
    <w:rsid w:val="007307A1"/>
    <w:rsid w:val="00747CAC"/>
    <w:rsid w:val="007B16DE"/>
    <w:rsid w:val="007D29DB"/>
    <w:rsid w:val="007E02A3"/>
    <w:rsid w:val="007E5E06"/>
    <w:rsid w:val="00814618"/>
    <w:rsid w:val="00816DE9"/>
    <w:rsid w:val="008212B1"/>
    <w:rsid w:val="00825AF0"/>
    <w:rsid w:val="00826E47"/>
    <w:rsid w:val="00831DB0"/>
    <w:rsid w:val="008355B6"/>
    <w:rsid w:val="00857AA6"/>
    <w:rsid w:val="008667B8"/>
    <w:rsid w:val="00876B50"/>
    <w:rsid w:val="00892EA6"/>
    <w:rsid w:val="008A29E4"/>
    <w:rsid w:val="008A7C89"/>
    <w:rsid w:val="008C6580"/>
    <w:rsid w:val="00924310"/>
    <w:rsid w:val="00950F4A"/>
    <w:rsid w:val="00952D33"/>
    <w:rsid w:val="00962890"/>
    <w:rsid w:val="00973CB2"/>
    <w:rsid w:val="00982DEC"/>
    <w:rsid w:val="009B745F"/>
    <w:rsid w:val="009D1569"/>
    <w:rsid w:val="009F6C7F"/>
    <w:rsid w:val="00A0272E"/>
    <w:rsid w:val="00A130D8"/>
    <w:rsid w:val="00A23601"/>
    <w:rsid w:val="00A23B0F"/>
    <w:rsid w:val="00A42B78"/>
    <w:rsid w:val="00A53FC5"/>
    <w:rsid w:val="00AD234E"/>
    <w:rsid w:val="00AD3800"/>
    <w:rsid w:val="00AF604F"/>
    <w:rsid w:val="00B415BC"/>
    <w:rsid w:val="00B52083"/>
    <w:rsid w:val="00B6147F"/>
    <w:rsid w:val="00B61C30"/>
    <w:rsid w:val="00B737B7"/>
    <w:rsid w:val="00B76948"/>
    <w:rsid w:val="00B966BC"/>
    <w:rsid w:val="00BB5F40"/>
    <w:rsid w:val="00BD43A7"/>
    <w:rsid w:val="00BD5731"/>
    <w:rsid w:val="00BE1BF4"/>
    <w:rsid w:val="00C04C14"/>
    <w:rsid w:val="00C15E45"/>
    <w:rsid w:val="00C2733F"/>
    <w:rsid w:val="00C46673"/>
    <w:rsid w:val="00C63053"/>
    <w:rsid w:val="00C645A7"/>
    <w:rsid w:val="00C83789"/>
    <w:rsid w:val="00CE07D2"/>
    <w:rsid w:val="00CF4A4F"/>
    <w:rsid w:val="00D05759"/>
    <w:rsid w:val="00D06A07"/>
    <w:rsid w:val="00D2442D"/>
    <w:rsid w:val="00D27D7F"/>
    <w:rsid w:val="00D309A1"/>
    <w:rsid w:val="00D43F24"/>
    <w:rsid w:val="00D818CF"/>
    <w:rsid w:val="00DB3A42"/>
    <w:rsid w:val="00DD0873"/>
    <w:rsid w:val="00DD50EC"/>
    <w:rsid w:val="00DE1EF2"/>
    <w:rsid w:val="00DE29A8"/>
    <w:rsid w:val="00E05419"/>
    <w:rsid w:val="00E07EE2"/>
    <w:rsid w:val="00E116D3"/>
    <w:rsid w:val="00E26EF4"/>
    <w:rsid w:val="00E342EC"/>
    <w:rsid w:val="00E47321"/>
    <w:rsid w:val="00E84533"/>
    <w:rsid w:val="00E85BBC"/>
    <w:rsid w:val="00E85C27"/>
    <w:rsid w:val="00E87577"/>
    <w:rsid w:val="00E95B76"/>
    <w:rsid w:val="00EA57BA"/>
    <w:rsid w:val="00ED2F15"/>
    <w:rsid w:val="00EF4BC2"/>
    <w:rsid w:val="00F001BE"/>
    <w:rsid w:val="00F17BFB"/>
    <w:rsid w:val="00F30628"/>
    <w:rsid w:val="00F56D18"/>
    <w:rsid w:val="00F824A3"/>
    <w:rsid w:val="00F8586C"/>
    <w:rsid w:val="00FB2608"/>
    <w:rsid w:val="00FB2C5B"/>
    <w:rsid w:val="00FB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58A75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unhideWhenUsed/>
    <w:rsid w:val="00982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82DEC"/>
    <w:rPr>
      <w:rFonts w:ascii="Courier New" w:hAnsi="Courier New" w:cs="Courier New"/>
    </w:rPr>
  </w:style>
  <w:style w:type="table" w:styleId="TableGrid">
    <w:name w:val="Table Grid"/>
    <w:basedOn w:val="TableNormal"/>
    <w:uiPriority w:val="59"/>
    <w:rsid w:val="00982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1BB"/>
    <w:pPr>
      <w:ind w:left="720"/>
      <w:contextualSpacing/>
    </w:pPr>
  </w:style>
  <w:style w:type="character" w:customStyle="1" w:styleId="typ">
    <w:name w:val="typ"/>
    <w:basedOn w:val="DefaultParagraphFont"/>
    <w:rsid w:val="007E02A3"/>
  </w:style>
  <w:style w:type="character" w:customStyle="1" w:styleId="pun">
    <w:name w:val="pun"/>
    <w:basedOn w:val="DefaultParagraphFont"/>
    <w:rsid w:val="007E02A3"/>
  </w:style>
  <w:style w:type="character" w:customStyle="1" w:styleId="pln">
    <w:name w:val="pln"/>
    <w:basedOn w:val="DefaultParagraphFont"/>
    <w:rsid w:val="007E02A3"/>
  </w:style>
  <w:style w:type="character" w:customStyle="1" w:styleId="lit">
    <w:name w:val="lit"/>
    <w:basedOn w:val="DefaultParagraphFont"/>
    <w:rsid w:val="007E02A3"/>
  </w:style>
  <w:style w:type="character" w:customStyle="1" w:styleId="Hyperlink0">
    <w:name w:val="Hyperlink.0"/>
    <w:basedOn w:val="DefaultParagraphFont"/>
    <w:rsid w:val="00534911"/>
    <w:rPr>
      <w:rFonts w:ascii="Calibri" w:eastAsia="Calibri" w:hAnsi="Calibri" w:cs="Calibri"/>
      <w:b/>
      <w:bCs/>
      <w:color w:val="0563C1"/>
      <w:sz w:val="24"/>
      <w:szCs w:val="24"/>
      <w:u w:val="single" w:color="0563C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558">
      <w:bodyDiv w:val="1"/>
      <w:marLeft w:val="0"/>
      <w:marRight w:val="0"/>
      <w:marTop w:val="0"/>
      <w:marBottom w:val="0"/>
      <w:divBdr>
        <w:top w:val="none" w:sz="0" w:space="0" w:color="auto"/>
        <w:left w:val="none" w:sz="0" w:space="0" w:color="auto"/>
        <w:bottom w:val="none" w:sz="0" w:space="0" w:color="auto"/>
        <w:right w:val="none" w:sz="0" w:space="0" w:color="auto"/>
      </w:divBdr>
    </w:div>
    <w:div w:id="62990534">
      <w:bodyDiv w:val="1"/>
      <w:marLeft w:val="0"/>
      <w:marRight w:val="0"/>
      <w:marTop w:val="0"/>
      <w:marBottom w:val="0"/>
      <w:divBdr>
        <w:top w:val="none" w:sz="0" w:space="0" w:color="auto"/>
        <w:left w:val="none" w:sz="0" w:space="0" w:color="auto"/>
        <w:bottom w:val="none" w:sz="0" w:space="0" w:color="auto"/>
        <w:right w:val="none" w:sz="0" w:space="0" w:color="auto"/>
      </w:divBdr>
    </w:div>
    <w:div w:id="64109702">
      <w:bodyDiv w:val="1"/>
      <w:marLeft w:val="0"/>
      <w:marRight w:val="0"/>
      <w:marTop w:val="0"/>
      <w:marBottom w:val="0"/>
      <w:divBdr>
        <w:top w:val="none" w:sz="0" w:space="0" w:color="auto"/>
        <w:left w:val="none" w:sz="0" w:space="0" w:color="auto"/>
        <w:bottom w:val="none" w:sz="0" w:space="0" w:color="auto"/>
        <w:right w:val="none" w:sz="0" w:space="0" w:color="auto"/>
      </w:divBdr>
    </w:div>
    <w:div w:id="102387947">
      <w:bodyDiv w:val="1"/>
      <w:marLeft w:val="0"/>
      <w:marRight w:val="0"/>
      <w:marTop w:val="0"/>
      <w:marBottom w:val="0"/>
      <w:divBdr>
        <w:top w:val="none" w:sz="0" w:space="0" w:color="auto"/>
        <w:left w:val="none" w:sz="0" w:space="0" w:color="auto"/>
        <w:bottom w:val="none" w:sz="0" w:space="0" w:color="auto"/>
        <w:right w:val="none" w:sz="0" w:space="0" w:color="auto"/>
      </w:divBdr>
    </w:div>
    <w:div w:id="129638948">
      <w:bodyDiv w:val="1"/>
      <w:marLeft w:val="0"/>
      <w:marRight w:val="0"/>
      <w:marTop w:val="0"/>
      <w:marBottom w:val="0"/>
      <w:divBdr>
        <w:top w:val="none" w:sz="0" w:space="0" w:color="auto"/>
        <w:left w:val="none" w:sz="0" w:space="0" w:color="auto"/>
        <w:bottom w:val="none" w:sz="0" w:space="0" w:color="auto"/>
        <w:right w:val="none" w:sz="0" w:space="0" w:color="auto"/>
      </w:divBdr>
    </w:div>
    <w:div w:id="225528903">
      <w:bodyDiv w:val="1"/>
      <w:marLeft w:val="0"/>
      <w:marRight w:val="0"/>
      <w:marTop w:val="0"/>
      <w:marBottom w:val="0"/>
      <w:divBdr>
        <w:top w:val="none" w:sz="0" w:space="0" w:color="auto"/>
        <w:left w:val="none" w:sz="0" w:space="0" w:color="auto"/>
        <w:bottom w:val="none" w:sz="0" w:space="0" w:color="auto"/>
        <w:right w:val="none" w:sz="0" w:space="0" w:color="auto"/>
      </w:divBdr>
    </w:div>
    <w:div w:id="247543590">
      <w:bodyDiv w:val="1"/>
      <w:marLeft w:val="0"/>
      <w:marRight w:val="0"/>
      <w:marTop w:val="0"/>
      <w:marBottom w:val="0"/>
      <w:divBdr>
        <w:top w:val="none" w:sz="0" w:space="0" w:color="auto"/>
        <w:left w:val="none" w:sz="0" w:space="0" w:color="auto"/>
        <w:bottom w:val="none" w:sz="0" w:space="0" w:color="auto"/>
        <w:right w:val="none" w:sz="0" w:space="0" w:color="auto"/>
      </w:divBdr>
    </w:div>
    <w:div w:id="315309204">
      <w:bodyDiv w:val="1"/>
      <w:marLeft w:val="0"/>
      <w:marRight w:val="0"/>
      <w:marTop w:val="0"/>
      <w:marBottom w:val="0"/>
      <w:divBdr>
        <w:top w:val="none" w:sz="0" w:space="0" w:color="auto"/>
        <w:left w:val="none" w:sz="0" w:space="0" w:color="auto"/>
        <w:bottom w:val="none" w:sz="0" w:space="0" w:color="auto"/>
        <w:right w:val="none" w:sz="0" w:space="0" w:color="auto"/>
      </w:divBdr>
    </w:div>
    <w:div w:id="332683654">
      <w:bodyDiv w:val="1"/>
      <w:marLeft w:val="0"/>
      <w:marRight w:val="0"/>
      <w:marTop w:val="0"/>
      <w:marBottom w:val="0"/>
      <w:divBdr>
        <w:top w:val="none" w:sz="0" w:space="0" w:color="auto"/>
        <w:left w:val="none" w:sz="0" w:space="0" w:color="auto"/>
        <w:bottom w:val="none" w:sz="0" w:space="0" w:color="auto"/>
        <w:right w:val="none" w:sz="0" w:space="0" w:color="auto"/>
      </w:divBdr>
    </w:div>
    <w:div w:id="419254586">
      <w:bodyDiv w:val="1"/>
      <w:marLeft w:val="0"/>
      <w:marRight w:val="0"/>
      <w:marTop w:val="0"/>
      <w:marBottom w:val="0"/>
      <w:divBdr>
        <w:top w:val="none" w:sz="0" w:space="0" w:color="auto"/>
        <w:left w:val="none" w:sz="0" w:space="0" w:color="auto"/>
        <w:bottom w:val="none" w:sz="0" w:space="0" w:color="auto"/>
        <w:right w:val="none" w:sz="0" w:space="0" w:color="auto"/>
      </w:divBdr>
    </w:div>
    <w:div w:id="445273816">
      <w:bodyDiv w:val="1"/>
      <w:marLeft w:val="0"/>
      <w:marRight w:val="0"/>
      <w:marTop w:val="0"/>
      <w:marBottom w:val="0"/>
      <w:divBdr>
        <w:top w:val="none" w:sz="0" w:space="0" w:color="auto"/>
        <w:left w:val="none" w:sz="0" w:space="0" w:color="auto"/>
        <w:bottom w:val="none" w:sz="0" w:space="0" w:color="auto"/>
        <w:right w:val="none" w:sz="0" w:space="0" w:color="auto"/>
      </w:divBdr>
    </w:div>
    <w:div w:id="462581839">
      <w:bodyDiv w:val="1"/>
      <w:marLeft w:val="0"/>
      <w:marRight w:val="0"/>
      <w:marTop w:val="0"/>
      <w:marBottom w:val="0"/>
      <w:divBdr>
        <w:top w:val="none" w:sz="0" w:space="0" w:color="auto"/>
        <w:left w:val="none" w:sz="0" w:space="0" w:color="auto"/>
        <w:bottom w:val="none" w:sz="0" w:space="0" w:color="auto"/>
        <w:right w:val="none" w:sz="0" w:space="0" w:color="auto"/>
      </w:divBdr>
    </w:div>
    <w:div w:id="467474876">
      <w:bodyDiv w:val="1"/>
      <w:marLeft w:val="0"/>
      <w:marRight w:val="0"/>
      <w:marTop w:val="0"/>
      <w:marBottom w:val="0"/>
      <w:divBdr>
        <w:top w:val="none" w:sz="0" w:space="0" w:color="auto"/>
        <w:left w:val="none" w:sz="0" w:space="0" w:color="auto"/>
        <w:bottom w:val="none" w:sz="0" w:space="0" w:color="auto"/>
        <w:right w:val="none" w:sz="0" w:space="0" w:color="auto"/>
      </w:divBdr>
    </w:div>
    <w:div w:id="486021388">
      <w:bodyDiv w:val="1"/>
      <w:marLeft w:val="0"/>
      <w:marRight w:val="0"/>
      <w:marTop w:val="0"/>
      <w:marBottom w:val="0"/>
      <w:divBdr>
        <w:top w:val="none" w:sz="0" w:space="0" w:color="auto"/>
        <w:left w:val="none" w:sz="0" w:space="0" w:color="auto"/>
        <w:bottom w:val="none" w:sz="0" w:space="0" w:color="auto"/>
        <w:right w:val="none" w:sz="0" w:space="0" w:color="auto"/>
      </w:divBdr>
    </w:div>
    <w:div w:id="487402903">
      <w:bodyDiv w:val="1"/>
      <w:marLeft w:val="0"/>
      <w:marRight w:val="0"/>
      <w:marTop w:val="0"/>
      <w:marBottom w:val="0"/>
      <w:divBdr>
        <w:top w:val="none" w:sz="0" w:space="0" w:color="auto"/>
        <w:left w:val="none" w:sz="0" w:space="0" w:color="auto"/>
        <w:bottom w:val="none" w:sz="0" w:space="0" w:color="auto"/>
        <w:right w:val="none" w:sz="0" w:space="0" w:color="auto"/>
      </w:divBdr>
    </w:div>
    <w:div w:id="581069469">
      <w:bodyDiv w:val="1"/>
      <w:marLeft w:val="0"/>
      <w:marRight w:val="0"/>
      <w:marTop w:val="0"/>
      <w:marBottom w:val="0"/>
      <w:divBdr>
        <w:top w:val="none" w:sz="0" w:space="0" w:color="auto"/>
        <w:left w:val="none" w:sz="0" w:space="0" w:color="auto"/>
        <w:bottom w:val="none" w:sz="0" w:space="0" w:color="auto"/>
        <w:right w:val="none" w:sz="0" w:space="0" w:color="auto"/>
      </w:divBdr>
    </w:div>
    <w:div w:id="583301501">
      <w:bodyDiv w:val="1"/>
      <w:marLeft w:val="0"/>
      <w:marRight w:val="0"/>
      <w:marTop w:val="0"/>
      <w:marBottom w:val="0"/>
      <w:divBdr>
        <w:top w:val="none" w:sz="0" w:space="0" w:color="auto"/>
        <w:left w:val="none" w:sz="0" w:space="0" w:color="auto"/>
        <w:bottom w:val="none" w:sz="0" w:space="0" w:color="auto"/>
        <w:right w:val="none" w:sz="0" w:space="0" w:color="auto"/>
      </w:divBdr>
    </w:div>
    <w:div w:id="584807683">
      <w:bodyDiv w:val="1"/>
      <w:marLeft w:val="0"/>
      <w:marRight w:val="0"/>
      <w:marTop w:val="0"/>
      <w:marBottom w:val="0"/>
      <w:divBdr>
        <w:top w:val="none" w:sz="0" w:space="0" w:color="auto"/>
        <w:left w:val="none" w:sz="0" w:space="0" w:color="auto"/>
        <w:bottom w:val="none" w:sz="0" w:space="0" w:color="auto"/>
        <w:right w:val="none" w:sz="0" w:space="0" w:color="auto"/>
      </w:divBdr>
    </w:div>
    <w:div w:id="596058180">
      <w:bodyDiv w:val="1"/>
      <w:marLeft w:val="0"/>
      <w:marRight w:val="0"/>
      <w:marTop w:val="0"/>
      <w:marBottom w:val="0"/>
      <w:divBdr>
        <w:top w:val="none" w:sz="0" w:space="0" w:color="auto"/>
        <w:left w:val="none" w:sz="0" w:space="0" w:color="auto"/>
        <w:bottom w:val="none" w:sz="0" w:space="0" w:color="auto"/>
        <w:right w:val="none" w:sz="0" w:space="0" w:color="auto"/>
      </w:divBdr>
    </w:div>
    <w:div w:id="678967076">
      <w:bodyDiv w:val="1"/>
      <w:marLeft w:val="0"/>
      <w:marRight w:val="0"/>
      <w:marTop w:val="0"/>
      <w:marBottom w:val="0"/>
      <w:divBdr>
        <w:top w:val="none" w:sz="0" w:space="0" w:color="auto"/>
        <w:left w:val="none" w:sz="0" w:space="0" w:color="auto"/>
        <w:bottom w:val="none" w:sz="0" w:space="0" w:color="auto"/>
        <w:right w:val="none" w:sz="0" w:space="0" w:color="auto"/>
      </w:divBdr>
    </w:div>
    <w:div w:id="695036601">
      <w:bodyDiv w:val="1"/>
      <w:marLeft w:val="0"/>
      <w:marRight w:val="0"/>
      <w:marTop w:val="0"/>
      <w:marBottom w:val="0"/>
      <w:divBdr>
        <w:top w:val="none" w:sz="0" w:space="0" w:color="auto"/>
        <w:left w:val="none" w:sz="0" w:space="0" w:color="auto"/>
        <w:bottom w:val="none" w:sz="0" w:space="0" w:color="auto"/>
        <w:right w:val="none" w:sz="0" w:space="0" w:color="auto"/>
      </w:divBdr>
    </w:div>
    <w:div w:id="763572085">
      <w:bodyDiv w:val="1"/>
      <w:marLeft w:val="0"/>
      <w:marRight w:val="0"/>
      <w:marTop w:val="0"/>
      <w:marBottom w:val="0"/>
      <w:divBdr>
        <w:top w:val="none" w:sz="0" w:space="0" w:color="auto"/>
        <w:left w:val="none" w:sz="0" w:space="0" w:color="auto"/>
        <w:bottom w:val="none" w:sz="0" w:space="0" w:color="auto"/>
        <w:right w:val="none" w:sz="0" w:space="0" w:color="auto"/>
      </w:divBdr>
    </w:div>
    <w:div w:id="844590628">
      <w:bodyDiv w:val="1"/>
      <w:marLeft w:val="0"/>
      <w:marRight w:val="0"/>
      <w:marTop w:val="0"/>
      <w:marBottom w:val="0"/>
      <w:divBdr>
        <w:top w:val="none" w:sz="0" w:space="0" w:color="auto"/>
        <w:left w:val="none" w:sz="0" w:space="0" w:color="auto"/>
        <w:bottom w:val="none" w:sz="0" w:space="0" w:color="auto"/>
        <w:right w:val="none" w:sz="0" w:space="0" w:color="auto"/>
      </w:divBdr>
    </w:div>
    <w:div w:id="931090542">
      <w:bodyDiv w:val="1"/>
      <w:marLeft w:val="0"/>
      <w:marRight w:val="0"/>
      <w:marTop w:val="0"/>
      <w:marBottom w:val="0"/>
      <w:divBdr>
        <w:top w:val="none" w:sz="0" w:space="0" w:color="auto"/>
        <w:left w:val="none" w:sz="0" w:space="0" w:color="auto"/>
        <w:bottom w:val="none" w:sz="0" w:space="0" w:color="auto"/>
        <w:right w:val="none" w:sz="0" w:space="0" w:color="auto"/>
      </w:divBdr>
    </w:div>
    <w:div w:id="943078727">
      <w:bodyDiv w:val="1"/>
      <w:marLeft w:val="0"/>
      <w:marRight w:val="0"/>
      <w:marTop w:val="0"/>
      <w:marBottom w:val="0"/>
      <w:divBdr>
        <w:top w:val="none" w:sz="0" w:space="0" w:color="auto"/>
        <w:left w:val="none" w:sz="0" w:space="0" w:color="auto"/>
        <w:bottom w:val="none" w:sz="0" w:space="0" w:color="auto"/>
        <w:right w:val="none" w:sz="0" w:space="0" w:color="auto"/>
      </w:divBdr>
    </w:div>
    <w:div w:id="943727474">
      <w:bodyDiv w:val="1"/>
      <w:marLeft w:val="0"/>
      <w:marRight w:val="0"/>
      <w:marTop w:val="0"/>
      <w:marBottom w:val="0"/>
      <w:divBdr>
        <w:top w:val="none" w:sz="0" w:space="0" w:color="auto"/>
        <w:left w:val="none" w:sz="0" w:space="0" w:color="auto"/>
        <w:bottom w:val="none" w:sz="0" w:space="0" w:color="auto"/>
        <w:right w:val="none" w:sz="0" w:space="0" w:color="auto"/>
      </w:divBdr>
    </w:div>
    <w:div w:id="1028531168">
      <w:bodyDiv w:val="1"/>
      <w:marLeft w:val="0"/>
      <w:marRight w:val="0"/>
      <w:marTop w:val="0"/>
      <w:marBottom w:val="0"/>
      <w:divBdr>
        <w:top w:val="none" w:sz="0" w:space="0" w:color="auto"/>
        <w:left w:val="none" w:sz="0" w:space="0" w:color="auto"/>
        <w:bottom w:val="none" w:sz="0" w:space="0" w:color="auto"/>
        <w:right w:val="none" w:sz="0" w:space="0" w:color="auto"/>
      </w:divBdr>
    </w:div>
    <w:div w:id="1040591536">
      <w:bodyDiv w:val="1"/>
      <w:marLeft w:val="0"/>
      <w:marRight w:val="0"/>
      <w:marTop w:val="0"/>
      <w:marBottom w:val="0"/>
      <w:divBdr>
        <w:top w:val="none" w:sz="0" w:space="0" w:color="auto"/>
        <w:left w:val="none" w:sz="0" w:space="0" w:color="auto"/>
        <w:bottom w:val="none" w:sz="0" w:space="0" w:color="auto"/>
        <w:right w:val="none" w:sz="0" w:space="0" w:color="auto"/>
      </w:divBdr>
    </w:div>
    <w:div w:id="1154639975">
      <w:bodyDiv w:val="1"/>
      <w:marLeft w:val="0"/>
      <w:marRight w:val="0"/>
      <w:marTop w:val="0"/>
      <w:marBottom w:val="0"/>
      <w:divBdr>
        <w:top w:val="none" w:sz="0" w:space="0" w:color="auto"/>
        <w:left w:val="none" w:sz="0" w:space="0" w:color="auto"/>
        <w:bottom w:val="none" w:sz="0" w:space="0" w:color="auto"/>
        <w:right w:val="none" w:sz="0" w:space="0" w:color="auto"/>
      </w:divBdr>
    </w:div>
    <w:div w:id="1238588851">
      <w:bodyDiv w:val="1"/>
      <w:marLeft w:val="0"/>
      <w:marRight w:val="0"/>
      <w:marTop w:val="0"/>
      <w:marBottom w:val="0"/>
      <w:divBdr>
        <w:top w:val="none" w:sz="0" w:space="0" w:color="auto"/>
        <w:left w:val="none" w:sz="0" w:space="0" w:color="auto"/>
        <w:bottom w:val="none" w:sz="0" w:space="0" w:color="auto"/>
        <w:right w:val="none" w:sz="0" w:space="0" w:color="auto"/>
      </w:divBdr>
    </w:div>
    <w:div w:id="1257132369">
      <w:bodyDiv w:val="1"/>
      <w:marLeft w:val="0"/>
      <w:marRight w:val="0"/>
      <w:marTop w:val="0"/>
      <w:marBottom w:val="0"/>
      <w:divBdr>
        <w:top w:val="none" w:sz="0" w:space="0" w:color="auto"/>
        <w:left w:val="none" w:sz="0" w:space="0" w:color="auto"/>
        <w:bottom w:val="none" w:sz="0" w:space="0" w:color="auto"/>
        <w:right w:val="none" w:sz="0" w:space="0" w:color="auto"/>
      </w:divBdr>
    </w:div>
    <w:div w:id="1286694582">
      <w:bodyDiv w:val="1"/>
      <w:marLeft w:val="0"/>
      <w:marRight w:val="0"/>
      <w:marTop w:val="0"/>
      <w:marBottom w:val="0"/>
      <w:divBdr>
        <w:top w:val="none" w:sz="0" w:space="0" w:color="auto"/>
        <w:left w:val="none" w:sz="0" w:space="0" w:color="auto"/>
        <w:bottom w:val="none" w:sz="0" w:space="0" w:color="auto"/>
        <w:right w:val="none" w:sz="0" w:space="0" w:color="auto"/>
      </w:divBdr>
    </w:div>
    <w:div w:id="1328751700">
      <w:bodyDiv w:val="1"/>
      <w:marLeft w:val="0"/>
      <w:marRight w:val="0"/>
      <w:marTop w:val="0"/>
      <w:marBottom w:val="0"/>
      <w:divBdr>
        <w:top w:val="none" w:sz="0" w:space="0" w:color="auto"/>
        <w:left w:val="none" w:sz="0" w:space="0" w:color="auto"/>
        <w:bottom w:val="none" w:sz="0" w:space="0" w:color="auto"/>
        <w:right w:val="none" w:sz="0" w:space="0" w:color="auto"/>
      </w:divBdr>
    </w:div>
    <w:div w:id="1347903848">
      <w:bodyDiv w:val="1"/>
      <w:marLeft w:val="0"/>
      <w:marRight w:val="0"/>
      <w:marTop w:val="0"/>
      <w:marBottom w:val="0"/>
      <w:divBdr>
        <w:top w:val="none" w:sz="0" w:space="0" w:color="auto"/>
        <w:left w:val="none" w:sz="0" w:space="0" w:color="auto"/>
        <w:bottom w:val="none" w:sz="0" w:space="0" w:color="auto"/>
        <w:right w:val="none" w:sz="0" w:space="0" w:color="auto"/>
      </w:divBdr>
    </w:div>
    <w:div w:id="1546335075">
      <w:bodyDiv w:val="1"/>
      <w:marLeft w:val="0"/>
      <w:marRight w:val="0"/>
      <w:marTop w:val="0"/>
      <w:marBottom w:val="0"/>
      <w:divBdr>
        <w:top w:val="none" w:sz="0" w:space="0" w:color="auto"/>
        <w:left w:val="none" w:sz="0" w:space="0" w:color="auto"/>
        <w:bottom w:val="none" w:sz="0" w:space="0" w:color="auto"/>
        <w:right w:val="none" w:sz="0" w:space="0" w:color="auto"/>
      </w:divBdr>
    </w:div>
    <w:div w:id="1732073988">
      <w:bodyDiv w:val="1"/>
      <w:marLeft w:val="0"/>
      <w:marRight w:val="0"/>
      <w:marTop w:val="0"/>
      <w:marBottom w:val="0"/>
      <w:divBdr>
        <w:top w:val="none" w:sz="0" w:space="0" w:color="auto"/>
        <w:left w:val="none" w:sz="0" w:space="0" w:color="auto"/>
        <w:bottom w:val="none" w:sz="0" w:space="0" w:color="auto"/>
        <w:right w:val="none" w:sz="0" w:space="0" w:color="auto"/>
      </w:divBdr>
    </w:div>
    <w:div w:id="1733386829">
      <w:bodyDiv w:val="1"/>
      <w:marLeft w:val="0"/>
      <w:marRight w:val="0"/>
      <w:marTop w:val="0"/>
      <w:marBottom w:val="0"/>
      <w:divBdr>
        <w:top w:val="none" w:sz="0" w:space="0" w:color="auto"/>
        <w:left w:val="none" w:sz="0" w:space="0" w:color="auto"/>
        <w:bottom w:val="none" w:sz="0" w:space="0" w:color="auto"/>
        <w:right w:val="none" w:sz="0" w:space="0" w:color="auto"/>
      </w:divBdr>
    </w:div>
    <w:div w:id="1738939358">
      <w:bodyDiv w:val="1"/>
      <w:marLeft w:val="0"/>
      <w:marRight w:val="0"/>
      <w:marTop w:val="0"/>
      <w:marBottom w:val="0"/>
      <w:divBdr>
        <w:top w:val="none" w:sz="0" w:space="0" w:color="auto"/>
        <w:left w:val="none" w:sz="0" w:space="0" w:color="auto"/>
        <w:bottom w:val="none" w:sz="0" w:space="0" w:color="auto"/>
        <w:right w:val="none" w:sz="0" w:space="0" w:color="auto"/>
      </w:divBdr>
    </w:div>
    <w:div w:id="1745107560">
      <w:bodyDiv w:val="1"/>
      <w:marLeft w:val="0"/>
      <w:marRight w:val="0"/>
      <w:marTop w:val="0"/>
      <w:marBottom w:val="0"/>
      <w:divBdr>
        <w:top w:val="none" w:sz="0" w:space="0" w:color="auto"/>
        <w:left w:val="none" w:sz="0" w:space="0" w:color="auto"/>
        <w:bottom w:val="none" w:sz="0" w:space="0" w:color="auto"/>
        <w:right w:val="none" w:sz="0" w:space="0" w:color="auto"/>
      </w:divBdr>
    </w:div>
    <w:div w:id="1782139919">
      <w:bodyDiv w:val="1"/>
      <w:marLeft w:val="0"/>
      <w:marRight w:val="0"/>
      <w:marTop w:val="0"/>
      <w:marBottom w:val="0"/>
      <w:divBdr>
        <w:top w:val="none" w:sz="0" w:space="0" w:color="auto"/>
        <w:left w:val="none" w:sz="0" w:space="0" w:color="auto"/>
        <w:bottom w:val="none" w:sz="0" w:space="0" w:color="auto"/>
        <w:right w:val="none" w:sz="0" w:space="0" w:color="auto"/>
      </w:divBdr>
    </w:div>
    <w:div w:id="1843736106">
      <w:bodyDiv w:val="1"/>
      <w:marLeft w:val="0"/>
      <w:marRight w:val="0"/>
      <w:marTop w:val="0"/>
      <w:marBottom w:val="0"/>
      <w:divBdr>
        <w:top w:val="none" w:sz="0" w:space="0" w:color="auto"/>
        <w:left w:val="none" w:sz="0" w:space="0" w:color="auto"/>
        <w:bottom w:val="none" w:sz="0" w:space="0" w:color="auto"/>
        <w:right w:val="none" w:sz="0" w:space="0" w:color="auto"/>
      </w:divBdr>
    </w:div>
    <w:div w:id="1891115295">
      <w:bodyDiv w:val="1"/>
      <w:marLeft w:val="0"/>
      <w:marRight w:val="0"/>
      <w:marTop w:val="0"/>
      <w:marBottom w:val="0"/>
      <w:divBdr>
        <w:top w:val="none" w:sz="0" w:space="0" w:color="auto"/>
        <w:left w:val="none" w:sz="0" w:space="0" w:color="auto"/>
        <w:bottom w:val="none" w:sz="0" w:space="0" w:color="auto"/>
        <w:right w:val="none" w:sz="0" w:space="0" w:color="auto"/>
      </w:divBdr>
    </w:div>
    <w:div w:id="1949314490">
      <w:bodyDiv w:val="1"/>
      <w:marLeft w:val="0"/>
      <w:marRight w:val="0"/>
      <w:marTop w:val="0"/>
      <w:marBottom w:val="0"/>
      <w:divBdr>
        <w:top w:val="none" w:sz="0" w:space="0" w:color="auto"/>
        <w:left w:val="none" w:sz="0" w:space="0" w:color="auto"/>
        <w:bottom w:val="none" w:sz="0" w:space="0" w:color="auto"/>
        <w:right w:val="none" w:sz="0" w:space="0" w:color="auto"/>
      </w:divBdr>
    </w:div>
    <w:div w:id="1977908698">
      <w:bodyDiv w:val="1"/>
      <w:marLeft w:val="0"/>
      <w:marRight w:val="0"/>
      <w:marTop w:val="0"/>
      <w:marBottom w:val="0"/>
      <w:divBdr>
        <w:top w:val="none" w:sz="0" w:space="0" w:color="auto"/>
        <w:left w:val="none" w:sz="0" w:space="0" w:color="auto"/>
        <w:bottom w:val="none" w:sz="0" w:space="0" w:color="auto"/>
        <w:right w:val="none" w:sz="0" w:space="0" w:color="auto"/>
      </w:divBdr>
    </w:div>
    <w:div w:id="2002003089">
      <w:bodyDiv w:val="1"/>
      <w:marLeft w:val="0"/>
      <w:marRight w:val="0"/>
      <w:marTop w:val="0"/>
      <w:marBottom w:val="0"/>
      <w:divBdr>
        <w:top w:val="none" w:sz="0" w:space="0" w:color="auto"/>
        <w:left w:val="none" w:sz="0" w:space="0" w:color="auto"/>
        <w:bottom w:val="none" w:sz="0" w:space="0" w:color="auto"/>
        <w:right w:val="none" w:sz="0" w:space="0" w:color="auto"/>
      </w:divBdr>
    </w:div>
    <w:div w:id="2059817625">
      <w:bodyDiv w:val="1"/>
      <w:marLeft w:val="0"/>
      <w:marRight w:val="0"/>
      <w:marTop w:val="0"/>
      <w:marBottom w:val="0"/>
      <w:divBdr>
        <w:top w:val="none" w:sz="0" w:space="0" w:color="auto"/>
        <w:left w:val="none" w:sz="0" w:space="0" w:color="auto"/>
        <w:bottom w:val="none" w:sz="0" w:space="0" w:color="auto"/>
        <w:right w:val="none" w:sz="0" w:space="0" w:color="auto"/>
      </w:divBdr>
    </w:div>
    <w:div w:id="2075346082">
      <w:bodyDiv w:val="1"/>
      <w:marLeft w:val="0"/>
      <w:marRight w:val="0"/>
      <w:marTop w:val="0"/>
      <w:marBottom w:val="0"/>
      <w:divBdr>
        <w:top w:val="none" w:sz="0" w:space="0" w:color="auto"/>
        <w:left w:val="none" w:sz="0" w:space="0" w:color="auto"/>
        <w:bottom w:val="none" w:sz="0" w:space="0" w:color="auto"/>
        <w:right w:val="none" w:sz="0" w:space="0" w:color="auto"/>
      </w:divBdr>
    </w:div>
    <w:div w:id="2129423037">
      <w:bodyDiv w:val="1"/>
      <w:marLeft w:val="0"/>
      <w:marRight w:val="0"/>
      <w:marTop w:val="0"/>
      <w:marBottom w:val="0"/>
      <w:divBdr>
        <w:top w:val="none" w:sz="0" w:space="0" w:color="auto"/>
        <w:left w:val="none" w:sz="0" w:space="0" w:color="auto"/>
        <w:bottom w:val="none" w:sz="0" w:space="0" w:color="auto"/>
        <w:right w:val="none" w:sz="0" w:space="0" w:color="auto"/>
      </w:divBdr>
    </w:div>
    <w:div w:id="2129860307">
      <w:bodyDiv w:val="1"/>
      <w:marLeft w:val="0"/>
      <w:marRight w:val="0"/>
      <w:marTop w:val="0"/>
      <w:marBottom w:val="0"/>
      <w:divBdr>
        <w:top w:val="none" w:sz="0" w:space="0" w:color="auto"/>
        <w:left w:val="none" w:sz="0" w:space="0" w:color="auto"/>
        <w:bottom w:val="none" w:sz="0" w:space="0" w:color="auto"/>
        <w:right w:val="none" w:sz="0" w:space="0" w:color="auto"/>
      </w:divBdr>
    </w:div>
    <w:div w:id="21303161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s://developer.ticketmaster.com" TargetMode="External"/><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2266</Words>
  <Characters>12917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Aung Thein</cp:lastModifiedBy>
  <cp:revision>82</cp:revision>
  <dcterms:created xsi:type="dcterms:W3CDTF">2017-09-25T18:55:00Z</dcterms:created>
  <dcterms:modified xsi:type="dcterms:W3CDTF">2017-09-27T22:31:00Z</dcterms:modified>
</cp:coreProperties>
</file>